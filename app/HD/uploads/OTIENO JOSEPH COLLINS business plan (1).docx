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294" w:rsidRDefault="005F5C40">
      <w:pPr>
        <w:rPr>
          <w:b/>
          <w:color w:val="00B050"/>
          <w:sz w:val="36"/>
          <w:szCs w:val="36"/>
        </w:rPr>
      </w:pPr>
      <w:bookmarkStart w:id="0" w:name="_GoBack"/>
      <w:bookmarkEnd w:id="0"/>
      <w:r>
        <w:rPr>
          <w:b/>
          <w:color w:val="00B0F0"/>
          <w:sz w:val="36"/>
          <w:szCs w:val="36"/>
        </w:rPr>
        <w:t>KENYA INSTITUTE OF HIGHWAYS AND BUILDING TECHNOLOGY</w:t>
      </w:r>
      <w:r>
        <w:rPr>
          <w:b/>
          <w:color w:val="00B0F0"/>
          <w:sz w:val="36"/>
          <w:szCs w:val="36"/>
        </w:rPr>
        <w:t xml:space="preserve"> Department of C</w:t>
      </w:r>
      <w:r>
        <w:rPr>
          <w:b/>
          <w:color w:val="00B0F0"/>
          <w:sz w:val="44"/>
          <w:szCs w:val="44"/>
        </w:rPr>
        <w:t>ivil engineering</w:t>
      </w:r>
      <w:r>
        <w:rPr>
          <w:b/>
          <w:color w:val="00B050"/>
          <w:sz w:val="36"/>
          <w:szCs w:val="36"/>
        </w:rPr>
        <w:t xml:space="preserve"> </w:t>
      </w:r>
    </w:p>
    <w:p w:rsidR="00C60294" w:rsidRDefault="00C60294">
      <w:pPr>
        <w:rPr>
          <w:b/>
          <w:i/>
          <w:color w:val="00B050"/>
          <w:sz w:val="36"/>
          <w:szCs w:val="36"/>
        </w:rPr>
      </w:pPr>
    </w:p>
    <w:p w:rsidR="00C60294" w:rsidRDefault="00C60294">
      <w:pPr>
        <w:jc w:val="center"/>
        <w:rPr>
          <w:rFonts w:ascii="Times New Roman" w:hAnsi="Times New Roman" w:cs="Times New Roman"/>
          <w:b/>
          <w:color w:val="7030A0"/>
          <w:sz w:val="48"/>
          <w:szCs w:val="48"/>
        </w:rPr>
      </w:pPr>
    </w:p>
    <w:p w:rsidR="00C60294" w:rsidRDefault="00C60294">
      <w:pPr>
        <w:jc w:val="center"/>
        <w:rPr>
          <w:b/>
          <w:sz w:val="36"/>
          <w:szCs w:val="36"/>
          <w:u w:val="single"/>
        </w:rPr>
      </w:pPr>
    </w:p>
    <w:p w:rsidR="00C60294" w:rsidRDefault="005F5C40">
      <w:pPr>
        <w:rPr>
          <w:b/>
          <w:sz w:val="28"/>
          <w:szCs w:val="28"/>
        </w:rPr>
      </w:pPr>
      <w:r>
        <w:rPr>
          <w:b/>
          <w:sz w:val="28"/>
          <w:szCs w:val="28"/>
        </w:rPr>
        <w:t>STUDENT NAME:</w:t>
      </w:r>
      <w:r>
        <w:rPr>
          <w:b/>
          <w:sz w:val="28"/>
          <w:szCs w:val="28"/>
        </w:rPr>
        <w:t>OTIENO JOSEPH COLLINS</w:t>
      </w:r>
    </w:p>
    <w:p w:rsidR="00C60294" w:rsidRDefault="005F5C40">
      <w:pPr>
        <w:rPr>
          <w:b/>
          <w:sz w:val="32"/>
          <w:szCs w:val="32"/>
        </w:rPr>
      </w:pPr>
      <w:r>
        <w:rPr>
          <w:b/>
          <w:sz w:val="28"/>
          <w:szCs w:val="28"/>
        </w:rPr>
        <w:t>Admissi               :2017/DCE/296</w:t>
      </w:r>
    </w:p>
    <w:p w:rsidR="00C60294" w:rsidRDefault="005F5C40">
      <w:pPr>
        <w:rPr>
          <w:b/>
          <w:sz w:val="28"/>
          <w:szCs w:val="28"/>
        </w:rPr>
      </w:pPr>
      <w:r>
        <w:rPr>
          <w:b/>
          <w:sz w:val="28"/>
          <w:szCs w:val="28"/>
        </w:rPr>
        <w:t>SUPERVISOR       : MR. PETER GASAIRO</w:t>
      </w:r>
    </w:p>
    <w:p w:rsidR="00C60294" w:rsidRDefault="005F5C40">
      <w:pPr>
        <w:rPr>
          <w:b/>
          <w:sz w:val="32"/>
          <w:szCs w:val="32"/>
        </w:rPr>
      </w:pPr>
      <w:r>
        <w:rPr>
          <w:b/>
          <w:sz w:val="28"/>
          <w:szCs w:val="28"/>
        </w:rPr>
        <w:t xml:space="preserve">PRESENTED TO:   KENYA NATIONAL EXAMINATION COUNCIL </w:t>
      </w:r>
    </w:p>
    <w:p w:rsidR="00C60294" w:rsidRDefault="005F5C40">
      <w:pPr>
        <w:rPr>
          <w:b/>
          <w:sz w:val="28"/>
          <w:szCs w:val="28"/>
        </w:rPr>
      </w:pPr>
      <w:r>
        <w:rPr>
          <w:b/>
          <w:sz w:val="28"/>
          <w:szCs w:val="28"/>
        </w:rPr>
        <w:t xml:space="preserve">                       </w:t>
      </w: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5F5C40">
      <w:pPr>
        <w:pStyle w:val="TOCHeading"/>
      </w:pPr>
      <w:r>
        <w:rPr>
          <w:color w:val="auto"/>
        </w:rPr>
        <w:t>TABLE OF CONTENT</w:t>
      </w:r>
    </w:p>
    <w:p w:rsidR="00C60294" w:rsidRDefault="005F5C40">
      <w:pPr>
        <w:pStyle w:val="TOC1"/>
        <w:tabs>
          <w:tab w:val="right" w:leader="dot" w:pos="9350"/>
        </w:tabs>
        <w:rPr>
          <w:noProof/>
        </w:rPr>
      </w:pPr>
      <w:r>
        <w:fldChar w:fldCharType="begin"/>
      </w:r>
      <w:r>
        <w:instrText xml:space="preserve"> TOC \o "1-3" \h \z \u </w:instrText>
      </w:r>
      <w:r>
        <w:fldChar w:fldCharType="separate"/>
      </w:r>
      <w:hyperlink w:anchor="_Toc484007757" w:history="1">
        <w:r>
          <w:rPr>
            <w:rStyle w:val="Hyperlink"/>
            <w:noProof/>
          </w:rPr>
          <w:t>BUSINESS DESICPTION</w:t>
        </w:r>
        <w:r>
          <w:rPr>
            <w:noProof/>
            <w:webHidden/>
          </w:rPr>
          <w:tab/>
        </w:r>
        <w:r>
          <w:rPr>
            <w:noProof/>
            <w:webHidden/>
          </w:rPr>
          <w:fldChar w:fldCharType="begin"/>
        </w:r>
        <w:r>
          <w:rPr>
            <w:noProof/>
            <w:webHidden/>
          </w:rPr>
          <w:instrText xml:space="preserve"> PAGEREF _Toc484007757 \h </w:instrText>
        </w:r>
        <w:r>
          <w:rPr>
            <w:noProof/>
            <w:webHidden/>
          </w:rPr>
        </w:r>
        <w:r>
          <w:rPr>
            <w:noProof/>
            <w:webHidden/>
          </w:rPr>
          <w:fldChar w:fldCharType="separate"/>
        </w:r>
        <w:r>
          <w:rPr>
            <w:noProof/>
            <w:webHidden/>
          </w:rPr>
          <w:t>9</w:t>
        </w:r>
        <w:r>
          <w:rPr>
            <w:noProof/>
            <w:webHidden/>
          </w:rPr>
          <w:fldChar w:fldCharType="end"/>
        </w:r>
      </w:hyperlink>
    </w:p>
    <w:p w:rsidR="00C60294" w:rsidRDefault="005F5C40">
      <w:pPr>
        <w:pStyle w:val="TOC2"/>
        <w:tabs>
          <w:tab w:val="right" w:leader="dot" w:pos="9350"/>
        </w:tabs>
        <w:rPr>
          <w:noProof/>
        </w:rPr>
      </w:pPr>
      <w:hyperlink w:anchor="_Toc484007758" w:history="1">
        <w:r>
          <w:rPr>
            <w:rStyle w:val="Hyperlink"/>
            <w:noProof/>
          </w:rPr>
          <w:t xml:space="preserve">1.0 </w:t>
        </w:r>
        <w:r>
          <w:rPr>
            <w:rStyle w:val="Hyperlink"/>
            <w:noProof/>
          </w:rPr>
          <w:t>INTRODUCTION</w:t>
        </w:r>
        <w:r>
          <w:rPr>
            <w:noProof/>
            <w:webHidden/>
          </w:rPr>
          <w:tab/>
        </w:r>
        <w:r>
          <w:rPr>
            <w:noProof/>
            <w:webHidden/>
          </w:rPr>
          <w:fldChar w:fldCharType="begin"/>
        </w:r>
        <w:r>
          <w:rPr>
            <w:noProof/>
            <w:webHidden/>
          </w:rPr>
          <w:instrText xml:space="preserve"> PAGEREF _Toc484007758 \h </w:instrText>
        </w:r>
        <w:r>
          <w:rPr>
            <w:noProof/>
            <w:webHidden/>
          </w:rPr>
        </w:r>
        <w:r>
          <w:rPr>
            <w:noProof/>
            <w:webHidden/>
          </w:rPr>
          <w:fldChar w:fldCharType="separate"/>
        </w:r>
        <w:r>
          <w:rPr>
            <w:noProof/>
            <w:webHidden/>
          </w:rPr>
          <w:t>9</w:t>
        </w:r>
        <w:r>
          <w:rPr>
            <w:noProof/>
            <w:webHidden/>
          </w:rPr>
          <w:fldChar w:fldCharType="end"/>
        </w:r>
      </w:hyperlink>
    </w:p>
    <w:p w:rsidR="00C60294" w:rsidRDefault="005F5C40">
      <w:pPr>
        <w:pStyle w:val="TOC2"/>
        <w:tabs>
          <w:tab w:val="right" w:leader="dot" w:pos="9350"/>
        </w:tabs>
        <w:rPr>
          <w:noProof/>
        </w:rPr>
      </w:pPr>
      <w:hyperlink w:anchor="_Toc484007759" w:history="1">
        <w:r>
          <w:rPr>
            <w:rStyle w:val="Hyperlink"/>
            <w:noProof/>
          </w:rPr>
          <w:t>1.1 MISSION STATEMENT …………………………………………………………………………………………………………………..</w:t>
        </w:r>
        <w:r>
          <w:rPr>
            <w:noProof/>
            <w:webHidden/>
          </w:rPr>
          <w:fldChar w:fldCharType="begin"/>
        </w:r>
        <w:r>
          <w:rPr>
            <w:noProof/>
            <w:webHidden/>
          </w:rPr>
          <w:instrText xml:space="preserve"> PAGEREF _Toc484007759 \h </w:instrText>
        </w:r>
        <w:r>
          <w:rPr>
            <w:noProof/>
            <w:webHidden/>
          </w:rPr>
        </w:r>
        <w:r>
          <w:rPr>
            <w:noProof/>
            <w:webHidden/>
          </w:rPr>
          <w:fldChar w:fldCharType="separate"/>
        </w:r>
        <w:r>
          <w:rPr>
            <w:noProof/>
            <w:webHidden/>
          </w:rPr>
          <w:t>9</w:t>
        </w:r>
        <w:r>
          <w:rPr>
            <w:noProof/>
            <w:webHidden/>
          </w:rPr>
          <w:fldChar w:fldCharType="end"/>
        </w:r>
      </w:hyperlink>
    </w:p>
    <w:p w:rsidR="00C60294" w:rsidRDefault="005F5C40">
      <w:pPr>
        <w:pStyle w:val="TOC2"/>
        <w:tabs>
          <w:tab w:val="right" w:leader="dot" w:pos="9350"/>
        </w:tabs>
        <w:rPr>
          <w:noProof/>
        </w:rPr>
      </w:pPr>
      <w:hyperlink w:anchor="_Toc484007760" w:history="1">
        <w:r>
          <w:rPr>
            <w:rStyle w:val="Hyperlink"/>
            <w:noProof/>
          </w:rPr>
          <w:t>1.2 SPONSOR.</w:t>
        </w:r>
        <w:r>
          <w:rPr>
            <w:noProof/>
            <w:webHidden/>
          </w:rPr>
          <w:tab/>
        </w:r>
        <w:r>
          <w:rPr>
            <w:noProof/>
            <w:webHidden/>
          </w:rPr>
          <w:fldChar w:fldCharType="begin"/>
        </w:r>
        <w:r>
          <w:rPr>
            <w:noProof/>
            <w:webHidden/>
          </w:rPr>
          <w:instrText xml:space="preserve"> PAGEREF _Toc484007760 \h </w:instrText>
        </w:r>
        <w:r>
          <w:rPr>
            <w:noProof/>
            <w:webHidden/>
          </w:rPr>
        </w:r>
        <w:r>
          <w:rPr>
            <w:noProof/>
            <w:webHidden/>
          </w:rPr>
          <w:fldChar w:fldCharType="separate"/>
        </w:r>
        <w:r>
          <w:rPr>
            <w:noProof/>
            <w:webHidden/>
          </w:rPr>
          <w:t>9</w:t>
        </w:r>
        <w:r>
          <w:rPr>
            <w:noProof/>
            <w:webHidden/>
          </w:rPr>
          <w:fldChar w:fldCharType="end"/>
        </w:r>
      </w:hyperlink>
    </w:p>
    <w:p w:rsidR="00C60294" w:rsidRDefault="005F5C40">
      <w:pPr>
        <w:pStyle w:val="TOC2"/>
        <w:tabs>
          <w:tab w:val="right" w:leader="dot" w:pos="9350"/>
        </w:tabs>
        <w:rPr>
          <w:noProof/>
        </w:rPr>
      </w:pPr>
      <w:hyperlink w:anchor="_Toc484007761" w:history="1">
        <w:r>
          <w:rPr>
            <w:rStyle w:val="Hyperlink"/>
            <w:noProof/>
          </w:rPr>
          <w:t>1.3 EDUCATION BACKGROUND.</w:t>
        </w:r>
        <w:r>
          <w:rPr>
            <w:noProof/>
            <w:webHidden/>
          </w:rPr>
          <w:tab/>
        </w:r>
        <w:r>
          <w:rPr>
            <w:noProof/>
            <w:webHidden/>
          </w:rPr>
          <w:fldChar w:fldCharType="begin"/>
        </w:r>
        <w:r>
          <w:rPr>
            <w:noProof/>
            <w:webHidden/>
          </w:rPr>
          <w:instrText xml:space="preserve"> PAGER</w:instrText>
        </w:r>
        <w:r>
          <w:rPr>
            <w:noProof/>
            <w:webHidden/>
          </w:rPr>
          <w:instrText xml:space="preserve">EF _Toc484007761 \h </w:instrText>
        </w:r>
        <w:r>
          <w:rPr>
            <w:noProof/>
            <w:webHidden/>
          </w:rPr>
        </w:r>
        <w:r>
          <w:rPr>
            <w:noProof/>
            <w:webHidden/>
          </w:rPr>
          <w:fldChar w:fldCharType="separate"/>
        </w:r>
        <w:r>
          <w:rPr>
            <w:noProof/>
            <w:webHidden/>
          </w:rPr>
          <w:t>9</w:t>
        </w:r>
        <w:r>
          <w:rPr>
            <w:noProof/>
            <w:webHidden/>
          </w:rPr>
          <w:fldChar w:fldCharType="end"/>
        </w:r>
      </w:hyperlink>
    </w:p>
    <w:p w:rsidR="00C60294" w:rsidRDefault="005F5C40">
      <w:pPr>
        <w:pStyle w:val="TOC2"/>
        <w:tabs>
          <w:tab w:val="right" w:leader="dot" w:pos="9350"/>
        </w:tabs>
        <w:rPr>
          <w:noProof/>
        </w:rPr>
      </w:pPr>
      <w:hyperlink w:anchor="_Toc484007762" w:history="1">
        <w:r>
          <w:rPr>
            <w:rStyle w:val="Hyperlink"/>
            <w:noProof/>
          </w:rPr>
          <w:t>1.4 PROFFESSIONAL QUALIFICATION</w:t>
        </w:r>
        <w:r>
          <w:rPr>
            <w:noProof/>
            <w:webHidden/>
          </w:rPr>
          <w:tab/>
        </w:r>
        <w:r>
          <w:rPr>
            <w:noProof/>
            <w:webHidden/>
          </w:rPr>
          <w:fldChar w:fldCharType="begin"/>
        </w:r>
        <w:r>
          <w:rPr>
            <w:noProof/>
            <w:webHidden/>
          </w:rPr>
          <w:instrText xml:space="preserve"> PAGEREF _Toc484007762 \h </w:instrText>
        </w:r>
        <w:r>
          <w:rPr>
            <w:noProof/>
            <w:webHidden/>
          </w:rPr>
        </w:r>
        <w:r>
          <w:rPr>
            <w:noProof/>
            <w:webHidden/>
          </w:rPr>
          <w:fldChar w:fldCharType="separate"/>
        </w:r>
        <w:r>
          <w:rPr>
            <w:noProof/>
            <w:webHidden/>
          </w:rPr>
          <w:t>9</w:t>
        </w:r>
        <w:r>
          <w:rPr>
            <w:noProof/>
            <w:webHidden/>
          </w:rPr>
          <w:fldChar w:fldCharType="end"/>
        </w:r>
      </w:hyperlink>
    </w:p>
    <w:p w:rsidR="00C60294" w:rsidRDefault="005F5C40">
      <w:pPr>
        <w:pStyle w:val="TOC2"/>
        <w:tabs>
          <w:tab w:val="right" w:leader="dot" w:pos="9350"/>
        </w:tabs>
        <w:rPr>
          <w:noProof/>
        </w:rPr>
      </w:pPr>
      <w:hyperlink w:anchor="_Toc484007763" w:history="1">
        <w:r>
          <w:rPr>
            <w:rStyle w:val="Hyperlink"/>
            <w:noProof/>
          </w:rPr>
          <w:t>1.5 BUSINESS EXPERIENCE</w:t>
        </w:r>
        <w:r>
          <w:rPr>
            <w:noProof/>
            <w:webHidden/>
          </w:rPr>
          <w:tab/>
        </w:r>
        <w:r>
          <w:rPr>
            <w:noProof/>
            <w:webHidden/>
          </w:rPr>
          <w:fldChar w:fldCharType="begin"/>
        </w:r>
        <w:r>
          <w:rPr>
            <w:noProof/>
            <w:webHidden/>
          </w:rPr>
          <w:instrText xml:space="preserve"> PAGEREF _Toc484007763 \h </w:instrText>
        </w:r>
        <w:r>
          <w:rPr>
            <w:noProof/>
            <w:webHidden/>
          </w:rPr>
        </w:r>
        <w:r>
          <w:rPr>
            <w:noProof/>
            <w:webHidden/>
          </w:rPr>
          <w:fldChar w:fldCharType="separate"/>
        </w:r>
        <w:r>
          <w:rPr>
            <w:noProof/>
            <w:webHidden/>
          </w:rPr>
          <w:t>9</w:t>
        </w:r>
        <w:r>
          <w:rPr>
            <w:noProof/>
            <w:webHidden/>
          </w:rPr>
          <w:fldChar w:fldCharType="end"/>
        </w:r>
      </w:hyperlink>
    </w:p>
    <w:p w:rsidR="00C60294" w:rsidRDefault="005F5C40">
      <w:pPr>
        <w:pStyle w:val="TOC2"/>
        <w:tabs>
          <w:tab w:val="right" w:leader="dot" w:pos="9350"/>
        </w:tabs>
        <w:rPr>
          <w:noProof/>
        </w:rPr>
      </w:pPr>
      <w:hyperlink w:anchor="_Toc484007764" w:history="1">
        <w:r>
          <w:rPr>
            <w:rStyle w:val="Hyperlink"/>
            <w:noProof/>
          </w:rPr>
          <w:t>1.6 BUSINESS IDENTITY</w:t>
        </w:r>
        <w:r>
          <w:rPr>
            <w:noProof/>
            <w:webHidden/>
          </w:rPr>
          <w:tab/>
        </w:r>
        <w:r>
          <w:rPr>
            <w:noProof/>
            <w:webHidden/>
          </w:rPr>
          <w:fldChar w:fldCharType="begin"/>
        </w:r>
        <w:r>
          <w:rPr>
            <w:noProof/>
            <w:webHidden/>
          </w:rPr>
          <w:instrText xml:space="preserve"> PAGEREF _Toc484007764 \h </w:instrText>
        </w:r>
        <w:r>
          <w:rPr>
            <w:noProof/>
            <w:webHidden/>
          </w:rPr>
        </w:r>
        <w:r>
          <w:rPr>
            <w:noProof/>
            <w:webHidden/>
          </w:rPr>
          <w:fldChar w:fldCharType="separate"/>
        </w:r>
        <w:r>
          <w:rPr>
            <w:noProof/>
            <w:webHidden/>
          </w:rPr>
          <w:t>10</w:t>
        </w:r>
        <w:r>
          <w:rPr>
            <w:noProof/>
            <w:webHidden/>
          </w:rPr>
          <w:fldChar w:fldCharType="end"/>
        </w:r>
      </w:hyperlink>
    </w:p>
    <w:p w:rsidR="00C60294" w:rsidRDefault="005F5C40">
      <w:pPr>
        <w:pStyle w:val="TOC2"/>
        <w:tabs>
          <w:tab w:val="right" w:leader="dot" w:pos="9350"/>
        </w:tabs>
        <w:rPr>
          <w:noProof/>
        </w:rPr>
      </w:pPr>
      <w:hyperlink w:anchor="_Toc484007765" w:history="1">
        <w:r>
          <w:rPr>
            <w:rStyle w:val="Hyperlink"/>
            <w:noProof/>
          </w:rPr>
          <w:t>1.7 BUSINESS LOCATION</w:t>
        </w:r>
        <w:r>
          <w:rPr>
            <w:noProof/>
            <w:webHidden/>
          </w:rPr>
          <w:tab/>
        </w:r>
        <w:r>
          <w:rPr>
            <w:noProof/>
            <w:webHidden/>
          </w:rPr>
          <w:fldChar w:fldCharType="begin"/>
        </w:r>
        <w:r>
          <w:rPr>
            <w:noProof/>
            <w:webHidden/>
          </w:rPr>
          <w:instrText xml:space="preserve"> PAGEREF _Toc484007765 \h </w:instrText>
        </w:r>
        <w:r>
          <w:rPr>
            <w:noProof/>
            <w:webHidden/>
          </w:rPr>
        </w:r>
        <w:r>
          <w:rPr>
            <w:noProof/>
            <w:webHidden/>
          </w:rPr>
          <w:fldChar w:fldCharType="separate"/>
        </w:r>
        <w:r>
          <w:rPr>
            <w:noProof/>
            <w:webHidden/>
          </w:rPr>
          <w:t>10</w:t>
        </w:r>
        <w:r>
          <w:rPr>
            <w:noProof/>
            <w:webHidden/>
          </w:rPr>
          <w:fldChar w:fldCharType="end"/>
        </w:r>
      </w:hyperlink>
    </w:p>
    <w:p w:rsidR="00C60294" w:rsidRDefault="005F5C40">
      <w:pPr>
        <w:pStyle w:val="TOC2"/>
        <w:tabs>
          <w:tab w:val="right" w:leader="dot" w:pos="9350"/>
        </w:tabs>
        <w:rPr>
          <w:noProof/>
        </w:rPr>
      </w:pPr>
      <w:hyperlink w:anchor="_Toc484007766" w:history="1">
        <w:r>
          <w:rPr>
            <w:rStyle w:val="Hyperlink"/>
            <w:noProof/>
          </w:rPr>
          <w:t>1.8 BU</w:t>
        </w:r>
        <w:r>
          <w:rPr>
            <w:rStyle w:val="Hyperlink"/>
            <w:noProof/>
          </w:rPr>
          <w:t>SINESS ACTIVITIES</w:t>
        </w:r>
        <w:r>
          <w:rPr>
            <w:noProof/>
            <w:webHidden/>
          </w:rPr>
          <w:tab/>
        </w:r>
        <w:r>
          <w:rPr>
            <w:noProof/>
            <w:webHidden/>
          </w:rPr>
          <w:fldChar w:fldCharType="begin"/>
        </w:r>
        <w:r>
          <w:rPr>
            <w:noProof/>
            <w:webHidden/>
          </w:rPr>
          <w:instrText xml:space="preserve"> PAGEREF _Toc484007766 \h </w:instrText>
        </w:r>
        <w:r>
          <w:rPr>
            <w:noProof/>
            <w:webHidden/>
          </w:rPr>
        </w:r>
        <w:r>
          <w:rPr>
            <w:noProof/>
            <w:webHidden/>
          </w:rPr>
          <w:fldChar w:fldCharType="separate"/>
        </w:r>
        <w:r>
          <w:rPr>
            <w:noProof/>
            <w:webHidden/>
          </w:rPr>
          <w:t>11</w:t>
        </w:r>
        <w:r>
          <w:rPr>
            <w:noProof/>
            <w:webHidden/>
          </w:rPr>
          <w:fldChar w:fldCharType="end"/>
        </w:r>
      </w:hyperlink>
    </w:p>
    <w:p w:rsidR="00C60294" w:rsidRDefault="005F5C40">
      <w:pPr>
        <w:pStyle w:val="TOC2"/>
        <w:tabs>
          <w:tab w:val="right" w:leader="dot" w:pos="9350"/>
        </w:tabs>
        <w:rPr>
          <w:noProof/>
        </w:rPr>
      </w:pPr>
      <w:hyperlink w:anchor="_Toc484007767" w:history="1">
        <w:r>
          <w:rPr>
            <w:rStyle w:val="Hyperlink"/>
            <w:noProof/>
          </w:rPr>
          <w:t>1.9 FORM OF OWNERSHIP</w:t>
        </w:r>
        <w:r>
          <w:rPr>
            <w:noProof/>
            <w:webHidden/>
          </w:rPr>
          <w:fldChar w:fldCharType="begin"/>
        </w:r>
        <w:r>
          <w:rPr>
            <w:noProof/>
            <w:webHidden/>
          </w:rPr>
          <w:instrText xml:space="preserve"> PAGEREF _Toc484007767 \h </w:instrText>
        </w:r>
        <w:r>
          <w:rPr>
            <w:noProof/>
            <w:webHidden/>
          </w:rPr>
        </w:r>
        <w:r>
          <w:rPr>
            <w:noProof/>
            <w:webHidden/>
          </w:rPr>
          <w:fldChar w:fldCharType="separate"/>
        </w:r>
        <w:r>
          <w:rPr>
            <w:noProof/>
            <w:webHidden/>
          </w:rPr>
          <w:t>11</w:t>
        </w:r>
        <w:r>
          <w:rPr>
            <w:noProof/>
            <w:webHidden/>
          </w:rPr>
          <w:fldChar w:fldCharType="end"/>
        </w:r>
      </w:hyperlink>
    </w:p>
    <w:p w:rsidR="00C60294" w:rsidRDefault="005F5C40">
      <w:pPr>
        <w:pStyle w:val="TOC3"/>
        <w:tabs>
          <w:tab w:val="right" w:leader="dot" w:pos="9350"/>
        </w:tabs>
        <w:rPr>
          <w:noProof/>
        </w:rPr>
      </w:pPr>
      <w:hyperlink w:anchor="_Toc484007768" w:history="1">
        <w:r>
          <w:rPr>
            <w:rStyle w:val="Hyperlink"/>
            <w:noProof/>
          </w:rPr>
          <w:t>1.10 PRODUCTS AND SERVICES</w:t>
        </w:r>
        <w:r>
          <w:rPr>
            <w:noProof/>
            <w:webHidden/>
          </w:rPr>
          <w:tab/>
        </w:r>
        <w:r>
          <w:rPr>
            <w:noProof/>
            <w:webHidden/>
          </w:rPr>
          <w:fldChar w:fldCharType="begin"/>
        </w:r>
        <w:r>
          <w:rPr>
            <w:noProof/>
            <w:webHidden/>
          </w:rPr>
          <w:instrText xml:space="preserve"> PAGEREF _Toc484007768 \h </w:instrText>
        </w:r>
        <w:r>
          <w:rPr>
            <w:noProof/>
            <w:webHidden/>
          </w:rPr>
        </w:r>
        <w:r>
          <w:rPr>
            <w:noProof/>
            <w:webHidden/>
          </w:rPr>
          <w:fldChar w:fldCharType="separate"/>
        </w:r>
        <w:r>
          <w:rPr>
            <w:noProof/>
            <w:webHidden/>
          </w:rPr>
          <w:t>11</w:t>
        </w:r>
        <w:r>
          <w:rPr>
            <w:noProof/>
            <w:webHidden/>
          </w:rPr>
          <w:fldChar w:fldCharType="end"/>
        </w:r>
      </w:hyperlink>
    </w:p>
    <w:p w:rsidR="00C60294" w:rsidRDefault="005F5C40">
      <w:pPr>
        <w:pStyle w:val="TOC3"/>
        <w:tabs>
          <w:tab w:val="right" w:leader="dot" w:pos="9350"/>
        </w:tabs>
        <w:rPr>
          <w:noProof/>
        </w:rPr>
      </w:pPr>
      <w:hyperlink w:anchor="_Toc484007769" w:history="1">
        <w:r>
          <w:rPr>
            <w:rStyle w:val="Hyperlink"/>
            <w:noProof/>
          </w:rPr>
          <w:t>1.11 BENEFITS OBTANABLE</w:t>
        </w:r>
        <w:r>
          <w:rPr>
            <w:noProof/>
            <w:webHidden/>
          </w:rPr>
          <w:tab/>
        </w:r>
        <w:r>
          <w:rPr>
            <w:noProof/>
            <w:webHidden/>
          </w:rPr>
          <w:fldChar w:fldCharType="begin"/>
        </w:r>
        <w:r>
          <w:rPr>
            <w:noProof/>
            <w:webHidden/>
          </w:rPr>
          <w:instrText xml:space="preserve"> PAGEREF _Toc484007769 \h </w:instrText>
        </w:r>
        <w:r>
          <w:rPr>
            <w:noProof/>
            <w:webHidden/>
          </w:rPr>
        </w:r>
        <w:r>
          <w:rPr>
            <w:noProof/>
            <w:webHidden/>
          </w:rPr>
          <w:fldChar w:fldCharType="separate"/>
        </w:r>
        <w:r>
          <w:rPr>
            <w:noProof/>
            <w:webHidden/>
          </w:rPr>
          <w:t>12</w:t>
        </w:r>
        <w:r>
          <w:rPr>
            <w:noProof/>
            <w:webHidden/>
          </w:rPr>
          <w:fldChar w:fldCharType="end"/>
        </w:r>
      </w:hyperlink>
    </w:p>
    <w:p w:rsidR="00C60294" w:rsidRDefault="005F5C40">
      <w:pPr>
        <w:pStyle w:val="TOC3"/>
        <w:tabs>
          <w:tab w:val="right" w:leader="dot" w:pos="9350"/>
        </w:tabs>
        <w:rPr>
          <w:noProof/>
        </w:rPr>
      </w:pPr>
      <w:hyperlink w:anchor="_Toc484007770" w:history="1">
        <w:r>
          <w:rPr>
            <w:rStyle w:val="Hyperlink"/>
            <w:noProof/>
          </w:rPr>
          <w:t>1.12 COMPETITIVE ADVANTAGES</w:t>
        </w:r>
        <w:r>
          <w:rPr>
            <w:noProof/>
            <w:webHidden/>
          </w:rPr>
          <w:tab/>
        </w:r>
        <w:r>
          <w:rPr>
            <w:noProof/>
            <w:webHidden/>
          </w:rPr>
          <w:fldChar w:fldCharType="begin"/>
        </w:r>
        <w:r>
          <w:rPr>
            <w:noProof/>
            <w:webHidden/>
          </w:rPr>
          <w:instrText xml:space="preserve"> PAGEREF _Toc484007770 \h </w:instrText>
        </w:r>
        <w:r>
          <w:rPr>
            <w:noProof/>
            <w:webHidden/>
          </w:rPr>
        </w:r>
        <w:r>
          <w:rPr>
            <w:noProof/>
            <w:webHidden/>
          </w:rPr>
          <w:fldChar w:fldCharType="separate"/>
        </w:r>
        <w:r>
          <w:rPr>
            <w:noProof/>
            <w:webHidden/>
          </w:rPr>
          <w:t>12</w:t>
        </w:r>
        <w:r>
          <w:rPr>
            <w:noProof/>
            <w:webHidden/>
          </w:rPr>
          <w:fldChar w:fldCharType="end"/>
        </w:r>
      </w:hyperlink>
    </w:p>
    <w:p w:rsidR="00C60294" w:rsidRDefault="005F5C40">
      <w:pPr>
        <w:pStyle w:val="TOC2"/>
        <w:tabs>
          <w:tab w:val="right" w:leader="dot" w:pos="9350"/>
        </w:tabs>
        <w:rPr>
          <w:noProof/>
        </w:rPr>
      </w:pPr>
      <w:hyperlink w:anchor="_Toc484007771" w:history="1">
        <w:r>
          <w:rPr>
            <w:rStyle w:val="Hyperlink"/>
            <w:noProof/>
          </w:rPr>
          <w:t>1.3 INDUSTRY</w:t>
        </w:r>
        <w:r>
          <w:rPr>
            <w:noProof/>
            <w:webHidden/>
          </w:rPr>
          <w:tab/>
        </w:r>
        <w:r>
          <w:rPr>
            <w:noProof/>
            <w:webHidden/>
          </w:rPr>
          <w:fldChar w:fldCharType="begin"/>
        </w:r>
        <w:r>
          <w:rPr>
            <w:noProof/>
            <w:webHidden/>
          </w:rPr>
          <w:instrText xml:space="preserve"> PAGEREF _Toc484007771 \h </w:instrText>
        </w:r>
        <w:r>
          <w:rPr>
            <w:noProof/>
            <w:webHidden/>
          </w:rPr>
        </w:r>
        <w:r>
          <w:rPr>
            <w:noProof/>
            <w:webHidden/>
          </w:rPr>
          <w:fldChar w:fldCharType="separate"/>
        </w:r>
        <w:r>
          <w:rPr>
            <w:noProof/>
            <w:webHidden/>
          </w:rPr>
          <w:t>12</w:t>
        </w:r>
        <w:r>
          <w:rPr>
            <w:noProof/>
            <w:webHidden/>
          </w:rPr>
          <w:fldChar w:fldCharType="end"/>
        </w:r>
      </w:hyperlink>
    </w:p>
    <w:p w:rsidR="00C60294" w:rsidRDefault="005F5C40">
      <w:pPr>
        <w:pStyle w:val="TOC2"/>
        <w:tabs>
          <w:tab w:val="right" w:leader="dot" w:pos="9350"/>
        </w:tabs>
        <w:rPr>
          <w:noProof/>
        </w:rPr>
      </w:pPr>
      <w:hyperlink w:anchor="_Toc484007772" w:history="1">
        <w:r>
          <w:rPr>
            <w:rStyle w:val="Hyperlink"/>
            <w:noProof/>
          </w:rPr>
          <w:t>1.4 JUSTIFICATION OF THE INDUSTRY</w:t>
        </w:r>
        <w:r>
          <w:rPr>
            <w:noProof/>
            <w:webHidden/>
          </w:rPr>
          <w:tab/>
        </w:r>
        <w:r>
          <w:rPr>
            <w:noProof/>
            <w:webHidden/>
          </w:rPr>
          <w:fldChar w:fldCharType="begin"/>
        </w:r>
        <w:r>
          <w:rPr>
            <w:noProof/>
            <w:webHidden/>
          </w:rPr>
          <w:instrText xml:space="preserve"> PAGEREF _Toc484007772 \h </w:instrText>
        </w:r>
        <w:r>
          <w:rPr>
            <w:noProof/>
            <w:webHidden/>
          </w:rPr>
        </w:r>
        <w:r>
          <w:rPr>
            <w:noProof/>
            <w:webHidden/>
          </w:rPr>
          <w:fldChar w:fldCharType="separate"/>
        </w:r>
        <w:r>
          <w:rPr>
            <w:noProof/>
            <w:webHidden/>
          </w:rPr>
          <w:t>13</w:t>
        </w:r>
        <w:r>
          <w:rPr>
            <w:noProof/>
            <w:webHidden/>
          </w:rPr>
          <w:fldChar w:fldCharType="end"/>
        </w:r>
      </w:hyperlink>
    </w:p>
    <w:p w:rsidR="00C60294" w:rsidRDefault="005F5C40">
      <w:pPr>
        <w:pStyle w:val="TOC2"/>
        <w:tabs>
          <w:tab w:val="right" w:leader="dot" w:pos="9350"/>
        </w:tabs>
        <w:rPr>
          <w:noProof/>
        </w:rPr>
      </w:pPr>
      <w:hyperlink w:anchor="_Toc484007773" w:history="1">
        <w:r>
          <w:rPr>
            <w:rStyle w:val="Hyperlink"/>
            <w:noProof/>
          </w:rPr>
          <w:t>1.5 OBJECTIVES</w:t>
        </w:r>
        <w:r>
          <w:rPr>
            <w:noProof/>
            <w:webHidden/>
          </w:rPr>
          <w:tab/>
        </w:r>
        <w:r>
          <w:rPr>
            <w:noProof/>
            <w:webHidden/>
          </w:rPr>
          <w:fldChar w:fldCharType="begin"/>
        </w:r>
        <w:r>
          <w:rPr>
            <w:noProof/>
            <w:webHidden/>
          </w:rPr>
          <w:instrText xml:space="preserve"> PAGEREF _Toc484007773 \h </w:instrText>
        </w:r>
        <w:r>
          <w:rPr>
            <w:noProof/>
            <w:webHidden/>
          </w:rPr>
        </w:r>
        <w:r>
          <w:rPr>
            <w:noProof/>
            <w:webHidden/>
          </w:rPr>
          <w:fldChar w:fldCharType="separate"/>
        </w:r>
        <w:r>
          <w:rPr>
            <w:noProof/>
            <w:webHidden/>
          </w:rPr>
          <w:t>13</w:t>
        </w:r>
        <w:r>
          <w:rPr>
            <w:noProof/>
            <w:webHidden/>
          </w:rPr>
          <w:fldChar w:fldCharType="end"/>
        </w:r>
      </w:hyperlink>
    </w:p>
    <w:p w:rsidR="00C60294" w:rsidRDefault="005F5C40">
      <w:pPr>
        <w:pStyle w:val="TOC2"/>
        <w:tabs>
          <w:tab w:val="right" w:leader="dot" w:pos="9350"/>
        </w:tabs>
        <w:rPr>
          <w:noProof/>
        </w:rPr>
      </w:pPr>
      <w:hyperlink w:anchor="_Toc484007774" w:history="1">
        <w:r>
          <w:rPr>
            <w:rStyle w:val="Hyperlink"/>
            <w:noProof/>
          </w:rPr>
          <w:t>1.6 ENTRY STRATEGY</w:t>
        </w:r>
        <w:r>
          <w:rPr>
            <w:noProof/>
            <w:webHidden/>
          </w:rPr>
          <w:tab/>
        </w:r>
        <w:r>
          <w:rPr>
            <w:noProof/>
            <w:webHidden/>
          </w:rPr>
          <w:fldChar w:fldCharType="begin"/>
        </w:r>
        <w:r>
          <w:rPr>
            <w:noProof/>
            <w:webHidden/>
          </w:rPr>
          <w:instrText xml:space="preserve"> PAGEREF _Toc484007774 \h </w:instrText>
        </w:r>
        <w:r>
          <w:rPr>
            <w:noProof/>
            <w:webHidden/>
          </w:rPr>
        </w:r>
        <w:r>
          <w:rPr>
            <w:noProof/>
            <w:webHidden/>
          </w:rPr>
          <w:fldChar w:fldCharType="separate"/>
        </w:r>
        <w:r>
          <w:rPr>
            <w:noProof/>
            <w:webHidden/>
          </w:rPr>
          <w:t>13</w:t>
        </w:r>
        <w:r>
          <w:rPr>
            <w:noProof/>
            <w:webHidden/>
          </w:rPr>
          <w:fldChar w:fldCharType="end"/>
        </w:r>
      </w:hyperlink>
    </w:p>
    <w:p w:rsidR="00C60294" w:rsidRDefault="005F5C40">
      <w:pPr>
        <w:pStyle w:val="TOC2"/>
        <w:tabs>
          <w:tab w:val="right" w:leader="dot" w:pos="9350"/>
        </w:tabs>
        <w:rPr>
          <w:noProof/>
        </w:rPr>
      </w:pPr>
      <w:hyperlink w:anchor="_Toc484007775" w:history="1">
        <w:r>
          <w:rPr>
            <w:rStyle w:val="Hyperlink"/>
            <w:noProof/>
          </w:rPr>
          <w:t>1.7 GROWTH STRATEGY</w:t>
        </w:r>
        <w:r>
          <w:rPr>
            <w:noProof/>
            <w:webHidden/>
          </w:rPr>
          <w:tab/>
        </w:r>
        <w:r>
          <w:rPr>
            <w:noProof/>
            <w:webHidden/>
          </w:rPr>
          <w:fldChar w:fldCharType="begin"/>
        </w:r>
        <w:r>
          <w:rPr>
            <w:noProof/>
            <w:webHidden/>
          </w:rPr>
          <w:instrText xml:space="preserve"> PAGEREF _Toc484007775 \h </w:instrText>
        </w:r>
        <w:r>
          <w:rPr>
            <w:noProof/>
            <w:webHidden/>
          </w:rPr>
        </w:r>
        <w:r>
          <w:rPr>
            <w:noProof/>
            <w:webHidden/>
          </w:rPr>
          <w:fldChar w:fldCharType="separate"/>
        </w:r>
        <w:r>
          <w:rPr>
            <w:noProof/>
            <w:webHidden/>
          </w:rPr>
          <w:t>13</w:t>
        </w:r>
        <w:r>
          <w:rPr>
            <w:noProof/>
            <w:webHidden/>
          </w:rPr>
          <w:fldChar w:fldCharType="end"/>
        </w:r>
      </w:hyperlink>
    </w:p>
    <w:p w:rsidR="00C60294" w:rsidRDefault="005F5C40">
      <w:pPr>
        <w:pStyle w:val="TOC2"/>
        <w:tabs>
          <w:tab w:val="right" w:leader="dot" w:pos="9350"/>
        </w:tabs>
        <w:rPr>
          <w:noProof/>
        </w:rPr>
      </w:pPr>
      <w:hyperlink w:anchor="_Toc484007776" w:history="1">
        <w:r>
          <w:rPr>
            <w:rStyle w:val="Hyperlink"/>
            <w:noProof/>
          </w:rPr>
          <w:t>1.8 PLANS TO TAKE OVER OPPORTUNITIES</w:t>
        </w:r>
        <w:r>
          <w:rPr>
            <w:noProof/>
            <w:webHidden/>
          </w:rPr>
          <w:tab/>
        </w:r>
        <w:r>
          <w:rPr>
            <w:noProof/>
            <w:webHidden/>
          </w:rPr>
          <w:fldChar w:fldCharType="begin"/>
        </w:r>
        <w:r>
          <w:rPr>
            <w:noProof/>
            <w:webHidden/>
          </w:rPr>
          <w:instrText xml:space="preserve"> PAGEREF _Toc484007776 \h </w:instrText>
        </w:r>
        <w:r>
          <w:rPr>
            <w:noProof/>
            <w:webHidden/>
          </w:rPr>
        </w:r>
        <w:r>
          <w:rPr>
            <w:noProof/>
            <w:webHidden/>
          </w:rPr>
          <w:fldChar w:fldCharType="separate"/>
        </w:r>
        <w:r>
          <w:rPr>
            <w:noProof/>
            <w:webHidden/>
          </w:rPr>
          <w:t>1</w:t>
        </w:r>
        <w:r>
          <w:rPr>
            <w:noProof/>
            <w:webHidden/>
          </w:rPr>
          <w:t>4</w:t>
        </w:r>
        <w:r>
          <w:rPr>
            <w:noProof/>
            <w:webHidden/>
          </w:rPr>
          <w:fldChar w:fldCharType="end"/>
        </w:r>
      </w:hyperlink>
    </w:p>
    <w:p w:rsidR="00C60294" w:rsidRDefault="005F5C40">
      <w:pPr>
        <w:pStyle w:val="TOC1"/>
        <w:tabs>
          <w:tab w:val="right" w:leader="dot" w:pos="9350"/>
        </w:tabs>
        <w:rPr>
          <w:noProof/>
        </w:rPr>
      </w:pPr>
      <w:hyperlink w:anchor="_Toc484007777" w:history="1">
        <w:r>
          <w:rPr>
            <w:rStyle w:val="Hyperlink"/>
            <w:noProof/>
          </w:rPr>
          <w:t>CHAPTER TWO</w:t>
        </w:r>
        <w:r>
          <w:rPr>
            <w:noProof/>
            <w:webHidden/>
          </w:rPr>
          <w:tab/>
        </w:r>
        <w:r>
          <w:rPr>
            <w:noProof/>
            <w:webHidden/>
          </w:rPr>
          <w:fldChar w:fldCharType="begin"/>
        </w:r>
        <w:r>
          <w:rPr>
            <w:noProof/>
            <w:webHidden/>
          </w:rPr>
          <w:instrText xml:space="preserve"> PAGEREF _Toc484007777 \h </w:instrText>
        </w:r>
        <w:r>
          <w:rPr>
            <w:noProof/>
            <w:webHidden/>
          </w:rPr>
        </w:r>
        <w:r>
          <w:rPr>
            <w:noProof/>
            <w:webHidden/>
          </w:rPr>
          <w:fldChar w:fldCharType="separate"/>
        </w:r>
        <w:r>
          <w:rPr>
            <w:noProof/>
            <w:webHidden/>
          </w:rPr>
          <w:t>15</w:t>
        </w:r>
        <w:r>
          <w:rPr>
            <w:noProof/>
            <w:webHidden/>
          </w:rPr>
          <w:fldChar w:fldCharType="end"/>
        </w:r>
      </w:hyperlink>
    </w:p>
    <w:p w:rsidR="00C60294" w:rsidRDefault="005F5C40">
      <w:pPr>
        <w:pStyle w:val="TOC1"/>
        <w:tabs>
          <w:tab w:val="right" w:leader="dot" w:pos="9350"/>
        </w:tabs>
        <w:rPr>
          <w:noProof/>
        </w:rPr>
      </w:pPr>
      <w:hyperlink w:anchor="_Toc484007778" w:history="1">
        <w:r>
          <w:rPr>
            <w:rStyle w:val="Hyperlink"/>
            <w:noProof/>
          </w:rPr>
          <w:t>MARKETING PLAN</w:t>
        </w:r>
        <w:r>
          <w:rPr>
            <w:noProof/>
            <w:webHidden/>
          </w:rPr>
          <w:tab/>
        </w:r>
        <w:r>
          <w:rPr>
            <w:noProof/>
            <w:webHidden/>
          </w:rPr>
          <w:fldChar w:fldCharType="begin"/>
        </w:r>
        <w:r>
          <w:rPr>
            <w:noProof/>
            <w:webHidden/>
          </w:rPr>
          <w:instrText xml:space="preserve"> PAGEREF _Toc484007778 \h </w:instrText>
        </w:r>
        <w:r>
          <w:rPr>
            <w:noProof/>
            <w:webHidden/>
          </w:rPr>
        </w:r>
        <w:r>
          <w:rPr>
            <w:noProof/>
            <w:webHidden/>
          </w:rPr>
          <w:fldChar w:fldCharType="separate"/>
        </w:r>
        <w:r>
          <w:rPr>
            <w:noProof/>
            <w:webHidden/>
          </w:rPr>
          <w:t>15</w:t>
        </w:r>
        <w:r>
          <w:rPr>
            <w:noProof/>
            <w:webHidden/>
          </w:rPr>
          <w:fldChar w:fldCharType="end"/>
        </w:r>
      </w:hyperlink>
    </w:p>
    <w:p w:rsidR="00C60294" w:rsidRDefault="005F5C40">
      <w:pPr>
        <w:pStyle w:val="TOC2"/>
        <w:tabs>
          <w:tab w:val="right" w:leader="dot" w:pos="9350"/>
        </w:tabs>
        <w:rPr>
          <w:noProof/>
        </w:rPr>
      </w:pPr>
      <w:hyperlink w:anchor="_Toc484007779" w:history="1">
        <w:r>
          <w:rPr>
            <w:rStyle w:val="Hyperlink"/>
            <w:noProof/>
          </w:rPr>
          <w:t>2.0 INTRODUCTI</w:t>
        </w:r>
        <w:r>
          <w:rPr>
            <w:rStyle w:val="Hyperlink"/>
            <w:noProof/>
          </w:rPr>
          <w:t>ON</w:t>
        </w:r>
        <w:r>
          <w:rPr>
            <w:noProof/>
            <w:webHidden/>
          </w:rPr>
          <w:tab/>
        </w:r>
        <w:r>
          <w:rPr>
            <w:noProof/>
            <w:webHidden/>
          </w:rPr>
          <w:fldChar w:fldCharType="begin"/>
        </w:r>
        <w:r>
          <w:rPr>
            <w:noProof/>
            <w:webHidden/>
          </w:rPr>
          <w:instrText xml:space="preserve"> PAGEREF _Toc484007779 \h </w:instrText>
        </w:r>
        <w:r>
          <w:rPr>
            <w:noProof/>
            <w:webHidden/>
          </w:rPr>
        </w:r>
        <w:r>
          <w:rPr>
            <w:noProof/>
            <w:webHidden/>
          </w:rPr>
          <w:fldChar w:fldCharType="separate"/>
        </w:r>
        <w:r>
          <w:rPr>
            <w:noProof/>
            <w:webHidden/>
          </w:rPr>
          <w:t>15</w:t>
        </w:r>
        <w:r>
          <w:rPr>
            <w:noProof/>
            <w:webHidden/>
          </w:rPr>
          <w:fldChar w:fldCharType="end"/>
        </w:r>
      </w:hyperlink>
    </w:p>
    <w:p w:rsidR="00C60294" w:rsidRDefault="005F5C40">
      <w:pPr>
        <w:pStyle w:val="TOC2"/>
        <w:tabs>
          <w:tab w:val="right" w:leader="dot" w:pos="9350"/>
        </w:tabs>
        <w:rPr>
          <w:noProof/>
        </w:rPr>
      </w:pPr>
      <w:hyperlink w:anchor="_Toc484007780" w:history="1">
        <w:r>
          <w:rPr>
            <w:rStyle w:val="Hyperlink"/>
            <w:noProof/>
          </w:rPr>
          <w:t>2.1 MARKETING ENVIRONMENT</w:t>
        </w:r>
        <w:r>
          <w:rPr>
            <w:noProof/>
            <w:webHidden/>
          </w:rPr>
          <w:tab/>
        </w:r>
        <w:r>
          <w:rPr>
            <w:noProof/>
            <w:webHidden/>
          </w:rPr>
          <w:fldChar w:fldCharType="begin"/>
        </w:r>
        <w:r>
          <w:rPr>
            <w:noProof/>
            <w:webHidden/>
          </w:rPr>
          <w:instrText xml:space="preserve"> PAGEREF _Toc484007780 \h </w:instrText>
        </w:r>
        <w:r>
          <w:rPr>
            <w:noProof/>
            <w:webHidden/>
          </w:rPr>
        </w:r>
        <w:r>
          <w:rPr>
            <w:noProof/>
            <w:webHidden/>
          </w:rPr>
          <w:fldChar w:fldCharType="separate"/>
        </w:r>
        <w:r>
          <w:rPr>
            <w:noProof/>
            <w:webHidden/>
          </w:rPr>
          <w:t>15</w:t>
        </w:r>
        <w:r>
          <w:rPr>
            <w:noProof/>
            <w:webHidden/>
          </w:rPr>
          <w:fldChar w:fldCharType="end"/>
        </w:r>
      </w:hyperlink>
    </w:p>
    <w:p w:rsidR="00C60294" w:rsidRDefault="005F5C40">
      <w:pPr>
        <w:pStyle w:val="TOC2"/>
        <w:tabs>
          <w:tab w:val="right" w:leader="dot" w:pos="9350"/>
        </w:tabs>
        <w:rPr>
          <w:noProof/>
        </w:rPr>
      </w:pPr>
      <w:hyperlink w:anchor="_Toc484007781" w:history="1">
        <w:r>
          <w:rPr>
            <w:rStyle w:val="Hyperlink"/>
            <w:noProof/>
          </w:rPr>
          <w:t>2.2 GEOGRAPHICAL ENVIRONMENT.</w:t>
        </w:r>
        <w:r>
          <w:rPr>
            <w:noProof/>
            <w:webHidden/>
          </w:rPr>
          <w:tab/>
        </w:r>
        <w:r>
          <w:rPr>
            <w:noProof/>
            <w:webHidden/>
          </w:rPr>
          <w:fldChar w:fldCharType="begin"/>
        </w:r>
        <w:r>
          <w:rPr>
            <w:noProof/>
            <w:webHidden/>
          </w:rPr>
          <w:instrText xml:space="preserve"> PAGEREF _Toc484007781 \h </w:instrText>
        </w:r>
        <w:r>
          <w:rPr>
            <w:noProof/>
            <w:webHidden/>
          </w:rPr>
        </w:r>
        <w:r>
          <w:rPr>
            <w:noProof/>
            <w:webHidden/>
          </w:rPr>
          <w:fldChar w:fldCharType="separate"/>
        </w:r>
        <w:r>
          <w:rPr>
            <w:noProof/>
            <w:webHidden/>
          </w:rPr>
          <w:t>15</w:t>
        </w:r>
        <w:r>
          <w:rPr>
            <w:noProof/>
            <w:webHidden/>
          </w:rPr>
          <w:fldChar w:fldCharType="end"/>
        </w:r>
      </w:hyperlink>
    </w:p>
    <w:p w:rsidR="00C60294" w:rsidRDefault="005F5C40">
      <w:pPr>
        <w:pStyle w:val="TOC2"/>
        <w:tabs>
          <w:tab w:val="right" w:leader="dot" w:pos="9350"/>
        </w:tabs>
        <w:rPr>
          <w:noProof/>
        </w:rPr>
      </w:pPr>
      <w:hyperlink w:anchor="_Toc484007782" w:history="1">
        <w:r>
          <w:rPr>
            <w:rStyle w:val="Hyperlink"/>
            <w:noProof/>
          </w:rPr>
          <w:t>2.3 ECONOMICAL ENVIRONMENT</w:t>
        </w:r>
        <w:r>
          <w:rPr>
            <w:noProof/>
            <w:webHidden/>
          </w:rPr>
          <w:tab/>
        </w:r>
        <w:r>
          <w:rPr>
            <w:noProof/>
            <w:webHidden/>
          </w:rPr>
          <w:fldChar w:fldCharType="begin"/>
        </w:r>
        <w:r>
          <w:rPr>
            <w:noProof/>
            <w:webHidden/>
          </w:rPr>
          <w:instrText xml:space="preserve"> PAGEREF _Toc484007782 \h </w:instrText>
        </w:r>
        <w:r>
          <w:rPr>
            <w:noProof/>
            <w:webHidden/>
          </w:rPr>
        </w:r>
        <w:r>
          <w:rPr>
            <w:noProof/>
            <w:webHidden/>
          </w:rPr>
          <w:fldChar w:fldCharType="separate"/>
        </w:r>
        <w:r>
          <w:rPr>
            <w:noProof/>
            <w:webHidden/>
          </w:rPr>
          <w:t>15</w:t>
        </w:r>
        <w:r>
          <w:rPr>
            <w:noProof/>
            <w:webHidden/>
          </w:rPr>
          <w:fldChar w:fldCharType="end"/>
        </w:r>
      </w:hyperlink>
    </w:p>
    <w:p w:rsidR="00C60294" w:rsidRDefault="005F5C40">
      <w:pPr>
        <w:pStyle w:val="TOC2"/>
        <w:tabs>
          <w:tab w:val="right" w:leader="dot" w:pos="9350"/>
        </w:tabs>
        <w:rPr>
          <w:noProof/>
        </w:rPr>
      </w:pPr>
      <w:hyperlink w:anchor="_Toc484007783" w:history="1">
        <w:r>
          <w:rPr>
            <w:rStyle w:val="Hyperlink"/>
            <w:noProof/>
          </w:rPr>
          <w:t>2.4 POLITICAL ENVIRONMENT</w:t>
        </w:r>
        <w:r>
          <w:rPr>
            <w:noProof/>
            <w:webHidden/>
          </w:rPr>
          <w:tab/>
        </w:r>
        <w:r>
          <w:rPr>
            <w:noProof/>
            <w:webHidden/>
          </w:rPr>
          <w:fldChar w:fldCharType="begin"/>
        </w:r>
        <w:r>
          <w:rPr>
            <w:noProof/>
            <w:webHidden/>
          </w:rPr>
          <w:instrText xml:space="preserve"> PAGEREF _Toc484007783 \h </w:instrText>
        </w:r>
        <w:r>
          <w:rPr>
            <w:noProof/>
            <w:webHidden/>
          </w:rPr>
        </w:r>
        <w:r>
          <w:rPr>
            <w:noProof/>
            <w:webHidden/>
          </w:rPr>
          <w:fldChar w:fldCharType="separate"/>
        </w:r>
        <w:r>
          <w:rPr>
            <w:noProof/>
            <w:webHidden/>
          </w:rPr>
          <w:t>15</w:t>
        </w:r>
        <w:r>
          <w:rPr>
            <w:noProof/>
            <w:webHidden/>
          </w:rPr>
          <w:fldChar w:fldCharType="end"/>
        </w:r>
      </w:hyperlink>
    </w:p>
    <w:p w:rsidR="00C60294" w:rsidRDefault="005F5C40">
      <w:pPr>
        <w:pStyle w:val="TOC2"/>
        <w:tabs>
          <w:tab w:val="right" w:leader="dot" w:pos="9350"/>
        </w:tabs>
        <w:rPr>
          <w:noProof/>
        </w:rPr>
      </w:pPr>
      <w:hyperlink w:anchor="_Toc484007784" w:history="1">
        <w:r>
          <w:rPr>
            <w:rStyle w:val="Hyperlink"/>
            <w:noProof/>
          </w:rPr>
          <w:t xml:space="preserve">2.5 </w:t>
        </w:r>
        <w:r>
          <w:rPr>
            <w:rStyle w:val="Hyperlink"/>
            <w:noProof/>
          </w:rPr>
          <w:t>SOCIAL ENVIRONMENT</w:t>
        </w:r>
        <w:r>
          <w:rPr>
            <w:noProof/>
            <w:webHidden/>
          </w:rPr>
          <w:tab/>
        </w:r>
        <w:r>
          <w:rPr>
            <w:noProof/>
            <w:webHidden/>
          </w:rPr>
          <w:fldChar w:fldCharType="begin"/>
        </w:r>
        <w:r>
          <w:rPr>
            <w:noProof/>
            <w:webHidden/>
          </w:rPr>
          <w:instrText xml:space="preserve"> PAGEREF _Toc484007784 \h </w:instrText>
        </w:r>
        <w:r>
          <w:rPr>
            <w:noProof/>
            <w:webHidden/>
          </w:rPr>
        </w:r>
        <w:r>
          <w:rPr>
            <w:noProof/>
            <w:webHidden/>
          </w:rPr>
          <w:fldChar w:fldCharType="separate"/>
        </w:r>
        <w:r>
          <w:rPr>
            <w:noProof/>
            <w:webHidden/>
          </w:rPr>
          <w:t>15</w:t>
        </w:r>
        <w:r>
          <w:rPr>
            <w:noProof/>
            <w:webHidden/>
          </w:rPr>
          <w:fldChar w:fldCharType="end"/>
        </w:r>
      </w:hyperlink>
    </w:p>
    <w:p w:rsidR="00C60294" w:rsidRDefault="005F5C40">
      <w:pPr>
        <w:pStyle w:val="TOC2"/>
        <w:tabs>
          <w:tab w:val="right" w:leader="dot" w:pos="9350"/>
        </w:tabs>
        <w:rPr>
          <w:noProof/>
        </w:rPr>
      </w:pPr>
      <w:hyperlink w:anchor="_Toc484007785" w:history="1">
        <w:r>
          <w:rPr>
            <w:rStyle w:val="Hyperlink"/>
            <w:noProof/>
          </w:rPr>
          <w:t>2.6 COMPETITORS ENVIRONMENT</w:t>
        </w:r>
        <w:r>
          <w:rPr>
            <w:noProof/>
            <w:webHidden/>
          </w:rPr>
          <w:tab/>
        </w:r>
        <w:r>
          <w:rPr>
            <w:noProof/>
            <w:webHidden/>
          </w:rPr>
          <w:fldChar w:fldCharType="begin"/>
        </w:r>
        <w:r>
          <w:rPr>
            <w:noProof/>
            <w:webHidden/>
          </w:rPr>
          <w:instrText xml:space="preserve"> PAGEREF _Toc484007785 \h </w:instrText>
        </w:r>
        <w:r>
          <w:rPr>
            <w:noProof/>
            <w:webHidden/>
          </w:rPr>
        </w:r>
        <w:r>
          <w:rPr>
            <w:noProof/>
            <w:webHidden/>
          </w:rPr>
          <w:fldChar w:fldCharType="separate"/>
        </w:r>
        <w:r>
          <w:rPr>
            <w:noProof/>
            <w:webHidden/>
          </w:rPr>
          <w:t>16</w:t>
        </w:r>
        <w:r>
          <w:rPr>
            <w:noProof/>
            <w:webHidden/>
          </w:rPr>
          <w:fldChar w:fldCharType="end"/>
        </w:r>
      </w:hyperlink>
    </w:p>
    <w:p w:rsidR="00C60294" w:rsidRDefault="005F5C40">
      <w:pPr>
        <w:pStyle w:val="TOC2"/>
        <w:tabs>
          <w:tab w:val="right" w:leader="dot" w:pos="9350"/>
        </w:tabs>
        <w:rPr>
          <w:noProof/>
        </w:rPr>
      </w:pPr>
      <w:hyperlink w:anchor="_Toc484007786" w:history="1">
        <w:r>
          <w:rPr>
            <w:rStyle w:val="Hyperlink"/>
            <w:noProof/>
          </w:rPr>
          <w:t>2.7 CUSTOMERS ENVIRONMENT</w:t>
        </w:r>
        <w:r>
          <w:rPr>
            <w:noProof/>
            <w:webHidden/>
          </w:rPr>
          <w:tab/>
        </w:r>
        <w:r>
          <w:rPr>
            <w:noProof/>
            <w:webHidden/>
          </w:rPr>
          <w:fldChar w:fldCharType="begin"/>
        </w:r>
        <w:r>
          <w:rPr>
            <w:noProof/>
            <w:webHidden/>
          </w:rPr>
          <w:instrText xml:space="preserve"> PAGEREF _Toc484007786 \h </w:instrText>
        </w:r>
        <w:r>
          <w:rPr>
            <w:noProof/>
            <w:webHidden/>
          </w:rPr>
        </w:r>
        <w:r>
          <w:rPr>
            <w:noProof/>
            <w:webHidden/>
          </w:rPr>
          <w:fldChar w:fldCharType="separate"/>
        </w:r>
        <w:r>
          <w:rPr>
            <w:noProof/>
            <w:webHidden/>
          </w:rPr>
          <w:t>16</w:t>
        </w:r>
        <w:r>
          <w:rPr>
            <w:noProof/>
            <w:webHidden/>
          </w:rPr>
          <w:fldChar w:fldCharType="end"/>
        </w:r>
      </w:hyperlink>
    </w:p>
    <w:p w:rsidR="00C60294" w:rsidRDefault="005F5C40">
      <w:pPr>
        <w:pStyle w:val="TOC2"/>
        <w:tabs>
          <w:tab w:val="right" w:leader="dot" w:pos="9350"/>
        </w:tabs>
        <w:rPr>
          <w:noProof/>
        </w:rPr>
      </w:pPr>
      <w:hyperlink w:anchor="_Toc484007787" w:history="1">
        <w:r>
          <w:rPr>
            <w:rStyle w:val="Hyperlink"/>
            <w:noProof/>
          </w:rPr>
          <w:t>2.8 MARKETING STRATAGY</w:t>
        </w:r>
        <w:r>
          <w:rPr>
            <w:noProof/>
            <w:webHidden/>
          </w:rPr>
          <w:tab/>
        </w:r>
        <w:r>
          <w:rPr>
            <w:noProof/>
            <w:webHidden/>
          </w:rPr>
          <w:fldChar w:fldCharType="begin"/>
        </w:r>
        <w:r>
          <w:rPr>
            <w:noProof/>
            <w:webHidden/>
          </w:rPr>
          <w:instrText xml:space="preserve"> PAGEREF _Toc484007787 \h </w:instrText>
        </w:r>
        <w:r>
          <w:rPr>
            <w:noProof/>
            <w:webHidden/>
          </w:rPr>
        </w:r>
        <w:r>
          <w:rPr>
            <w:noProof/>
            <w:webHidden/>
          </w:rPr>
          <w:fldChar w:fldCharType="separate"/>
        </w:r>
        <w:r>
          <w:rPr>
            <w:noProof/>
            <w:webHidden/>
          </w:rPr>
          <w:t>1</w:t>
        </w:r>
        <w:r>
          <w:rPr>
            <w:noProof/>
            <w:webHidden/>
          </w:rPr>
          <w:t>6</w:t>
        </w:r>
        <w:r>
          <w:rPr>
            <w:noProof/>
            <w:webHidden/>
          </w:rPr>
          <w:fldChar w:fldCharType="end"/>
        </w:r>
      </w:hyperlink>
    </w:p>
    <w:p w:rsidR="00C60294" w:rsidRDefault="005F5C40">
      <w:pPr>
        <w:pStyle w:val="TOC2"/>
        <w:tabs>
          <w:tab w:val="right" w:leader="dot" w:pos="9350"/>
        </w:tabs>
        <w:rPr>
          <w:noProof/>
        </w:rPr>
      </w:pPr>
      <w:hyperlink w:anchor="_Toc484007788" w:history="1">
        <w:r>
          <w:rPr>
            <w:rStyle w:val="Hyperlink"/>
            <w:noProof/>
          </w:rPr>
          <w:t>2.9 CUSTOMERS BEHAIVOUR</w:t>
        </w:r>
        <w:r>
          <w:rPr>
            <w:noProof/>
            <w:webHidden/>
          </w:rPr>
          <w:tab/>
        </w:r>
        <w:r>
          <w:rPr>
            <w:noProof/>
            <w:webHidden/>
          </w:rPr>
          <w:fldChar w:fldCharType="begin"/>
        </w:r>
        <w:r>
          <w:rPr>
            <w:noProof/>
            <w:webHidden/>
          </w:rPr>
          <w:instrText xml:space="preserve"> PAGEREF _Toc484007788 \h </w:instrText>
        </w:r>
        <w:r>
          <w:rPr>
            <w:noProof/>
            <w:webHidden/>
          </w:rPr>
        </w:r>
        <w:r>
          <w:rPr>
            <w:noProof/>
            <w:webHidden/>
          </w:rPr>
          <w:fldChar w:fldCharType="separate"/>
        </w:r>
        <w:r>
          <w:rPr>
            <w:noProof/>
            <w:webHidden/>
          </w:rPr>
          <w:t>16</w:t>
        </w:r>
        <w:r>
          <w:rPr>
            <w:noProof/>
            <w:webHidden/>
          </w:rPr>
          <w:fldChar w:fldCharType="end"/>
        </w:r>
      </w:hyperlink>
    </w:p>
    <w:p w:rsidR="00C60294" w:rsidRDefault="005F5C40">
      <w:pPr>
        <w:pStyle w:val="TOC3"/>
        <w:tabs>
          <w:tab w:val="right" w:leader="dot" w:pos="9350"/>
        </w:tabs>
        <w:rPr>
          <w:noProof/>
        </w:rPr>
      </w:pPr>
      <w:hyperlink w:anchor="_Toc484007789" w:history="1">
        <w:r>
          <w:rPr>
            <w:rStyle w:val="Hyperlink"/>
            <w:noProof/>
          </w:rPr>
          <w:t>2.10 MARKET SHARE</w:t>
        </w:r>
        <w:r>
          <w:rPr>
            <w:noProof/>
            <w:webHidden/>
          </w:rPr>
          <w:tab/>
        </w:r>
        <w:r>
          <w:rPr>
            <w:noProof/>
            <w:webHidden/>
          </w:rPr>
          <w:fldChar w:fldCharType="begin"/>
        </w:r>
        <w:r>
          <w:rPr>
            <w:noProof/>
            <w:webHidden/>
          </w:rPr>
          <w:instrText xml:space="preserve"> PAGEREF _Toc484007789 \h </w:instrText>
        </w:r>
        <w:r>
          <w:rPr>
            <w:noProof/>
            <w:webHidden/>
          </w:rPr>
        </w:r>
        <w:r>
          <w:rPr>
            <w:noProof/>
            <w:webHidden/>
          </w:rPr>
          <w:fldChar w:fldCharType="separate"/>
        </w:r>
        <w:r>
          <w:rPr>
            <w:noProof/>
            <w:webHidden/>
          </w:rPr>
          <w:t>17</w:t>
        </w:r>
        <w:r>
          <w:rPr>
            <w:noProof/>
            <w:webHidden/>
          </w:rPr>
          <w:fldChar w:fldCharType="end"/>
        </w:r>
      </w:hyperlink>
    </w:p>
    <w:p w:rsidR="00C60294" w:rsidRDefault="005F5C40">
      <w:pPr>
        <w:pStyle w:val="TOC3"/>
        <w:tabs>
          <w:tab w:val="right" w:leader="dot" w:pos="9350"/>
        </w:tabs>
        <w:rPr>
          <w:noProof/>
        </w:rPr>
      </w:pPr>
      <w:hyperlink w:anchor="_Toc484007790" w:history="1">
        <w:r>
          <w:rPr>
            <w:rStyle w:val="Hyperlink"/>
            <w:noProof/>
          </w:rPr>
          <w:t>2.11 COMPETITION</w:t>
        </w:r>
        <w:r>
          <w:rPr>
            <w:noProof/>
            <w:webHidden/>
          </w:rPr>
          <w:tab/>
        </w:r>
        <w:r>
          <w:rPr>
            <w:noProof/>
            <w:webHidden/>
          </w:rPr>
          <w:fldChar w:fldCharType="begin"/>
        </w:r>
        <w:r>
          <w:rPr>
            <w:noProof/>
            <w:webHidden/>
          </w:rPr>
          <w:instrText xml:space="preserve"> PAGEREF _Toc484007790 \h </w:instrText>
        </w:r>
        <w:r>
          <w:rPr>
            <w:noProof/>
            <w:webHidden/>
          </w:rPr>
        </w:r>
        <w:r>
          <w:rPr>
            <w:noProof/>
            <w:webHidden/>
          </w:rPr>
          <w:fldChar w:fldCharType="separate"/>
        </w:r>
        <w:r>
          <w:rPr>
            <w:noProof/>
            <w:webHidden/>
          </w:rPr>
          <w:t>18</w:t>
        </w:r>
        <w:r>
          <w:rPr>
            <w:noProof/>
            <w:webHidden/>
          </w:rPr>
          <w:fldChar w:fldCharType="end"/>
        </w:r>
      </w:hyperlink>
    </w:p>
    <w:p w:rsidR="00C60294" w:rsidRDefault="005F5C40">
      <w:pPr>
        <w:pStyle w:val="TOC3"/>
        <w:tabs>
          <w:tab w:val="right" w:leader="dot" w:pos="9350"/>
        </w:tabs>
        <w:rPr>
          <w:noProof/>
        </w:rPr>
      </w:pPr>
      <w:hyperlink w:anchor="_Toc484007791" w:history="1">
        <w:r>
          <w:rPr>
            <w:rStyle w:val="Hyperlink"/>
            <w:noProof/>
          </w:rPr>
          <w:t>2.12 ANALYSIS TABLE</w:t>
        </w:r>
        <w:r>
          <w:rPr>
            <w:noProof/>
            <w:webHidden/>
          </w:rPr>
          <w:tab/>
        </w:r>
        <w:r>
          <w:rPr>
            <w:noProof/>
            <w:webHidden/>
          </w:rPr>
          <w:fldChar w:fldCharType="begin"/>
        </w:r>
        <w:r>
          <w:rPr>
            <w:noProof/>
            <w:webHidden/>
          </w:rPr>
          <w:instrText xml:space="preserve"> PAGEREF _Toc484007791 \h </w:instrText>
        </w:r>
        <w:r>
          <w:rPr>
            <w:noProof/>
            <w:webHidden/>
          </w:rPr>
        </w:r>
        <w:r>
          <w:rPr>
            <w:noProof/>
            <w:webHidden/>
          </w:rPr>
          <w:fldChar w:fldCharType="separate"/>
        </w:r>
        <w:r>
          <w:rPr>
            <w:noProof/>
            <w:webHidden/>
          </w:rPr>
          <w:t>19</w:t>
        </w:r>
        <w:r>
          <w:rPr>
            <w:noProof/>
            <w:webHidden/>
          </w:rPr>
          <w:fldChar w:fldCharType="end"/>
        </w:r>
      </w:hyperlink>
    </w:p>
    <w:p w:rsidR="00C60294" w:rsidRDefault="005F5C40">
      <w:pPr>
        <w:pStyle w:val="TOC3"/>
        <w:tabs>
          <w:tab w:val="right" w:leader="dot" w:pos="9350"/>
        </w:tabs>
        <w:rPr>
          <w:noProof/>
        </w:rPr>
      </w:pPr>
      <w:hyperlink w:anchor="_Toc484007792" w:history="1">
        <w:r>
          <w:rPr>
            <w:rStyle w:val="Hyperlink"/>
            <w:noProof/>
          </w:rPr>
          <w:t>2.13 COP</w:t>
        </w:r>
        <w:r>
          <w:rPr>
            <w:rStyle w:val="Hyperlink"/>
            <w:noProof/>
          </w:rPr>
          <w:t>ING UP WITH COMPETITION</w:t>
        </w:r>
        <w:r>
          <w:rPr>
            <w:noProof/>
            <w:webHidden/>
          </w:rPr>
          <w:tab/>
        </w:r>
        <w:r>
          <w:rPr>
            <w:noProof/>
            <w:webHidden/>
          </w:rPr>
          <w:fldChar w:fldCharType="begin"/>
        </w:r>
        <w:r>
          <w:rPr>
            <w:noProof/>
            <w:webHidden/>
          </w:rPr>
          <w:instrText xml:space="preserve"> PAGEREF _Toc484007792 \h </w:instrText>
        </w:r>
        <w:r>
          <w:rPr>
            <w:noProof/>
            <w:webHidden/>
          </w:rPr>
        </w:r>
        <w:r>
          <w:rPr>
            <w:noProof/>
            <w:webHidden/>
          </w:rPr>
          <w:fldChar w:fldCharType="separate"/>
        </w:r>
        <w:r>
          <w:rPr>
            <w:noProof/>
            <w:webHidden/>
          </w:rPr>
          <w:t>20</w:t>
        </w:r>
        <w:r>
          <w:rPr>
            <w:noProof/>
            <w:webHidden/>
          </w:rPr>
          <w:fldChar w:fldCharType="end"/>
        </w:r>
      </w:hyperlink>
    </w:p>
    <w:p w:rsidR="00C60294" w:rsidRDefault="005F5C40">
      <w:pPr>
        <w:pStyle w:val="TOC3"/>
        <w:tabs>
          <w:tab w:val="right" w:leader="dot" w:pos="9350"/>
        </w:tabs>
        <w:rPr>
          <w:noProof/>
        </w:rPr>
      </w:pPr>
      <w:hyperlink w:anchor="_Toc484007793" w:history="1">
        <w:r>
          <w:rPr>
            <w:rStyle w:val="Hyperlink"/>
            <w:noProof/>
          </w:rPr>
          <w:t>2.14 ADVERTISING STRATEGY</w:t>
        </w:r>
        <w:r>
          <w:rPr>
            <w:noProof/>
            <w:webHidden/>
          </w:rPr>
          <w:tab/>
        </w:r>
        <w:r>
          <w:rPr>
            <w:noProof/>
            <w:webHidden/>
          </w:rPr>
          <w:fldChar w:fldCharType="begin"/>
        </w:r>
        <w:r>
          <w:rPr>
            <w:noProof/>
            <w:webHidden/>
          </w:rPr>
          <w:instrText xml:space="preserve"> PAGEREF _Toc484007793 \h </w:instrText>
        </w:r>
        <w:r>
          <w:rPr>
            <w:noProof/>
            <w:webHidden/>
          </w:rPr>
        </w:r>
        <w:r>
          <w:rPr>
            <w:noProof/>
            <w:webHidden/>
          </w:rPr>
          <w:fldChar w:fldCharType="separate"/>
        </w:r>
        <w:r>
          <w:rPr>
            <w:noProof/>
            <w:webHidden/>
          </w:rPr>
          <w:t>20</w:t>
        </w:r>
        <w:r>
          <w:rPr>
            <w:noProof/>
            <w:webHidden/>
          </w:rPr>
          <w:fldChar w:fldCharType="end"/>
        </w:r>
      </w:hyperlink>
    </w:p>
    <w:p w:rsidR="00C60294" w:rsidRDefault="005F5C40">
      <w:pPr>
        <w:pStyle w:val="TOC3"/>
        <w:tabs>
          <w:tab w:val="right" w:leader="dot" w:pos="9350"/>
        </w:tabs>
        <w:rPr>
          <w:noProof/>
        </w:rPr>
      </w:pPr>
      <w:hyperlink w:anchor="_Toc484007794" w:history="1">
        <w:r>
          <w:rPr>
            <w:rStyle w:val="Hyperlink"/>
            <w:noProof/>
          </w:rPr>
          <w:t>2.15 PROMOTION STRATEGY</w:t>
        </w:r>
        <w:r>
          <w:rPr>
            <w:noProof/>
            <w:webHidden/>
          </w:rPr>
          <w:tab/>
        </w:r>
        <w:r>
          <w:rPr>
            <w:noProof/>
            <w:webHidden/>
          </w:rPr>
          <w:fldChar w:fldCharType="begin"/>
        </w:r>
        <w:r>
          <w:rPr>
            <w:noProof/>
            <w:webHidden/>
          </w:rPr>
          <w:instrText xml:space="preserve"> PAGEREF _Toc484007794 \h </w:instrText>
        </w:r>
        <w:r>
          <w:rPr>
            <w:noProof/>
            <w:webHidden/>
          </w:rPr>
        </w:r>
        <w:r>
          <w:rPr>
            <w:noProof/>
            <w:webHidden/>
          </w:rPr>
          <w:fldChar w:fldCharType="separate"/>
        </w:r>
        <w:r>
          <w:rPr>
            <w:noProof/>
            <w:webHidden/>
          </w:rPr>
          <w:t>20</w:t>
        </w:r>
        <w:r>
          <w:rPr>
            <w:noProof/>
            <w:webHidden/>
          </w:rPr>
          <w:fldChar w:fldCharType="end"/>
        </w:r>
      </w:hyperlink>
    </w:p>
    <w:p w:rsidR="00C60294" w:rsidRDefault="005F5C40">
      <w:pPr>
        <w:pStyle w:val="TOC3"/>
        <w:tabs>
          <w:tab w:val="right" w:leader="dot" w:pos="9350"/>
        </w:tabs>
        <w:rPr>
          <w:noProof/>
        </w:rPr>
      </w:pPr>
      <w:hyperlink w:anchor="_Toc484007795" w:history="1">
        <w:r>
          <w:rPr>
            <w:rStyle w:val="Hyperlink"/>
            <w:noProof/>
          </w:rPr>
          <w:t>2.16 PRICING STRATEGY</w:t>
        </w:r>
        <w:r>
          <w:rPr>
            <w:noProof/>
            <w:webHidden/>
          </w:rPr>
          <w:tab/>
        </w:r>
        <w:r>
          <w:rPr>
            <w:noProof/>
            <w:webHidden/>
          </w:rPr>
          <w:fldChar w:fldCharType="begin"/>
        </w:r>
        <w:r>
          <w:rPr>
            <w:noProof/>
            <w:webHidden/>
          </w:rPr>
          <w:instrText xml:space="preserve"> PAGEREF _Toc484007795 \h </w:instrText>
        </w:r>
        <w:r>
          <w:rPr>
            <w:noProof/>
            <w:webHidden/>
          </w:rPr>
        </w:r>
        <w:r>
          <w:rPr>
            <w:noProof/>
            <w:webHidden/>
          </w:rPr>
          <w:fldChar w:fldCharType="separate"/>
        </w:r>
        <w:r>
          <w:rPr>
            <w:noProof/>
            <w:webHidden/>
          </w:rPr>
          <w:t>21</w:t>
        </w:r>
        <w:r>
          <w:rPr>
            <w:noProof/>
            <w:webHidden/>
          </w:rPr>
          <w:fldChar w:fldCharType="end"/>
        </w:r>
      </w:hyperlink>
    </w:p>
    <w:p w:rsidR="00C60294" w:rsidRDefault="005F5C40">
      <w:pPr>
        <w:pStyle w:val="TOC3"/>
        <w:tabs>
          <w:tab w:val="right" w:leader="dot" w:pos="9350"/>
        </w:tabs>
        <w:rPr>
          <w:noProof/>
        </w:rPr>
      </w:pPr>
      <w:hyperlink w:anchor="_Toc484007796" w:history="1">
        <w:r>
          <w:rPr>
            <w:rStyle w:val="Hyperlink"/>
            <w:noProof/>
          </w:rPr>
          <w:t>2.17 PRICE LIST</w:t>
        </w:r>
        <w:r>
          <w:rPr>
            <w:noProof/>
            <w:webHidden/>
          </w:rPr>
          <w:tab/>
        </w:r>
        <w:r>
          <w:rPr>
            <w:noProof/>
            <w:webHidden/>
          </w:rPr>
          <w:fldChar w:fldCharType="begin"/>
        </w:r>
        <w:r>
          <w:rPr>
            <w:noProof/>
            <w:webHidden/>
          </w:rPr>
          <w:instrText xml:space="preserve"> PAGEREF _Toc484007796 \h </w:instrText>
        </w:r>
        <w:r>
          <w:rPr>
            <w:noProof/>
            <w:webHidden/>
          </w:rPr>
        </w:r>
        <w:r>
          <w:rPr>
            <w:noProof/>
            <w:webHidden/>
          </w:rPr>
          <w:fldChar w:fldCharType="separate"/>
        </w:r>
        <w:r>
          <w:rPr>
            <w:noProof/>
            <w:webHidden/>
          </w:rPr>
          <w:t>21</w:t>
        </w:r>
        <w:r>
          <w:rPr>
            <w:noProof/>
            <w:webHidden/>
          </w:rPr>
          <w:fldChar w:fldCharType="end"/>
        </w:r>
      </w:hyperlink>
    </w:p>
    <w:p w:rsidR="00C60294" w:rsidRDefault="005F5C40">
      <w:pPr>
        <w:pStyle w:val="TOC3"/>
        <w:tabs>
          <w:tab w:val="right" w:leader="dot" w:pos="9350"/>
        </w:tabs>
        <w:rPr>
          <w:noProof/>
        </w:rPr>
      </w:pPr>
      <w:hyperlink w:anchor="_Toc484007797" w:history="1">
        <w:r>
          <w:rPr>
            <w:rStyle w:val="Hyperlink"/>
            <w:noProof/>
          </w:rPr>
          <w:t xml:space="preserve">2.18 </w:t>
        </w:r>
        <w:r>
          <w:rPr>
            <w:rStyle w:val="Hyperlink"/>
            <w:noProof/>
          </w:rPr>
          <w:t>SALES TACTICS</w:t>
        </w:r>
        <w:r>
          <w:rPr>
            <w:noProof/>
            <w:webHidden/>
          </w:rPr>
          <w:tab/>
        </w:r>
        <w:r>
          <w:rPr>
            <w:noProof/>
            <w:webHidden/>
          </w:rPr>
          <w:fldChar w:fldCharType="begin"/>
        </w:r>
        <w:r>
          <w:rPr>
            <w:noProof/>
            <w:webHidden/>
          </w:rPr>
          <w:instrText xml:space="preserve"> PAGEREF _Toc484007797 \h </w:instrText>
        </w:r>
        <w:r>
          <w:rPr>
            <w:noProof/>
            <w:webHidden/>
          </w:rPr>
        </w:r>
        <w:r>
          <w:rPr>
            <w:noProof/>
            <w:webHidden/>
          </w:rPr>
          <w:fldChar w:fldCharType="separate"/>
        </w:r>
        <w:r>
          <w:rPr>
            <w:noProof/>
            <w:webHidden/>
          </w:rPr>
          <w:t>21</w:t>
        </w:r>
        <w:r>
          <w:rPr>
            <w:noProof/>
            <w:webHidden/>
          </w:rPr>
          <w:fldChar w:fldCharType="end"/>
        </w:r>
      </w:hyperlink>
    </w:p>
    <w:p w:rsidR="00C60294" w:rsidRDefault="005F5C40">
      <w:pPr>
        <w:pStyle w:val="TOC3"/>
        <w:tabs>
          <w:tab w:val="right" w:leader="dot" w:pos="9350"/>
        </w:tabs>
        <w:rPr>
          <w:noProof/>
        </w:rPr>
      </w:pPr>
      <w:hyperlink w:anchor="_Toc484007798" w:history="1">
        <w:r>
          <w:rPr>
            <w:rStyle w:val="Hyperlink"/>
            <w:noProof/>
          </w:rPr>
          <w:t>2.19 DISTRIBUTION STRATEGY</w:t>
        </w:r>
        <w:r>
          <w:rPr>
            <w:noProof/>
            <w:webHidden/>
          </w:rPr>
          <w:tab/>
        </w:r>
        <w:r>
          <w:rPr>
            <w:noProof/>
            <w:webHidden/>
          </w:rPr>
          <w:fldChar w:fldCharType="begin"/>
        </w:r>
        <w:r>
          <w:rPr>
            <w:noProof/>
            <w:webHidden/>
          </w:rPr>
          <w:instrText xml:space="preserve"> PAGEREF _Toc484007798 \h </w:instrText>
        </w:r>
        <w:r>
          <w:rPr>
            <w:noProof/>
            <w:webHidden/>
          </w:rPr>
        </w:r>
        <w:r>
          <w:rPr>
            <w:noProof/>
            <w:webHidden/>
          </w:rPr>
          <w:fldChar w:fldCharType="separate"/>
        </w:r>
        <w:r>
          <w:rPr>
            <w:noProof/>
            <w:webHidden/>
          </w:rPr>
          <w:t>22</w:t>
        </w:r>
        <w:r>
          <w:rPr>
            <w:noProof/>
            <w:webHidden/>
          </w:rPr>
          <w:fldChar w:fldCharType="end"/>
        </w:r>
      </w:hyperlink>
    </w:p>
    <w:p w:rsidR="00C60294" w:rsidRDefault="005F5C40">
      <w:pPr>
        <w:pStyle w:val="TOC3"/>
        <w:tabs>
          <w:tab w:val="right" w:leader="dot" w:pos="9350"/>
        </w:tabs>
        <w:rPr>
          <w:noProof/>
        </w:rPr>
      </w:pPr>
      <w:hyperlink w:anchor="_Toc484007799" w:history="1">
        <w:r>
          <w:rPr>
            <w:rStyle w:val="Hyperlink"/>
            <w:noProof/>
          </w:rPr>
          <w:t>2.20 ANTICIPATED PROBLEMS AND SOLUTION</w:t>
        </w:r>
        <w:r>
          <w:rPr>
            <w:noProof/>
            <w:webHidden/>
          </w:rPr>
          <w:tab/>
        </w:r>
        <w:r>
          <w:rPr>
            <w:noProof/>
            <w:webHidden/>
          </w:rPr>
          <w:fldChar w:fldCharType="begin"/>
        </w:r>
        <w:r>
          <w:rPr>
            <w:noProof/>
            <w:webHidden/>
          </w:rPr>
          <w:instrText xml:space="preserve"> PAGEREF _Toc484007799 \h </w:instrText>
        </w:r>
        <w:r>
          <w:rPr>
            <w:noProof/>
            <w:webHidden/>
          </w:rPr>
        </w:r>
        <w:r>
          <w:rPr>
            <w:noProof/>
            <w:webHidden/>
          </w:rPr>
          <w:fldChar w:fldCharType="separate"/>
        </w:r>
        <w:r>
          <w:rPr>
            <w:noProof/>
            <w:webHidden/>
          </w:rPr>
          <w:t>22</w:t>
        </w:r>
        <w:r>
          <w:rPr>
            <w:noProof/>
            <w:webHidden/>
          </w:rPr>
          <w:fldChar w:fldCharType="end"/>
        </w:r>
      </w:hyperlink>
    </w:p>
    <w:p w:rsidR="00C60294" w:rsidRDefault="005F5C40">
      <w:pPr>
        <w:pStyle w:val="TOC1"/>
        <w:tabs>
          <w:tab w:val="right" w:leader="dot" w:pos="9350"/>
        </w:tabs>
        <w:rPr>
          <w:noProof/>
        </w:rPr>
      </w:pPr>
      <w:hyperlink w:anchor="_Toc484007800" w:history="1">
        <w:r>
          <w:rPr>
            <w:rStyle w:val="Hyperlink"/>
            <w:noProof/>
          </w:rPr>
          <w:t>CHAPTER THREE</w:t>
        </w:r>
        <w:r>
          <w:rPr>
            <w:noProof/>
            <w:webHidden/>
          </w:rPr>
          <w:tab/>
        </w:r>
        <w:r>
          <w:rPr>
            <w:noProof/>
            <w:webHidden/>
          </w:rPr>
          <w:fldChar w:fldCharType="begin"/>
        </w:r>
        <w:r>
          <w:rPr>
            <w:noProof/>
            <w:webHidden/>
          </w:rPr>
          <w:instrText xml:space="preserve"> PAGEREF _Toc484007800 \h </w:instrText>
        </w:r>
        <w:r>
          <w:rPr>
            <w:noProof/>
            <w:webHidden/>
          </w:rPr>
        </w:r>
        <w:r>
          <w:rPr>
            <w:noProof/>
            <w:webHidden/>
          </w:rPr>
          <w:fldChar w:fldCharType="separate"/>
        </w:r>
        <w:r>
          <w:rPr>
            <w:noProof/>
            <w:webHidden/>
          </w:rPr>
          <w:t>23</w:t>
        </w:r>
        <w:r>
          <w:rPr>
            <w:noProof/>
            <w:webHidden/>
          </w:rPr>
          <w:fldChar w:fldCharType="end"/>
        </w:r>
      </w:hyperlink>
    </w:p>
    <w:p w:rsidR="00C60294" w:rsidRDefault="005F5C40">
      <w:pPr>
        <w:pStyle w:val="TOC1"/>
        <w:tabs>
          <w:tab w:val="right" w:leader="dot" w:pos="9350"/>
        </w:tabs>
        <w:rPr>
          <w:noProof/>
        </w:rPr>
      </w:pPr>
      <w:hyperlink w:anchor="_Toc484007801" w:history="1">
        <w:r>
          <w:rPr>
            <w:rStyle w:val="Hyperlink"/>
            <w:noProof/>
          </w:rPr>
          <w:t>ORGANIZATION PLAN</w:t>
        </w:r>
        <w:r>
          <w:rPr>
            <w:noProof/>
            <w:webHidden/>
          </w:rPr>
          <w:tab/>
        </w:r>
        <w:r>
          <w:rPr>
            <w:noProof/>
            <w:webHidden/>
          </w:rPr>
          <w:fldChar w:fldCharType="begin"/>
        </w:r>
        <w:r>
          <w:rPr>
            <w:noProof/>
            <w:webHidden/>
          </w:rPr>
          <w:instrText xml:space="preserve"> PAGEREF _Toc484007801 \h </w:instrText>
        </w:r>
        <w:r>
          <w:rPr>
            <w:noProof/>
            <w:webHidden/>
          </w:rPr>
        </w:r>
        <w:r>
          <w:rPr>
            <w:noProof/>
            <w:webHidden/>
          </w:rPr>
          <w:fldChar w:fldCharType="separate"/>
        </w:r>
        <w:r>
          <w:rPr>
            <w:noProof/>
            <w:webHidden/>
          </w:rPr>
          <w:t>23</w:t>
        </w:r>
        <w:r>
          <w:rPr>
            <w:noProof/>
            <w:webHidden/>
          </w:rPr>
          <w:fldChar w:fldCharType="end"/>
        </w:r>
      </w:hyperlink>
    </w:p>
    <w:p w:rsidR="00C60294" w:rsidRDefault="005F5C40">
      <w:pPr>
        <w:pStyle w:val="TOC2"/>
        <w:tabs>
          <w:tab w:val="right" w:leader="dot" w:pos="9350"/>
        </w:tabs>
        <w:rPr>
          <w:noProof/>
        </w:rPr>
      </w:pPr>
      <w:hyperlink w:anchor="_Toc484007802" w:history="1">
        <w:r>
          <w:rPr>
            <w:rStyle w:val="Hyperlink"/>
            <w:noProof/>
          </w:rPr>
          <w:t>3.0 INTR</w:t>
        </w:r>
        <w:r>
          <w:rPr>
            <w:rStyle w:val="Hyperlink"/>
            <w:noProof/>
          </w:rPr>
          <w:t>ODUCTION</w:t>
        </w:r>
        <w:r>
          <w:rPr>
            <w:noProof/>
            <w:webHidden/>
          </w:rPr>
          <w:tab/>
        </w:r>
        <w:r>
          <w:rPr>
            <w:noProof/>
            <w:webHidden/>
          </w:rPr>
          <w:fldChar w:fldCharType="begin"/>
        </w:r>
        <w:r>
          <w:rPr>
            <w:noProof/>
            <w:webHidden/>
          </w:rPr>
          <w:instrText xml:space="preserve"> PAGEREF _Toc484007802 \h </w:instrText>
        </w:r>
        <w:r>
          <w:rPr>
            <w:noProof/>
            <w:webHidden/>
          </w:rPr>
        </w:r>
        <w:r>
          <w:rPr>
            <w:noProof/>
            <w:webHidden/>
          </w:rPr>
          <w:fldChar w:fldCharType="separate"/>
        </w:r>
        <w:r>
          <w:rPr>
            <w:noProof/>
            <w:webHidden/>
          </w:rPr>
          <w:t>23</w:t>
        </w:r>
        <w:r>
          <w:rPr>
            <w:noProof/>
            <w:webHidden/>
          </w:rPr>
          <w:fldChar w:fldCharType="end"/>
        </w:r>
      </w:hyperlink>
    </w:p>
    <w:p w:rsidR="00C60294" w:rsidRDefault="005F5C40">
      <w:pPr>
        <w:pStyle w:val="TOC3"/>
        <w:tabs>
          <w:tab w:val="right" w:leader="dot" w:pos="9350"/>
        </w:tabs>
        <w:rPr>
          <w:noProof/>
        </w:rPr>
      </w:pPr>
      <w:hyperlink w:anchor="_Toc484007803" w:history="1">
        <w:r>
          <w:rPr>
            <w:rStyle w:val="Hyperlink"/>
            <w:noProof/>
          </w:rPr>
          <w:t>3.1 ORGANIZATION STRUCTURE</w:t>
        </w:r>
        <w:r>
          <w:rPr>
            <w:noProof/>
            <w:webHidden/>
          </w:rPr>
          <w:tab/>
        </w:r>
        <w:r>
          <w:rPr>
            <w:noProof/>
            <w:webHidden/>
          </w:rPr>
          <w:fldChar w:fldCharType="begin"/>
        </w:r>
        <w:r>
          <w:rPr>
            <w:noProof/>
            <w:webHidden/>
          </w:rPr>
          <w:instrText xml:space="preserve"> PAGEREF _Toc484007803 \h </w:instrText>
        </w:r>
        <w:r>
          <w:rPr>
            <w:noProof/>
            <w:webHidden/>
          </w:rPr>
        </w:r>
        <w:r>
          <w:rPr>
            <w:noProof/>
            <w:webHidden/>
          </w:rPr>
          <w:fldChar w:fldCharType="separate"/>
        </w:r>
        <w:r>
          <w:rPr>
            <w:noProof/>
            <w:webHidden/>
          </w:rPr>
          <w:t>23</w:t>
        </w:r>
        <w:r>
          <w:rPr>
            <w:noProof/>
            <w:webHidden/>
          </w:rPr>
          <w:fldChar w:fldCharType="end"/>
        </w:r>
      </w:hyperlink>
    </w:p>
    <w:p w:rsidR="00C60294" w:rsidRDefault="005F5C40">
      <w:pPr>
        <w:pStyle w:val="TOC2"/>
        <w:tabs>
          <w:tab w:val="right" w:leader="dot" w:pos="9350"/>
        </w:tabs>
        <w:rPr>
          <w:noProof/>
        </w:rPr>
      </w:pPr>
      <w:hyperlink w:anchor="_Toc484007804" w:history="1">
        <w:r>
          <w:rPr>
            <w:rStyle w:val="Hyperlink"/>
            <w:noProof/>
          </w:rPr>
          <w:t>3.2 MANAGING DIRECTOR QUALIFICATION</w:t>
        </w:r>
        <w:r>
          <w:rPr>
            <w:noProof/>
            <w:webHidden/>
          </w:rPr>
          <w:tab/>
        </w:r>
        <w:r>
          <w:rPr>
            <w:noProof/>
            <w:webHidden/>
          </w:rPr>
          <w:fldChar w:fldCharType="begin"/>
        </w:r>
        <w:r>
          <w:rPr>
            <w:noProof/>
            <w:webHidden/>
          </w:rPr>
          <w:instrText xml:space="preserve"> PAGEREF _Toc484007804 \h </w:instrText>
        </w:r>
        <w:r>
          <w:rPr>
            <w:noProof/>
            <w:webHidden/>
          </w:rPr>
        </w:r>
        <w:r>
          <w:rPr>
            <w:noProof/>
            <w:webHidden/>
          </w:rPr>
          <w:fldChar w:fldCharType="separate"/>
        </w:r>
        <w:r>
          <w:rPr>
            <w:noProof/>
            <w:webHidden/>
          </w:rPr>
          <w:t>24</w:t>
        </w:r>
        <w:r>
          <w:rPr>
            <w:noProof/>
            <w:webHidden/>
          </w:rPr>
          <w:fldChar w:fldCharType="end"/>
        </w:r>
      </w:hyperlink>
    </w:p>
    <w:p w:rsidR="00C60294" w:rsidRDefault="005F5C40">
      <w:pPr>
        <w:pStyle w:val="TOC2"/>
        <w:tabs>
          <w:tab w:val="right" w:leader="dot" w:pos="9350"/>
        </w:tabs>
        <w:rPr>
          <w:noProof/>
        </w:rPr>
      </w:pPr>
      <w:hyperlink w:anchor="_Toc484007805" w:history="1">
        <w:r>
          <w:rPr>
            <w:rStyle w:val="Hyperlink"/>
            <w:noProof/>
          </w:rPr>
          <w:t>3.3 FUNCTIONS OF MANAGEMENT</w:t>
        </w:r>
        <w:r>
          <w:rPr>
            <w:noProof/>
            <w:webHidden/>
          </w:rPr>
          <w:tab/>
        </w:r>
        <w:r>
          <w:rPr>
            <w:noProof/>
            <w:webHidden/>
          </w:rPr>
          <w:fldChar w:fldCharType="begin"/>
        </w:r>
        <w:r>
          <w:rPr>
            <w:noProof/>
            <w:webHidden/>
          </w:rPr>
          <w:instrText xml:space="preserve"> PAGEREF _Toc484007805 \h </w:instrText>
        </w:r>
        <w:r>
          <w:rPr>
            <w:noProof/>
            <w:webHidden/>
          </w:rPr>
        </w:r>
        <w:r>
          <w:rPr>
            <w:noProof/>
            <w:webHidden/>
          </w:rPr>
          <w:fldChar w:fldCharType="separate"/>
        </w:r>
        <w:r>
          <w:rPr>
            <w:noProof/>
            <w:webHidden/>
          </w:rPr>
          <w:t>24</w:t>
        </w:r>
        <w:r>
          <w:rPr>
            <w:noProof/>
            <w:webHidden/>
          </w:rPr>
          <w:fldChar w:fldCharType="end"/>
        </w:r>
      </w:hyperlink>
    </w:p>
    <w:p w:rsidR="00C60294" w:rsidRDefault="005F5C40">
      <w:pPr>
        <w:pStyle w:val="TOC2"/>
        <w:tabs>
          <w:tab w:val="right" w:leader="dot" w:pos="9350"/>
        </w:tabs>
        <w:rPr>
          <w:noProof/>
        </w:rPr>
      </w:pPr>
      <w:hyperlink w:anchor="_Toc484007806" w:history="1">
        <w:r>
          <w:rPr>
            <w:rStyle w:val="Hyperlink"/>
            <w:noProof/>
          </w:rPr>
          <w:t>3.5 OTHER PERSONNEL</w:t>
        </w:r>
        <w:r>
          <w:rPr>
            <w:noProof/>
            <w:webHidden/>
          </w:rPr>
          <w:tab/>
        </w:r>
        <w:r>
          <w:rPr>
            <w:noProof/>
            <w:webHidden/>
          </w:rPr>
          <w:fldChar w:fldCharType="begin"/>
        </w:r>
        <w:r>
          <w:rPr>
            <w:noProof/>
            <w:webHidden/>
          </w:rPr>
          <w:instrText xml:space="preserve"> PAGEREF _Toc484007806 \h </w:instrText>
        </w:r>
        <w:r>
          <w:rPr>
            <w:noProof/>
            <w:webHidden/>
          </w:rPr>
        </w:r>
        <w:r>
          <w:rPr>
            <w:noProof/>
            <w:webHidden/>
          </w:rPr>
          <w:fldChar w:fldCharType="separate"/>
        </w:r>
        <w:r>
          <w:rPr>
            <w:noProof/>
            <w:webHidden/>
          </w:rPr>
          <w:t>25</w:t>
        </w:r>
        <w:r>
          <w:rPr>
            <w:noProof/>
            <w:webHidden/>
          </w:rPr>
          <w:fldChar w:fldCharType="end"/>
        </w:r>
      </w:hyperlink>
    </w:p>
    <w:p w:rsidR="00C60294" w:rsidRDefault="005F5C40">
      <w:pPr>
        <w:pStyle w:val="TOC2"/>
        <w:tabs>
          <w:tab w:val="right" w:leader="dot" w:pos="9350"/>
        </w:tabs>
        <w:rPr>
          <w:noProof/>
        </w:rPr>
      </w:pPr>
      <w:hyperlink w:anchor="_Toc484007807" w:history="1">
        <w:r>
          <w:rPr>
            <w:rStyle w:val="Hyperlink"/>
            <w:noProof/>
          </w:rPr>
          <w:t>3.6 RECUITMENT, TRAINING AND PROMOTION</w:t>
        </w:r>
        <w:r>
          <w:rPr>
            <w:noProof/>
            <w:webHidden/>
          </w:rPr>
          <w:tab/>
        </w:r>
        <w:r>
          <w:rPr>
            <w:noProof/>
            <w:webHidden/>
          </w:rPr>
          <w:fldChar w:fldCharType="begin"/>
        </w:r>
        <w:r>
          <w:rPr>
            <w:noProof/>
            <w:webHidden/>
          </w:rPr>
          <w:instrText xml:space="preserve"> PAGEREF _Toc484007807 \h </w:instrText>
        </w:r>
        <w:r>
          <w:rPr>
            <w:noProof/>
            <w:webHidden/>
          </w:rPr>
        </w:r>
        <w:r>
          <w:rPr>
            <w:noProof/>
            <w:webHidden/>
          </w:rPr>
          <w:fldChar w:fldCharType="separate"/>
        </w:r>
        <w:r>
          <w:rPr>
            <w:noProof/>
            <w:webHidden/>
          </w:rPr>
          <w:t>26</w:t>
        </w:r>
        <w:r>
          <w:rPr>
            <w:noProof/>
            <w:webHidden/>
          </w:rPr>
          <w:fldChar w:fldCharType="end"/>
        </w:r>
      </w:hyperlink>
    </w:p>
    <w:p w:rsidR="00C60294" w:rsidRDefault="005F5C40">
      <w:pPr>
        <w:pStyle w:val="TOC3"/>
        <w:tabs>
          <w:tab w:val="right" w:leader="dot" w:pos="9350"/>
        </w:tabs>
        <w:rPr>
          <w:noProof/>
        </w:rPr>
      </w:pPr>
      <w:hyperlink w:anchor="_Toc484007808" w:history="1">
        <w:r>
          <w:rPr>
            <w:rStyle w:val="Hyperlink"/>
            <w:noProof/>
          </w:rPr>
          <w:t>3.6.1 RECRUITMENT</w:t>
        </w:r>
        <w:r>
          <w:rPr>
            <w:noProof/>
            <w:webHidden/>
          </w:rPr>
          <w:tab/>
        </w:r>
        <w:r>
          <w:rPr>
            <w:noProof/>
            <w:webHidden/>
          </w:rPr>
          <w:fldChar w:fldCharType="begin"/>
        </w:r>
        <w:r>
          <w:rPr>
            <w:noProof/>
            <w:webHidden/>
          </w:rPr>
          <w:instrText xml:space="preserve"> PAGEREF _</w:instrText>
        </w:r>
        <w:r>
          <w:rPr>
            <w:noProof/>
            <w:webHidden/>
          </w:rPr>
          <w:instrText xml:space="preserve">Toc484007808 \h </w:instrText>
        </w:r>
        <w:r>
          <w:rPr>
            <w:noProof/>
            <w:webHidden/>
          </w:rPr>
        </w:r>
        <w:r>
          <w:rPr>
            <w:noProof/>
            <w:webHidden/>
          </w:rPr>
          <w:fldChar w:fldCharType="separate"/>
        </w:r>
        <w:r>
          <w:rPr>
            <w:noProof/>
            <w:webHidden/>
          </w:rPr>
          <w:t>26</w:t>
        </w:r>
        <w:r>
          <w:rPr>
            <w:noProof/>
            <w:webHidden/>
          </w:rPr>
          <w:fldChar w:fldCharType="end"/>
        </w:r>
      </w:hyperlink>
    </w:p>
    <w:p w:rsidR="00C60294" w:rsidRDefault="005F5C40">
      <w:pPr>
        <w:pStyle w:val="TOC3"/>
        <w:tabs>
          <w:tab w:val="right" w:leader="dot" w:pos="9350"/>
        </w:tabs>
        <w:rPr>
          <w:noProof/>
        </w:rPr>
      </w:pPr>
      <w:hyperlink w:anchor="_Toc484007809" w:history="1">
        <w:r>
          <w:rPr>
            <w:rStyle w:val="Hyperlink"/>
            <w:noProof/>
          </w:rPr>
          <w:t>3.6.2 TRAINING</w:t>
        </w:r>
        <w:r>
          <w:rPr>
            <w:noProof/>
            <w:webHidden/>
          </w:rPr>
          <w:tab/>
        </w:r>
        <w:r>
          <w:rPr>
            <w:noProof/>
            <w:webHidden/>
          </w:rPr>
          <w:fldChar w:fldCharType="begin"/>
        </w:r>
        <w:r>
          <w:rPr>
            <w:noProof/>
            <w:webHidden/>
          </w:rPr>
          <w:instrText xml:space="preserve"> PAGEREF _Toc484007809 \h </w:instrText>
        </w:r>
        <w:r>
          <w:rPr>
            <w:noProof/>
            <w:webHidden/>
          </w:rPr>
        </w:r>
        <w:r>
          <w:rPr>
            <w:noProof/>
            <w:webHidden/>
          </w:rPr>
          <w:fldChar w:fldCharType="separate"/>
        </w:r>
        <w:r>
          <w:rPr>
            <w:noProof/>
            <w:webHidden/>
          </w:rPr>
          <w:t>26</w:t>
        </w:r>
        <w:r>
          <w:rPr>
            <w:noProof/>
            <w:webHidden/>
          </w:rPr>
          <w:fldChar w:fldCharType="end"/>
        </w:r>
      </w:hyperlink>
    </w:p>
    <w:p w:rsidR="00C60294" w:rsidRDefault="005F5C40">
      <w:pPr>
        <w:pStyle w:val="TOC3"/>
        <w:tabs>
          <w:tab w:val="right" w:leader="dot" w:pos="9350"/>
        </w:tabs>
        <w:rPr>
          <w:noProof/>
        </w:rPr>
      </w:pPr>
      <w:hyperlink w:anchor="_Toc484007810" w:history="1">
        <w:r>
          <w:rPr>
            <w:rStyle w:val="Hyperlink"/>
            <w:noProof/>
          </w:rPr>
          <w:t>3.6.3 PROMOTION</w:t>
        </w:r>
        <w:r>
          <w:rPr>
            <w:noProof/>
            <w:webHidden/>
          </w:rPr>
          <w:tab/>
        </w:r>
        <w:r>
          <w:rPr>
            <w:noProof/>
            <w:webHidden/>
          </w:rPr>
          <w:fldChar w:fldCharType="begin"/>
        </w:r>
        <w:r>
          <w:rPr>
            <w:noProof/>
            <w:webHidden/>
          </w:rPr>
          <w:instrText xml:space="preserve"> PAGEREF _Toc484007810 \h </w:instrText>
        </w:r>
        <w:r>
          <w:rPr>
            <w:noProof/>
            <w:webHidden/>
          </w:rPr>
        </w:r>
        <w:r>
          <w:rPr>
            <w:noProof/>
            <w:webHidden/>
          </w:rPr>
          <w:fldChar w:fldCharType="separate"/>
        </w:r>
        <w:r>
          <w:rPr>
            <w:noProof/>
            <w:webHidden/>
          </w:rPr>
          <w:t>27</w:t>
        </w:r>
        <w:r>
          <w:rPr>
            <w:noProof/>
            <w:webHidden/>
          </w:rPr>
          <w:fldChar w:fldCharType="end"/>
        </w:r>
      </w:hyperlink>
    </w:p>
    <w:p w:rsidR="00C60294" w:rsidRDefault="005F5C40">
      <w:pPr>
        <w:pStyle w:val="TOC2"/>
        <w:tabs>
          <w:tab w:val="right" w:leader="dot" w:pos="9350"/>
        </w:tabs>
        <w:rPr>
          <w:noProof/>
        </w:rPr>
      </w:pPr>
      <w:hyperlink w:anchor="_Toc484007811" w:history="1">
        <w:r>
          <w:rPr>
            <w:rStyle w:val="Hyperlink"/>
            <w:noProof/>
          </w:rPr>
          <w:t>3.7 REMULATION AND INCENTIVES</w:t>
        </w:r>
        <w:r>
          <w:rPr>
            <w:noProof/>
            <w:webHidden/>
          </w:rPr>
          <w:tab/>
        </w:r>
        <w:r>
          <w:rPr>
            <w:noProof/>
            <w:webHidden/>
          </w:rPr>
          <w:fldChar w:fldCharType="begin"/>
        </w:r>
        <w:r>
          <w:rPr>
            <w:noProof/>
            <w:webHidden/>
          </w:rPr>
          <w:instrText xml:space="preserve"> PAGEREF _Toc484007811 \h </w:instrText>
        </w:r>
        <w:r>
          <w:rPr>
            <w:noProof/>
            <w:webHidden/>
          </w:rPr>
        </w:r>
        <w:r>
          <w:rPr>
            <w:noProof/>
            <w:webHidden/>
          </w:rPr>
          <w:fldChar w:fldCharType="separate"/>
        </w:r>
        <w:r>
          <w:rPr>
            <w:noProof/>
            <w:webHidden/>
          </w:rPr>
          <w:t>27</w:t>
        </w:r>
        <w:r>
          <w:rPr>
            <w:noProof/>
            <w:webHidden/>
          </w:rPr>
          <w:fldChar w:fldCharType="end"/>
        </w:r>
      </w:hyperlink>
    </w:p>
    <w:p w:rsidR="00C60294" w:rsidRDefault="005F5C40">
      <w:pPr>
        <w:pStyle w:val="TOC3"/>
        <w:tabs>
          <w:tab w:val="right" w:leader="dot" w:pos="9350"/>
        </w:tabs>
        <w:rPr>
          <w:noProof/>
        </w:rPr>
      </w:pPr>
      <w:hyperlink w:anchor="_Toc484007812" w:history="1">
        <w:r>
          <w:rPr>
            <w:rStyle w:val="Hyperlink"/>
            <w:noProof/>
          </w:rPr>
          <w:t>3.7.1 REMULATION</w:t>
        </w:r>
        <w:r>
          <w:rPr>
            <w:noProof/>
            <w:webHidden/>
          </w:rPr>
          <w:tab/>
        </w:r>
        <w:r>
          <w:rPr>
            <w:noProof/>
            <w:webHidden/>
          </w:rPr>
          <w:fldChar w:fldCharType="begin"/>
        </w:r>
        <w:r>
          <w:rPr>
            <w:noProof/>
            <w:webHidden/>
          </w:rPr>
          <w:instrText xml:space="preserve"> PAGEREF _Toc484007812 \h </w:instrText>
        </w:r>
        <w:r>
          <w:rPr>
            <w:noProof/>
            <w:webHidden/>
          </w:rPr>
        </w:r>
        <w:r>
          <w:rPr>
            <w:noProof/>
            <w:webHidden/>
          </w:rPr>
          <w:fldChar w:fldCharType="separate"/>
        </w:r>
        <w:r>
          <w:rPr>
            <w:noProof/>
            <w:webHidden/>
          </w:rPr>
          <w:t>27</w:t>
        </w:r>
        <w:r>
          <w:rPr>
            <w:noProof/>
            <w:webHidden/>
          </w:rPr>
          <w:fldChar w:fldCharType="end"/>
        </w:r>
      </w:hyperlink>
    </w:p>
    <w:p w:rsidR="00C60294" w:rsidRDefault="005F5C40">
      <w:pPr>
        <w:pStyle w:val="TOC3"/>
        <w:tabs>
          <w:tab w:val="right" w:leader="dot" w:pos="9350"/>
        </w:tabs>
        <w:rPr>
          <w:noProof/>
        </w:rPr>
      </w:pPr>
      <w:hyperlink w:anchor="_Toc484007813" w:history="1">
        <w:r>
          <w:rPr>
            <w:rStyle w:val="Hyperlink"/>
            <w:noProof/>
          </w:rPr>
          <w:t>3.7.2 INCENTIVES</w:t>
        </w:r>
        <w:r>
          <w:rPr>
            <w:noProof/>
            <w:webHidden/>
          </w:rPr>
          <w:tab/>
        </w:r>
        <w:r>
          <w:rPr>
            <w:noProof/>
            <w:webHidden/>
          </w:rPr>
          <w:fldChar w:fldCharType="begin"/>
        </w:r>
        <w:r>
          <w:rPr>
            <w:noProof/>
            <w:webHidden/>
          </w:rPr>
          <w:instrText xml:space="preserve"> PAGEREF _Toc484007813 \h </w:instrText>
        </w:r>
        <w:r>
          <w:rPr>
            <w:noProof/>
            <w:webHidden/>
          </w:rPr>
        </w:r>
        <w:r>
          <w:rPr>
            <w:noProof/>
            <w:webHidden/>
          </w:rPr>
          <w:fldChar w:fldCharType="separate"/>
        </w:r>
        <w:r>
          <w:rPr>
            <w:noProof/>
            <w:webHidden/>
          </w:rPr>
          <w:t>27</w:t>
        </w:r>
        <w:r>
          <w:rPr>
            <w:noProof/>
            <w:webHidden/>
          </w:rPr>
          <w:fldChar w:fldCharType="end"/>
        </w:r>
      </w:hyperlink>
    </w:p>
    <w:p w:rsidR="00C60294" w:rsidRDefault="005F5C40">
      <w:pPr>
        <w:pStyle w:val="TOC2"/>
        <w:tabs>
          <w:tab w:val="right" w:leader="dot" w:pos="9350"/>
        </w:tabs>
        <w:rPr>
          <w:noProof/>
        </w:rPr>
      </w:pPr>
      <w:hyperlink w:anchor="_Toc484007814" w:history="1">
        <w:r>
          <w:rPr>
            <w:rStyle w:val="Hyperlink"/>
            <w:noProof/>
          </w:rPr>
          <w:t>3.8 LICENSE AND BY LAWS</w:t>
        </w:r>
        <w:r>
          <w:rPr>
            <w:noProof/>
            <w:webHidden/>
          </w:rPr>
          <w:tab/>
        </w:r>
        <w:r>
          <w:rPr>
            <w:noProof/>
            <w:webHidden/>
          </w:rPr>
          <w:fldChar w:fldCharType="begin"/>
        </w:r>
        <w:r>
          <w:rPr>
            <w:noProof/>
            <w:webHidden/>
          </w:rPr>
          <w:instrText xml:space="preserve"> PAGEREF _Toc484007814 \h </w:instrText>
        </w:r>
        <w:r>
          <w:rPr>
            <w:noProof/>
            <w:webHidden/>
          </w:rPr>
        </w:r>
        <w:r>
          <w:rPr>
            <w:noProof/>
            <w:webHidden/>
          </w:rPr>
          <w:fldChar w:fldCharType="separate"/>
        </w:r>
        <w:r>
          <w:rPr>
            <w:noProof/>
            <w:webHidden/>
          </w:rPr>
          <w:t>28</w:t>
        </w:r>
        <w:r>
          <w:rPr>
            <w:noProof/>
            <w:webHidden/>
          </w:rPr>
          <w:fldChar w:fldCharType="end"/>
        </w:r>
      </w:hyperlink>
    </w:p>
    <w:p w:rsidR="00C60294" w:rsidRDefault="005F5C40">
      <w:pPr>
        <w:pStyle w:val="TOC2"/>
        <w:tabs>
          <w:tab w:val="right" w:leader="dot" w:pos="9350"/>
        </w:tabs>
        <w:rPr>
          <w:noProof/>
        </w:rPr>
      </w:pPr>
      <w:hyperlink w:anchor="_Toc484007815" w:history="1">
        <w:r>
          <w:rPr>
            <w:rStyle w:val="Hyperlink"/>
            <w:noProof/>
          </w:rPr>
          <w:t>3.</w:t>
        </w:r>
        <w:r>
          <w:rPr>
            <w:rStyle w:val="Hyperlink"/>
            <w:noProof/>
          </w:rPr>
          <w:t>9 SUPPORTIVE SERVICES</w:t>
        </w:r>
        <w:r>
          <w:rPr>
            <w:noProof/>
            <w:webHidden/>
          </w:rPr>
          <w:tab/>
        </w:r>
        <w:r>
          <w:rPr>
            <w:noProof/>
            <w:webHidden/>
          </w:rPr>
          <w:fldChar w:fldCharType="begin"/>
        </w:r>
        <w:r>
          <w:rPr>
            <w:noProof/>
            <w:webHidden/>
          </w:rPr>
          <w:instrText xml:space="preserve"> PAGEREF _Toc484007815 \h </w:instrText>
        </w:r>
        <w:r>
          <w:rPr>
            <w:noProof/>
            <w:webHidden/>
          </w:rPr>
        </w:r>
        <w:r>
          <w:rPr>
            <w:noProof/>
            <w:webHidden/>
          </w:rPr>
          <w:fldChar w:fldCharType="separate"/>
        </w:r>
        <w:r>
          <w:rPr>
            <w:noProof/>
            <w:webHidden/>
          </w:rPr>
          <w:t>28</w:t>
        </w:r>
        <w:r>
          <w:rPr>
            <w:noProof/>
            <w:webHidden/>
          </w:rPr>
          <w:fldChar w:fldCharType="end"/>
        </w:r>
      </w:hyperlink>
    </w:p>
    <w:p w:rsidR="00C60294" w:rsidRDefault="005F5C40">
      <w:pPr>
        <w:pStyle w:val="TOC3"/>
        <w:tabs>
          <w:tab w:val="right" w:leader="dot" w:pos="9350"/>
        </w:tabs>
        <w:rPr>
          <w:noProof/>
        </w:rPr>
      </w:pPr>
      <w:hyperlink w:anchor="_Toc484007816" w:history="1">
        <w:r>
          <w:rPr>
            <w:rStyle w:val="Hyperlink"/>
            <w:noProof/>
          </w:rPr>
          <w:t>3.9.1 BANKING SERVICES</w:t>
        </w:r>
        <w:r>
          <w:rPr>
            <w:noProof/>
            <w:webHidden/>
          </w:rPr>
          <w:tab/>
        </w:r>
        <w:r>
          <w:rPr>
            <w:noProof/>
            <w:webHidden/>
          </w:rPr>
          <w:fldChar w:fldCharType="begin"/>
        </w:r>
        <w:r>
          <w:rPr>
            <w:noProof/>
            <w:webHidden/>
          </w:rPr>
          <w:instrText xml:space="preserve"> PAGEREF _Toc484007816 \h </w:instrText>
        </w:r>
        <w:r>
          <w:rPr>
            <w:noProof/>
            <w:webHidden/>
          </w:rPr>
        </w:r>
        <w:r>
          <w:rPr>
            <w:noProof/>
            <w:webHidden/>
          </w:rPr>
          <w:fldChar w:fldCharType="separate"/>
        </w:r>
        <w:r>
          <w:rPr>
            <w:noProof/>
            <w:webHidden/>
          </w:rPr>
          <w:t>28</w:t>
        </w:r>
        <w:r>
          <w:rPr>
            <w:noProof/>
            <w:webHidden/>
          </w:rPr>
          <w:fldChar w:fldCharType="end"/>
        </w:r>
      </w:hyperlink>
    </w:p>
    <w:p w:rsidR="00C60294" w:rsidRDefault="005F5C40">
      <w:pPr>
        <w:pStyle w:val="TOC3"/>
        <w:tabs>
          <w:tab w:val="right" w:leader="dot" w:pos="9350"/>
        </w:tabs>
        <w:rPr>
          <w:noProof/>
        </w:rPr>
      </w:pPr>
      <w:hyperlink w:anchor="_Toc484007817" w:history="1">
        <w:r>
          <w:rPr>
            <w:rStyle w:val="Hyperlink"/>
            <w:noProof/>
          </w:rPr>
          <w:t>3.9.2 POSTAL SERVICES</w:t>
        </w:r>
        <w:r>
          <w:rPr>
            <w:noProof/>
            <w:webHidden/>
          </w:rPr>
          <w:tab/>
        </w:r>
        <w:r>
          <w:rPr>
            <w:noProof/>
            <w:webHidden/>
          </w:rPr>
          <w:fldChar w:fldCharType="begin"/>
        </w:r>
        <w:r>
          <w:rPr>
            <w:noProof/>
            <w:webHidden/>
          </w:rPr>
          <w:instrText xml:space="preserve"> PAGEREF _Toc484007817 \h </w:instrText>
        </w:r>
        <w:r>
          <w:rPr>
            <w:noProof/>
            <w:webHidden/>
          </w:rPr>
        </w:r>
        <w:r>
          <w:rPr>
            <w:noProof/>
            <w:webHidden/>
          </w:rPr>
          <w:fldChar w:fldCharType="separate"/>
        </w:r>
        <w:r>
          <w:rPr>
            <w:noProof/>
            <w:webHidden/>
          </w:rPr>
          <w:t>28</w:t>
        </w:r>
        <w:r>
          <w:rPr>
            <w:noProof/>
            <w:webHidden/>
          </w:rPr>
          <w:fldChar w:fldCharType="end"/>
        </w:r>
      </w:hyperlink>
    </w:p>
    <w:p w:rsidR="00C60294" w:rsidRDefault="005F5C40">
      <w:pPr>
        <w:pStyle w:val="TOC3"/>
        <w:tabs>
          <w:tab w:val="right" w:leader="dot" w:pos="9350"/>
        </w:tabs>
        <w:rPr>
          <w:noProof/>
        </w:rPr>
      </w:pPr>
      <w:hyperlink w:anchor="_Toc484007818" w:history="1">
        <w:r>
          <w:rPr>
            <w:rStyle w:val="Hyperlink"/>
            <w:noProof/>
          </w:rPr>
          <w:t xml:space="preserve">3.9.3 </w:t>
        </w:r>
        <w:r>
          <w:rPr>
            <w:rStyle w:val="Hyperlink"/>
            <w:noProof/>
          </w:rPr>
          <w:t>INSURANCE SERVICES</w:t>
        </w:r>
        <w:r>
          <w:rPr>
            <w:noProof/>
            <w:webHidden/>
          </w:rPr>
          <w:tab/>
        </w:r>
        <w:r>
          <w:rPr>
            <w:noProof/>
            <w:webHidden/>
          </w:rPr>
          <w:fldChar w:fldCharType="begin"/>
        </w:r>
        <w:r>
          <w:rPr>
            <w:noProof/>
            <w:webHidden/>
          </w:rPr>
          <w:instrText xml:space="preserve"> PAGEREF _Toc484007818 \h </w:instrText>
        </w:r>
        <w:r>
          <w:rPr>
            <w:noProof/>
            <w:webHidden/>
          </w:rPr>
        </w:r>
        <w:r>
          <w:rPr>
            <w:noProof/>
            <w:webHidden/>
          </w:rPr>
          <w:fldChar w:fldCharType="separate"/>
        </w:r>
        <w:r>
          <w:rPr>
            <w:noProof/>
            <w:webHidden/>
          </w:rPr>
          <w:t>28</w:t>
        </w:r>
        <w:r>
          <w:rPr>
            <w:noProof/>
            <w:webHidden/>
          </w:rPr>
          <w:fldChar w:fldCharType="end"/>
        </w:r>
      </w:hyperlink>
    </w:p>
    <w:p w:rsidR="00C60294" w:rsidRDefault="005F5C40">
      <w:pPr>
        <w:pStyle w:val="TOC1"/>
        <w:tabs>
          <w:tab w:val="right" w:leader="dot" w:pos="9350"/>
        </w:tabs>
        <w:rPr>
          <w:noProof/>
        </w:rPr>
      </w:pPr>
      <w:hyperlink w:anchor="_Toc484007819" w:history="1">
        <w:r>
          <w:rPr>
            <w:rStyle w:val="Hyperlink"/>
            <w:noProof/>
          </w:rPr>
          <w:t>CHAPTER FOUR</w:t>
        </w:r>
        <w:r>
          <w:rPr>
            <w:noProof/>
            <w:webHidden/>
          </w:rPr>
          <w:tab/>
        </w:r>
        <w:r>
          <w:rPr>
            <w:noProof/>
            <w:webHidden/>
          </w:rPr>
          <w:fldChar w:fldCharType="begin"/>
        </w:r>
        <w:r>
          <w:rPr>
            <w:noProof/>
            <w:webHidden/>
          </w:rPr>
          <w:instrText xml:space="preserve"> PAGEREF _Toc484007819 \h </w:instrText>
        </w:r>
        <w:r>
          <w:rPr>
            <w:noProof/>
            <w:webHidden/>
          </w:rPr>
        </w:r>
        <w:r>
          <w:rPr>
            <w:noProof/>
            <w:webHidden/>
          </w:rPr>
          <w:fldChar w:fldCharType="separate"/>
        </w:r>
        <w:r>
          <w:rPr>
            <w:noProof/>
            <w:webHidden/>
          </w:rPr>
          <w:t>29</w:t>
        </w:r>
        <w:r>
          <w:rPr>
            <w:noProof/>
            <w:webHidden/>
          </w:rPr>
          <w:fldChar w:fldCharType="end"/>
        </w:r>
      </w:hyperlink>
    </w:p>
    <w:p w:rsidR="00C60294" w:rsidRDefault="005F5C40">
      <w:pPr>
        <w:pStyle w:val="TOC1"/>
        <w:tabs>
          <w:tab w:val="right" w:leader="dot" w:pos="9350"/>
        </w:tabs>
        <w:rPr>
          <w:noProof/>
        </w:rPr>
      </w:pPr>
      <w:hyperlink w:anchor="_Toc484007820" w:history="1">
        <w:r>
          <w:rPr>
            <w:rStyle w:val="Hyperlink"/>
            <w:noProof/>
          </w:rPr>
          <w:t>PRODUCTION PLAN</w:t>
        </w:r>
        <w:r>
          <w:rPr>
            <w:noProof/>
            <w:webHidden/>
          </w:rPr>
          <w:tab/>
        </w:r>
        <w:r>
          <w:rPr>
            <w:noProof/>
            <w:webHidden/>
          </w:rPr>
          <w:fldChar w:fldCharType="begin"/>
        </w:r>
        <w:r>
          <w:rPr>
            <w:noProof/>
            <w:webHidden/>
          </w:rPr>
          <w:instrText xml:space="preserve"> PAGEREF _Toc484007820 \h </w:instrText>
        </w:r>
        <w:r>
          <w:rPr>
            <w:noProof/>
            <w:webHidden/>
          </w:rPr>
        </w:r>
        <w:r>
          <w:rPr>
            <w:noProof/>
            <w:webHidden/>
          </w:rPr>
          <w:fldChar w:fldCharType="separate"/>
        </w:r>
        <w:r>
          <w:rPr>
            <w:noProof/>
            <w:webHidden/>
          </w:rPr>
          <w:t>29</w:t>
        </w:r>
        <w:r>
          <w:rPr>
            <w:noProof/>
            <w:webHidden/>
          </w:rPr>
          <w:fldChar w:fldCharType="end"/>
        </w:r>
      </w:hyperlink>
    </w:p>
    <w:p w:rsidR="00C60294" w:rsidRDefault="005F5C40">
      <w:pPr>
        <w:pStyle w:val="TOC2"/>
        <w:tabs>
          <w:tab w:val="right" w:leader="dot" w:pos="9350"/>
        </w:tabs>
        <w:rPr>
          <w:noProof/>
        </w:rPr>
      </w:pPr>
      <w:hyperlink w:anchor="_Toc484007821" w:history="1">
        <w:r>
          <w:rPr>
            <w:rStyle w:val="Hyperlink"/>
            <w:noProof/>
          </w:rPr>
          <w:t>4.0 INTRODUCTION</w:t>
        </w:r>
        <w:r>
          <w:rPr>
            <w:noProof/>
            <w:webHidden/>
          </w:rPr>
          <w:tab/>
        </w:r>
        <w:r>
          <w:rPr>
            <w:noProof/>
            <w:webHidden/>
          </w:rPr>
          <w:fldChar w:fldCharType="begin"/>
        </w:r>
        <w:r>
          <w:rPr>
            <w:noProof/>
            <w:webHidden/>
          </w:rPr>
          <w:instrText xml:space="preserve"> PAGEREF _Toc484007821 \h </w:instrText>
        </w:r>
        <w:r>
          <w:rPr>
            <w:noProof/>
            <w:webHidden/>
          </w:rPr>
        </w:r>
        <w:r>
          <w:rPr>
            <w:noProof/>
            <w:webHidden/>
          </w:rPr>
          <w:fldChar w:fldCharType="separate"/>
        </w:r>
        <w:r>
          <w:rPr>
            <w:noProof/>
            <w:webHidden/>
          </w:rPr>
          <w:t>29</w:t>
        </w:r>
        <w:r>
          <w:rPr>
            <w:noProof/>
            <w:webHidden/>
          </w:rPr>
          <w:fldChar w:fldCharType="end"/>
        </w:r>
      </w:hyperlink>
    </w:p>
    <w:p w:rsidR="00C60294" w:rsidRDefault="005F5C40">
      <w:pPr>
        <w:pStyle w:val="TOC2"/>
        <w:tabs>
          <w:tab w:val="right" w:leader="dot" w:pos="9350"/>
        </w:tabs>
        <w:rPr>
          <w:noProof/>
        </w:rPr>
      </w:pPr>
      <w:hyperlink w:anchor="_Toc484007822" w:history="1">
        <w:r>
          <w:rPr>
            <w:rStyle w:val="Hyperlink"/>
            <w:noProof/>
          </w:rPr>
          <w:t>4.1 PRODUCTION FACILITIES AND CAPACITY</w:t>
        </w:r>
        <w:r>
          <w:rPr>
            <w:noProof/>
            <w:webHidden/>
          </w:rPr>
          <w:tab/>
        </w:r>
        <w:r>
          <w:rPr>
            <w:noProof/>
            <w:webHidden/>
          </w:rPr>
          <w:fldChar w:fldCharType="begin"/>
        </w:r>
        <w:r>
          <w:rPr>
            <w:noProof/>
            <w:webHidden/>
          </w:rPr>
          <w:instrText xml:space="preserve"> PAGEREF _Toc484007822 \h </w:instrText>
        </w:r>
        <w:r>
          <w:rPr>
            <w:noProof/>
            <w:webHidden/>
          </w:rPr>
        </w:r>
        <w:r>
          <w:rPr>
            <w:noProof/>
            <w:webHidden/>
          </w:rPr>
          <w:fldChar w:fldCharType="separate"/>
        </w:r>
        <w:r>
          <w:rPr>
            <w:noProof/>
            <w:webHidden/>
          </w:rPr>
          <w:t>29</w:t>
        </w:r>
        <w:r>
          <w:rPr>
            <w:noProof/>
            <w:webHidden/>
          </w:rPr>
          <w:fldChar w:fldCharType="end"/>
        </w:r>
      </w:hyperlink>
    </w:p>
    <w:p w:rsidR="00C60294" w:rsidRDefault="005F5C40">
      <w:pPr>
        <w:pStyle w:val="TOC2"/>
        <w:tabs>
          <w:tab w:val="right" w:leader="dot" w:pos="9350"/>
        </w:tabs>
        <w:rPr>
          <w:noProof/>
        </w:rPr>
      </w:pPr>
      <w:hyperlink w:anchor="_Toc484007823" w:history="1">
        <w:r>
          <w:rPr>
            <w:rStyle w:val="Hyperlink"/>
            <w:noProof/>
          </w:rPr>
          <w:t xml:space="preserve">4.2 PRODUCTION </w:t>
        </w:r>
        <w:r>
          <w:rPr>
            <w:rStyle w:val="Hyperlink"/>
            <w:noProof/>
          </w:rPr>
          <w:t>STRAREGY</w:t>
        </w:r>
        <w:r>
          <w:rPr>
            <w:noProof/>
            <w:webHidden/>
          </w:rPr>
          <w:tab/>
        </w:r>
        <w:r>
          <w:rPr>
            <w:noProof/>
            <w:webHidden/>
          </w:rPr>
          <w:fldChar w:fldCharType="begin"/>
        </w:r>
        <w:r>
          <w:rPr>
            <w:noProof/>
            <w:webHidden/>
          </w:rPr>
          <w:instrText xml:space="preserve"> PAGEREF _Toc484007823 \h </w:instrText>
        </w:r>
        <w:r>
          <w:rPr>
            <w:noProof/>
            <w:webHidden/>
          </w:rPr>
        </w:r>
        <w:r>
          <w:rPr>
            <w:noProof/>
            <w:webHidden/>
          </w:rPr>
          <w:fldChar w:fldCharType="separate"/>
        </w:r>
        <w:r>
          <w:rPr>
            <w:noProof/>
            <w:webHidden/>
          </w:rPr>
          <w:t>29</w:t>
        </w:r>
        <w:r>
          <w:rPr>
            <w:noProof/>
            <w:webHidden/>
          </w:rPr>
          <w:fldChar w:fldCharType="end"/>
        </w:r>
      </w:hyperlink>
    </w:p>
    <w:p w:rsidR="00C60294" w:rsidRDefault="005F5C40">
      <w:pPr>
        <w:pStyle w:val="TOC2"/>
        <w:tabs>
          <w:tab w:val="right" w:leader="dot" w:pos="9350"/>
        </w:tabs>
        <w:rPr>
          <w:noProof/>
        </w:rPr>
      </w:pPr>
      <w:hyperlink w:anchor="_Toc484007824" w:history="1">
        <w:r>
          <w:rPr>
            <w:rStyle w:val="Hyperlink"/>
            <w:noProof/>
          </w:rPr>
          <w:t>4.3 OVERHEAD EXPENSES</w:t>
        </w:r>
        <w:r>
          <w:rPr>
            <w:noProof/>
            <w:webHidden/>
          </w:rPr>
          <w:tab/>
        </w:r>
        <w:r>
          <w:rPr>
            <w:noProof/>
            <w:webHidden/>
          </w:rPr>
          <w:fldChar w:fldCharType="begin"/>
        </w:r>
        <w:r>
          <w:rPr>
            <w:noProof/>
            <w:webHidden/>
          </w:rPr>
          <w:instrText xml:space="preserve"> PAGEREF _Toc484007824 \h </w:instrText>
        </w:r>
        <w:r>
          <w:rPr>
            <w:noProof/>
            <w:webHidden/>
          </w:rPr>
        </w:r>
        <w:r>
          <w:rPr>
            <w:noProof/>
            <w:webHidden/>
          </w:rPr>
          <w:fldChar w:fldCharType="separate"/>
        </w:r>
        <w:r>
          <w:rPr>
            <w:noProof/>
            <w:webHidden/>
          </w:rPr>
          <w:t>30</w:t>
        </w:r>
        <w:r>
          <w:rPr>
            <w:noProof/>
            <w:webHidden/>
          </w:rPr>
          <w:fldChar w:fldCharType="end"/>
        </w:r>
      </w:hyperlink>
    </w:p>
    <w:p w:rsidR="00C60294" w:rsidRDefault="005F5C40">
      <w:pPr>
        <w:pStyle w:val="TOC2"/>
        <w:tabs>
          <w:tab w:val="right" w:leader="dot" w:pos="9350"/>
        </w:tabs>
        <w:rPr>
          <w:noProof/>
        </w:rPr>
      </w:pPr>
      <w:hyperlink w:anchor="_Toc484007825" w:history="1">
        <w:r>
          <w:rPr>
            <w:rStyle w:val="Hyperlink"/>
            <w:noProof/>
          </w:rPr>
          <w:t>4.4 OPERATION PROCESS</w:t>
        </w:r>
        <w:r>
          <w:rPr>
            <w:noProof/>
            <w:webHidden/>
          </w:rPr>
          <w:tab/>
        </w:r>
        <w:r>
          <w:rPr>
            <w:noProof/>
            <w:webHidden/>
          </w:rPr>
          <w:fldChar w:fldCharType="begin"/>
        </w:r>
        <w:r>
          <w:rPr>
            <w:noProof/>
            <w:webHidden/>
          </w:rPr>
          <w:instrText xml:space="preserve"> PAGEREF _Toc484007825 \h </w:instrText>
        </w:r>
        <w:r>
          <w:rPr>
            <w:noProof/>
            <w:webHidden/>
          </w:rPr>
        </w:r>
        <w:r>
          <w:rPr>
            <w:noProof/>
            <w:webHidden/>
          </w:rPr>
          <w:fldChar w:fldCharType="separate"/>
        </w:r>
        <w:r>
          <w:rPr>
            <w:noProof/>
            <w:webHidden/>
          </w:rPr>
          <w:t>31</w:t>
        </w:r>
        <w:r>
          <w:rPr>
            <w:noProof/>
            <w:webHidden/>
          </w:rPr>
          <w:fldChar w:fldCharType="end"/>
        </w:r>
      </w:hyperlink>
    </w:p>
    <w:p w:rsidR="00C60294" w:rsidRDefault="005F5C40">
      <w:pPr>
        <w:pStyle w:val="TOC2"/>
        <w:tabs>
          <w:tab w:val="right" w:leader="dot" w:pos="9350"/>
        </w:tabs>
        <w:rPr>
          <w:noProof/>
        </w:rPr>
      </w:pPr>
      <w:hyperlink w:anchor="_Toc484007826" w:history="1">
        <w:r>
          <w:rPr>
            <w:rStyle w:val="Hyperlink"/>
            <w:noProof/>
          </w:rPr>
          <w:t>4.5 RE</w:t>
        </w:r>
        <w:r>
          <w:rPr>
            <w:rStyle w:val="Hyperlink"/>
            <w:noProof/>
          </w:rPr>
          <w:t>GULATIONS AFFECTING PRODUCTION</w:t>
        </w:r>
        <w:r>
          <w:rPr>
            <w:noProof/>
            <w:webHidden/>
          </w:rPr>
          <w:tab/>
        </w:r>
        <w:r>
          <w:rPr>
            <w:noProof/>
            <w:webHidden/>
          </w:rPr>
          <w:fldChar w:fldCharType="begin"/>
        </w:r>
        <w:r>
          <w:rPr>
            <w:noProof/>
            <w:webHidden/>
          </w:rPr>
          <w:instrText xml:space="preserve"> PAGEREF _Toc484007826 \h </w:instrText>
        </w:r>
        <w:r>
          <w:rPr>
            <w:noProof/>
            <w:webHidden/>
          </w:rPr>
        </w:r>
        <w:r>
          <w:rPr>
            <w:noProof/>
            <w:webHidden/>
          </w:rPr>
          <w:fldChar w:fldCharType="separate"/>
        </w:r>
        <w:r>
          <w:rPr>
            <w:noProof/>
            <w:webHidden/>
          </w:rPr>
          <w:t>31</w:t>
        </w:r>
        <w:r>
          <w:rPr>
            <w:noProof/>
            <w:webHidden/>
          </w:rPr>
          <w:fldChar w:fldCharType="end"/>
        </w:r>
      </w:hyperlink>
    </w:p>
    <w:p w:rsidR="00C60294" w:rsidRDefault="005F5C40">
      <w:pPr>
        <w:pStyle w:val="TOC1"/>
        <w:tabs>
          <w:tab w:val="right" w:leader="dot" w:pos="9350"/>
        </w:tabs>
        <w:rPr>
          <w:noProof/>
        </w:rPr>
      </w:pPr>
      <w:hyperlink w:anchor="_Toc484007827" w:history="1">
        <w:r>
          <w:rPr>
            <w:rStyle w:val="Hyperlink"/>
            <w:noProof/>
          </w:rPr>
          <w:t>CHAPTER FIVE</w:t>
        </w:r>
        <w:r>
          <w:rPr>
            <w:noProof/>
            <w:webHidden/>
          </w:rPr>
          <w:tab/>
        </w:r>
        <w:r>
          <w:rPr>
            <w:noProof/>
            <w:webHidden/>
          </w:rPr>
          <w:fldChar w:fldCharType="begin"/>
        </w:r>
        <w:r>
          <w:rPr>
            <w:noProof/>
            <w:webHidden/>
          </w:rPr>
          <w:instrText xml:space="preserve"> PAGEREF _Toc484007827 \h </w:instrText>
        </w:r>
        <w:r>
          <w:rPr>
            <w:noProof/>
            <w:webHidden/>
          </w:rPr>
        </w:r>
        <w:r>
          <w:rPr>
            <w:noProof/>
            <w:webHidden/>
          </w:rPr>
          <w:fldChar w:fldCharType="separate"/>
        </w:r>
        <w:r>
          <w:rPr>
            <w:noProof/>
            <w:webHidden/>
          </w:rPr>
          <w:t>32</w:t>
        </w:r>
        <w:r>
          <w:rPr>
            <w:noProof/>
            <w:webHidden/>
          </w:rPr>
          <w:fldChar w:fldCharType="end"/>
        </w:r>
      </w:hyperlink>
    </w:p>
    <w:p w:rsidR="00C60294" w:rsidRDefault="005F5C40">
      <w:pPr>
        <w:pStyle w:val="TOC1"/>
        <w:tabs>
          <w:tab w:val="right" w:leader="dot" w:pos="9350"/>
        </w:tabs>
        <w:rPr>
          <w:noProof/>
        </w:rPr>
      </w:pPr>
      <w:hyperlink w:anchor="_Toc484007828" w:history="1">
        <w:r>
          <w:rPr>
            <w:rStyle w:val="Hyperlink"/>
            <w:noProof/>
          </w:rPr>
          <w:t>FINANCIAL PLAN</w:t>
        </w:r>
        <w:r>
          <w:rPr>
            <w:noProof/>
            <w:webHidden/>
          </w:rPr>
          <w:tab/>
        </w:r>
        <w:r>
          <w:rPr>
            <w:noProof/>
            <w:webHidden/>
          </w:rPr>
          <w:fldChar w:fldCharType="begin"/>
        </w:r>
        <w:r>
          <w:rPr>
            <w:noProof/>
            <w:webHidden/>
          </w:rPr>
          <w:instrText xml:space="preserve"> PAGEREF _Toc484007828 \h </w:instrText>
        </w:r>
        <w:r>
          <w:rPr>
            <w:noProof/>
            <w:webHidden/>
          </w:rPr>
        </w:r>
        <w:r>
          <w:rPr>
            <w:noProof/>
            <w:webHidden/>
          </w:rPr>
          <w:fldChar w:fldCharType="separate"/>
        </w:r>
        <w:r>
          <w:rPr>
            <w:noProof/>
            <w:webHidden/>
          </w:rPr>
          <w:t>32</w:t>
        </w:r>
        <w:r>
          <w:rPr>
            <w:noProof/>
            <w:webHidden/>
          </w:rPr>
          <w:fldChar w:fldCharType="end"/>
        </w:r>
      </w:hyperlink>
    </w:p>
    <w:p w:rsidR="00C60294" w:rsidRDefault="005F5C40">
      <w:pPr>
        <w:pStyle w:val="TOC2"/>
        <w:tabs>
          <w:tab w:val="right" w:leader="dot" w:pos="9350"/>
        </w:tabs>
        <w:rPr>
          <w:noProof/>
        </w:rPr>
      </w:pPr>
      <w:hyperlink w:anchor="_Toc484007829" w:history="1">
        <w:r>
          <w:rPr>
            <w:rStyle w:val="Hyperlink"/>
            <w:noProof/>
          </w:rPr>
          <w:t>5.0 INTRODUCTION</w:t>
        </w:r>
        <w:r>
          <w:rPr>
            <w:noProof/>
            <w:webHidden/>
          </w:rPr>
          <w:tab/>
        </w:r>
        <w:r>
          <w:rPr>
            <w:noProof/>
            <w:webHidden/>
          </w:rPr>
          <w:fldChar w:fldCharType="begin"/>
        </w:r>
        <w:r>
          <w:rPr>
            <w:noProof/>
            <w:webHidden/>
          </w:rPr>
          <w:instrText xml:space="preserve"> PAGEREF _Toc484007829 \h </w:instrText>
        </w:r>
        <w:r>
          <w:rPr>
            <w:noProof/>
            <w:webHidden/>
          </w:rPr>
        </w:r>
        <w:r>
          <w:rPr>
            <w:noProof/>
            <w:webHidden/>
          </w:rPr>
          <w:fldChar w:fldCharType="separate"/>
        </w:r>
        <w:r>
          <w:rPr>
            <w:noProof/>
            <w:webHidden/>
          </w:rPr>
          <w:t>32</w:t>
        </w:r>
        <w:r>
          <w:rPr>
            <w:noProof/>
            <w:webHidden/>
          </w:rPr>
          <w:fldChar w:fldCharType="end"/>
        </w:r>
      </w:hyperlink>
    </w:p>
    <w:p w:rsidR="00C60294" w:rsidRDefault="005F5C40">
      <w:pPr>
        <w:pStyle w:val="TOC2"/>
        <w:tabs>
          <w:tab w:val="right" w:leader="dot" w:pos="9350"/>
        </w:tabs>
        <w:rPr>
          <w:noProof/>
        </w:rPr>
      </w:pPr>
      <w:hyperlink w:anchor="_Toc484007830" w:history="1">
        <w:r>
          <w:rPr>
            <w:rStyle w:val="Hyperlink"/>
            <w:noProof/>
          </w:rPr>
          <w:t>5.1 PRE OPERATIONAL COST</w:t>
        </w:r>
        <w:r>
          <w:rPr>
            <w:noProof/>
            <w:webHidden/>
          </w:rPr>
          <w:tab/>
        </w:r>
        <w:r>
          <w:rPr>
            <w:noProof/>
            <w:webHidden/>
          </w:rPr>
          <w:fldChar w:fldCharType="begin"/>
        </w:r>
        <w:r>
          <w:rPr>
            <w:noProof/>
            <w:webHidden/>
          </w:rPr>
          <w:instrText xml:space="preserve"> PAGEREF _Toc484007830 \h </w:instrText>
        </w:r>
        <w:r>
          <w:rPr>
            <w:noProof/>
            <w:webHidden/>
          </w:rPr>
        </w:r>
        <w:r>
          <w:rPr>
            <w:noProof/>
            <w:webHidden/>
          </w:rPr>
          <w:fldChar w:fldCharType="separate"/>
        </w:r>
        <w:r>
          <w:rPr>
            <w:noProof/>
            <w:webHidden/>
          </w:rPr>
          <w:t>32</w:t>
        </w:r>
        <w:r>
          <w:rPr>
            <w:noProof/>
            <w:webHidden/>
          </w:rPr>
          <w:fldChar w:fldCharType="end"/>
        </w:r>
      </w:hyperlink>
    </w:p>
    <w:p w:rsidR="00C60294" w:rsidRDefault="005F5C40">
      <w:pPr>
        <w:pStyle w:val="TOC2"/>
        <w:tabs>
          <w:tab w:val="right" w:leader="dot" w:pos="9350"/>
        </w:tabs>
        <w:rPr>
          <w:noProof/>
        </w:rPr>
      </w:pPr>
      <w:hyperlink w:anchor="_Toc484007831" w:history="1">
        <w:r>
          <w:rPr>
            <w:rStyle w:val="Hyperlink"/>
            <w:noProof/>
          </w:rPr>
          <w:t xml:space="preserve">5.2 </w:t>
        </w:r>
        <w:r>
          <w:rPr>
            <w:rStyle w:val="Hyperlink"/>
            <w:noProof/>
          </w:rPr>
          <w:t>ESTIMATION ON WORKING CAPITAL</w:t>
        </w:r>
        <w:r>
          <w:rPr>
            <w:noProof/>
            <w:webHidden/>
          </w:rPr>
          <w:tab/>
        </w:r>
        <w:r>
          <w:rPr>
            <w:noProof/>
            <w:webHidden/>
          </w:rPr>
          <w:fldChar w:fldCharType="begin"/>
        </w:r>
        <w:r>
          <w:rPr>
            <w:noProof/>
            <w:webHidden/>
          </w:rPr>
          <w:instrText xml:space="preserve"> PAGEREF _Toc484007831 \h </w:instrText>
        </w:r>
        <w:r>
          <w:rPr>
            <w:noProof/>
            <w:webHidden/>
          </w:rPr>
        </w:r>
        <w:r>
          <w:rPr>
            <w:noProof/>
            <w:webHidden/>
          </w:rPr>
          <w:fldChar w:fldCharType="separate"/>
        </w:r>
        <w:r>
          <w:rPr>
            <w:noProof/>
            <w:webHidden/>
          </w:rPr>
          <w:t>33</w:t>
        </w:r>
        <w:r>
          <w:rPr>
            <w:noProof/>
            <w:webHidden/>
          </w:rPr>
          <w:fldChar w:fldCharType="end"/>
        </w:r>
      </w:hyperlink>
    </w:p>
    <w:p w:rsidR="00C60294" w:rsidRDefault="005F5C40">
      <w:pPr>
        <w:pStyle w:val="TOC2"/>
        <w:tabs>
          <w:tab w:val="right" w:leader="dot" w:pos="9350"/>
        </w:tabs>
        <w:rPr>
          <w:noProof/>
        </w:rPr>
      </w:pPr>
      <w:hyperlink w:anchor="_Toc484007832" w:history="1">
        <w:r>
          <w:rPr>
            <w:rStyle w:val="Hyperlink"/>
            <w:noProof/>
          </w:rPr>
          <w:t>5.3 CASH FLOW</w:t>
        </w:r>
        <w:r>
          <w:rPr>
            <w:noProof/>
            <w:webHidden/>
          </w:rPr>
          <w:tab/>
        </w:r>
        <w:r>
          <w:rPr>
            <w:noProof/>
            <w:webHidden/>
          </w:rPr>
          <w:fldChar w:fldCharType="begin"/>
        </w:r>
        <w:r>
          <w:rPr>
            <w:noProof/>
            <w:webHidden/>
          </w:rPr>
          <w:instrText xml:space="preserve"> PAGEREF _Toc484007832 \h </w:instrText>
        </w:r>
        <w:r>
          <w:rPr>
            <w:noProof/>
            <w:webHidden/>
          </w:rPr>
        </w:r>
        <w:r>
          <w:rPr>
            <w:noProof/>
            <w:webHidden/>
          </w:rPr>
          <w:fldChar w:fldCharType="separate"/>
        </w:r>
        <w:r>
          <w:rPr>
            <w:noProof/>
            <w:webHidden/>
          </w:rPr>
          <w:t>34</w:t>
        </w:r>
        <w:r>
          <w:rPr>
            <w:noProof/>
            <w:webHidden/>
          </w:rPr>
          <w:fldChar w:fldCharType="end"/>
        </w:r>
      </w:hyperlink>
    </w:p>
    <w:p w:rsidR="00C60294" w:rsidRDefault="005F5C40">
      <w:pPr>
        <w:pStyle w:val="TOC2"/>
        <w:tabs>
          <w:tab w:val="right" w:leader="dot" w:pos="9350"/>
        </w:tabs>
        <w:rPr>
          <w:noProof/>
        </w:rPr>
      </w:pPr>
      <w:hyperlink w:anchor="_Toc484007833" w:history="1">
        <w:r>
          <w:rPr>
            <w:rStyle w:val="Hyperlink"/>
            <w:noProof/>
          </w:rPr>
          <w:t>5.4 PROFORMA INCOME STATEMENTS</w:t>
        </w:r>
        <w:r>
          <w:rPr>
            <w:noProof/>
            <w:webHidden/>
          </w:rPr>
          <w:tab/>
        </w:r>
        <w:r>
          <w:rPr>
            <w:noProof/>
            <w:webHidden/>
          </w:rPr>
          <w:fldChar w:fldCharType="begin"/>
        </w:r>
        <w:r>
          <w:rPr>
            <w:noProof/>
            <w:webHidden/>
          </w:rPr>
          <w:instrText xml:space="preserve"> PAGEREF _Toc484007833 \h </w:instrText>
        </w:r>
        <w:r>
          <w:rPr>
            <w:noProof/>
            <w:webHidden/>
          </w:rPr>
        </w:r>
        <w:r>
          <w:rPr>
            <w:noProof/>
            <w:webHidden/>
          </w:rPr>
          <w:fldChar w:fldCharType="separate"/>
        </w:r>
        <w:r>
          <w:rPr>
            <w:noProof/>
            <w:webHidden/>
          </w:rPr>
          <w:t>35</w:t>
        </w:r>
        <w:r>
          <w:rPr>
            <w:noProof/>
            <w:webHidden/>
          </w:rPr>
          <w:fldChar w:fldCharType="end"/>
        </w:r>
      </w:hyperlink>
    </w:p>
    <w:p w:rsidR="00C60294" w:rsidRDefault="005F5C40">
      <w:pPr>
        <w:pStyle w:val="TOC2"/>
        <w:tabs>
          <w:tab w:val="right" w:leader="dot" w:pos="9350"/>
        </w:tabs>
        <w:rPr>
          <w:noProof/>
        </w:rPr>
      </w:pPr>
      <w:hyperlink w:anchor="_Toc484007834" w:history="1">
        <w:r>
          <w:rPr>
            <w:rStyle w:val="Hyperlink"/>
            <w:noProof/>
          </w:rPr>
          <w:t>5.5 PROFORMA BALANCE SHEET AS AT DECEMBER 2017</w:t>
        </w:r>
        <w:r>
          <w:rPr>
            <w:noProof/>
            <w:webHidden/>
          </w:rPr>
          <w:tab/>
        </w:r>
        <w:r>
          <w:rPr>
            <w:noProof/>
            <w:webHidden/>
          </w:rPr>
          <w:fldChar w:fldCharType="begin"/>
        </w:r>
        <w:r>
          <w:rPr>
            <w:noProof/>
            <w:webHidden/>
          </w:rPr>
          <w:instrText xml:space="preserve"> </w:instrText>
        </w:r>
        <w:r>
          <w:rPr>
            <w:noProof/>
            <w:webHidden/>
          </w:rPr>
          <w:instrText xml:space="preserve">PAGEREF _Toc484007834 \h </w:instrText>
        </w:r>
        <w:r>
          <w:rPr>
            <w:noProof/>
            <w:webHidden/>
          </w:rPr>
        </w:r>
        <w:r>
          <w:rPr>
            <w:noProof/>
            <w:webHidden/>
          </w:rPr>
          <w:fldChar w:fldCharType="separate"/>
        </w:r>
        <w:r>
          <w:rPr>
            <w:noProof/>
            <w:webHidden/>
          </w:rPr>
          <w:t>36</w:t>
        </w:r>
        <w:r>
          <w:rPr>
            <w:noProof/>
            <w:webHidden/>
          </w:rPr>
          <w:fldChar w:fldCharType="end"/>
        </w:r>
      </w:hyperlink>
    </w:p>
    <w:p w:rsidR="00C60294" w:rsidRDefault="005F5C40">
      <w:pPr>
        <w:pStyle w:val="TOC2"/>
        <w:tabs>
          <w:tab w:val="right" w:leader="dot" w:pos="9350"/>
        </w:tabs>
        <w:rPr>
          <w:noProof/>
        </w:rPr>
      </w:pPr>
      <w:hyperlink w:anchor="_Toc484007835" w:history="1">
        <w:r>
          <w:rPr>
            <w:rStyle w:val="Hyperlink"/>
            <w:noProof/>
          </w:rPr>
          <w:t>5.6 BREAK EVEN POINT</w:t>
        </w:r>
        <w:r>
          <w:rPr>
            <w:noProof/>
            <w:webHidden/>
          </w:rPr>
          <w:tab/>
        </w:r>
        <w:r>
          <w:rPr>
            <w:noProof/>
            <w:webHidden/>
          </w:rPr>
          <w:fldChar w:fldCharType="begin"/>
        </w:r>
        <w:r>
          <w:rPr>
            <w:noProof/>
            <w:webHidden/>
          </w:rPr>
          <w:instrText xml:space="preserve"> PAGEREF _Toc484007835 \h </w:instrText>
        </w:r>
        <w:r>
          <w:rPr>
            <w:noProof/>
            <w:webHidden/>
          </w:rPr>
        </w:r>
        <w:r>
          <w:rPr>
            <w:noProof/>
            <w:webHidden/>
          </w:rPr>
          <w:fldChar w:fldCharType="separate"/>
        </w:r>
        <w:r>
          <w:rPr>
            <w:noProof/>
            <w:webHidden/>
          </w:rPr>
          <w:t>36</w:t>
        </w:r>
        <w:r>
          <w:rPr>
            <w:noProof/>
            <w:webHidden/>
          </w:rPr>
          <w:fldChar w:fldCharType="end"/>
        </w:r>
      </w:hyperlink>
    </w:p>
    <w:p w:rsidR="00C60294" w:rsidRDefault="005F5C40">
      <w:pPr>
        <w:pStyle w:val="TOC2"/>
        <w:tabs>
          <w:tab w:val="right" w:leader="dot" w:pos="9350"/>
        </w:tabs>
        <w:rPr>
          <w:noProof/>
        </w:rPr>
      </w:pPr>
      <w:hyperlink w:anchor="_Toc484007836" w:history="1">
        <w:r>
          <w:rPr>
            <w:rStyle w:val="Hyperlink"/>
            <w:noProof/>
          </w:rPr>
          <w:t>5.7 PROFITABILITY RATIOS</w:t>
        </w:r>
        <w:r>
          <w:rPr>
            <w:noProof/>
            <w:webHidden/>
          </w:rPr>
          <w:tab/>
        </w:r>
        <w:r>
          <w:rPr>
            <w:noProof/>
            <w:webHidden/>
          </w:rPr>
          <w:fldChar w:fldCharType="begin"/>
        </w:r>
        <w:r>
          <w:rPr>
            <w:noProof/>
            <w:webHidden/>
          </w:rPr>
          <w:instrText xml:space="preserve"> PAGEREF _Toc484007836 \h </w:instrText>
        </w:r>
        <w:r>
          <w:rPr>
            <w:noProof/>
            <w:webHidden/>
          </w:rPr>
        </w:r>
        <w:r>
          <w:rPr>
            <w:noProof/>
            <w:webHidden/>
          </w:rPr>
          <w:fldChar w:fldCharType="separate"/>
        </w:r>
        <w:r>
          <w:rPr>
            <w:noProof/>
            <w:webHidden/>
          </w:rPr>
          <w:t>37</w:t>
        </w:r>
        <w:r>
          <w:rPr>
            <w:noProof/>
            <w:webHidden/>
          </w:rPr>
          <w:fldChar w:fldCharType="end"/>
        </w:r>
      </w:hyperlink>
    </w:p>
    <w:p w:rsidR="00C60294" w:rsidRDefault="005F5C40">
      <w:pPr>
        <w:pStyle w:val="TOC2"/>
        <w:tabs>
          <w:tab w:val="right" w:leader="dot" w:pos="9350"/>
        </w:tabs>
        <w:rPr>
          <w:noProof/>
        </w:rPr>
      </w:pPr>
      <w:hyperlink w:anchor="_Toc484007837" w:history="1">
        <w:r>
          <w:rPr>
            <w:rStyle w:val="Hyperlink"/>
            <w:noProof/>
          </w:rPr>
          <w:t>5.8 DESIRED FINANCE CAPITAL</w:t>
        </w:r>
        <w:r>
          <w:rPr>
            <w:noProof/>
            <w:webHidden/>
          </w:rPr>
          <w:tab/>
        </w:r>
        <w:r>
          <w:rPr>
            <w:noProof/>
            <w:webHidden/>
          </w:rPr>
          <w:fldChar w:fldCharType="begin"/>
        </w:r>
        <w:r>
          <w:rPr>
            <w:noProof/>
            <w:webHidden/>
          </w:rPr>
          <w:instrText xml:space="preserve"> PAGEREF _Toc484007837 \h </w:instrText>
        </w:r>
        <w:r>
          <w:rPr>
            <w:noProof/>
            <w:webHidden/>
          </w:rPr>
        </w:r>
        <w:r>
          <w:rPr>
            <w:noProof/>
            <w:webHidden/>
          </w:rPr>
          <w:fldChar w:fldCharType="separate"/>
        </w:r>
        <w:r>
          <w:rPr>
            <w:noProof/>
            <w:webHidden/>
          </w:rPr>
          <w:t>37</w:t>
        </w:r>
        <w:r>
          <w:rPr>
            <w:noProof/>
            <w:webHidden/>
          </w:rPr>
          <w:fldChar w:fldCharType="end"/>
        </w:r>
      </w:hyperlink>
    </w:p>
    <w:p w:rsidR="00C60294" w:rsidRDefault="005F5C40">
      <w:pPr>
        <w:pStyle w:val="TOC2"/>
        <w:tabs>
          <w:tab w:val="right" w:leader="dot" w:pos="9350"/>
        </w:tabs>
        <w:rPr>
          <w:noProof/>
        </w:rPr>
      </w:pPr>
      <w:hyperlink w:anchor="_Toc484007838" w:history="1">
        <w:r>
          <w:rPr>
            <w:rStyle w:val="Hyperlink"/>
            <w:noProof/>
          </w:rPr>
          <w:t>5.9 PROPOSED CAPITALIZATION</w:t>
        </w:r>
        <w:r>
          <w:rPr>
            <w:noProof/>
            <w:webHidden/>
          </w:rPr>
          <w:tab/>
        </w:r>
        <w:r>
          <w:rPr>
            <w:noProof/>
            <w:webHidden/>
          </w:rPr>
          <w:fldChar w:fldCharType="begin"/>
        </w:r>
        <w:r>
          <w:rPr>
            <w:noProof/>
            <w:webHidden/>
          </w:rPr>
          <w:instrText xml:space="preserve"> PAGEREF _Toc484007838 \h </w:instrText>
        </w:r>
        <w:r>
          <w:rPr>
            <w:noProof/>
            <w:webHidden/>
          </w:rPr>
        </w:r>
        <w:r>
          <w:rPr>
            <w:noProof/>
            <w:webHidden/>
          </w:rPr>
          <w:fldChar w:fldCharType="separate"/>
        </w:r>
        <w:r>
          <w:rPr>
            <w:noProof/>
            <w:webHidden/>
          </w:rPr>
          <w:t>37</w:t>
        </w:r>
        <w:r>
          <w:rPr>
            <w:noProof/>
            <w:webHidden/>
          </w:rPr>
          <w:fldChar w:fldCharType="end"/>
        </w:r>
      </w:hyperlink>
    </w:p>
    <w:p w:rsidR="00C60294" w:rsidRDefault="005F5C40">
      <w:r>
        <w:fldChar w:fldCharType="end"/>
      </w: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5F5C40">
      <w:pPr>
        <w:rPr>
          <w:b/>
          <w:sz w:val="28"/>
          <w:szCs w:val="28"/>
        </w:rPr>
      </w:pPr>
      <w:r>
        <w:rPr>
          <w:b/>
          <w:sz w:val="28"/>
          <w:szCs w:val="28"/>
        </w:rPr>
        <w:t>PREFACE</w:t>
      </w:r>
    </w:p>
    <w:p w:rsidR="00C60294" w:rsidRDefault="005F5C40">
      <w:r>
        <w:t xml:space="preserve">Kenya is </w:t>
      </w:r>
      <w:r>
        <w:t>encountering a lot of problem of unemployment to her citizen due this reason many tend to engage in entrepreneurship. The study of entrepreneurship encourage student  and equip them with skills and knowledge to practice it hence self employment.</w:t>
      </w:r>
    </w:p>
    <w:p w:rsidR="00C60294" w:rsidRDefault="00C60294"/>
    <w:p w:rsidR="00C60294" w:rsidRDefault="00C60294">
      <w:pPr>
        <w:jc w:val="center"/>
        <w:rPr>
          <w:b/>
          <w:sz w:val="36"/>
          <w:szCs w:val="36"/>
          <w:u w:val="single"/>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5F5C40">
      <w:pPr>
        <w:rPr>
          <w:b/>
          <w:sz w:val="28"/>
          <w:szCs w:val="28"/>
        </w:rPr>
      </w:pPr>
      <w:r>
        <w:rPr>
          <w:b/>
          <w:sz w:val="28"/>
          <w:szCs w:val="28"/>
        </w:rPr>
        <w:t>DECLARATION</w:t>
      </w:r>
    </w:p>
    <w:p w:rsidR="00C60294" w:rsidRDefault="005F5C40">
      <w:r>
        <w:t>I declare that this is my original work and has never been presented to any examination body for examination purpose, I hereby present this business plan for examination purpose with approval of Mr Peter Gisairo.</w:t>
      </w:r>
    </w:p>
    <w:p w:rsidR="00C60294" w:rsidRDefault="005F5C40">
      <w:r>
        <w:t xml:space="preserve">NAME: </w:t>
      </w:r>
      <w:r>
        <w:rPr>
          <w:b/>
          <w:bCs/>
          <w:sz w:val="28"/>
          <w:szCs w:val="28"/>
        </w:rPr>
        <w:t>Otieno Joseph</w:t>
      </w:r>
      <w:r>
        <w:rPr>
          <w:b/>
          <w:bCs/>
          <w:sz w:val="28"/>
          <w:szCs w:val="28"/>
        </w:rPr>
        <w:t xml:space="preserve"> Collins </w:t>
      </w:r>
    </w:p>
    <w:p w:rsidR="00C60294" w:rsidRDefault="005F5C40">
      <w:r>
        <w:t>SIGNATURE: ………………………..DATE………………………</w:t>
      </w:r>
    </w:p>
    <w:p w:rsidR="00C60294" w:rsidRDefault="005F5C40">
      <w:r>
        <w:t>SUPERVISOR: PETER GISAIRO</w:t>
      </w:r>
    </w:p>
    <w:p w:rsidR="00C60294" w:rsidRDefault="005F5C40">
      <w:r>
        <w:t>SIGNATURE: ……………………………………………………..DATE…………………………………</w:t>
      </w:r>
    </w:p>
    <w:p w:rsidR="00C60294" w:rsidRDefault="00C60294"/>
    <w:p w:rsidR="00C60294" w:rsidRDefault="00C60294">
      <w:pPr>
        <w:jc w:val="center"/>
        <w:rPr>
          <w:b/>
          <w:sz w:val="36"/>
          <w:szCs w:val="36"/>
          <w:u w:val="single"/>
        </w:rPr>
      </w:pPr>
    </w:p>
    <w:p w:rsidR="00C60294" w:rsidRDefault="00C60294">
      <w:pPr>
        <w:jc w:val="center"/>
        <w:rPr>
          <w:b/>
          <w:sz w:val="36"/>
          <w:szCs w:val="36"/>
          <w:u w:val="single"/>
        </w:rPr>
      </w:pPr>
    </w:p>
    <w:p w:rsidR="00C60294" w:rsidRDefault="00C60294">
      <w:pPr>
        <w:jc w:val="center"/>
        <w:rPr>
          <w:b/>
          <w:sz w:val="36"/>
          <w:szCs w:val="36"/>
          <w:u w:val="single"/>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5F5C40">
      <w:pPr>
        <w:rPr>
          <w:b/>
          <w:sz w:val="28"/>
          <w:szCs w:val="28"/>
        </w:rPr>
      </w:pPr>
      <w:r>
        <w:rPr>
          <w:b/>
          <w:sz w:val="28"/>
          <w:szCs w:val="28"/>
        </w:rPr>
        <w:t>DEDICATION</w:t>
      </w:r>
    </w:p>
    <w:p w:rsidR="00C60294" w:rsidRDefault="005F5C40">
      <w:r>
        <w:t>I</w:t>
      </w:r>
      <w:r>
        <w:t xml:space="preserve"> dedicate this busines plan to my family members. </w:t>
      </w:r>
    </w:p>
    <w:p w:rsidR="00C60294" w:rsidRDefault="00C60294">
      <w:pPr>
        <w:jc w:val="center"/>
        <w:rPr>
          <w:b/>
          <w:sz w:val="36"/>
          <w:szCs w:val="36"/>
          <w:u w:val="single"/>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5F5C40">
      <w:pPr>
        <w:rPr>
          <w:b/>
          <w:sz w:val="28"/>
          <w:szCs w:val="28"/>
        </w:rPr>
      </w:pPr>
      <w:r>
        <w:rPr>
          <w:b/>
          <w:sz w:val="28"/>
          <w:szCs w:val="28"/>
        </w:rPr>
        <w:t>ACKNOLEDGEMENT</w:t>
      </w:r>
    </w:p>
    <w:p w:rsidR="00C60294" w:rsidRDefault="005F5C40">
      <w:r>
        <w:t>May I take this</w:t>
      </w:r>
      <w:r>
        <w:t xml:space="preserve"> opportunity to thank my family members for cooperating with me, supporting financially and advising me accordingly. May the Lord be with them all through.</w:t>
      </w:r>
    </w:p>
    <w:p w:rsidR="00C60294" w:rsidRDefault="00C60294"/>
    <w:p w:rsidR="00C60294" w:rsidRDefault="00C60294"/>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C60294">
      <w:pPr>
        <w:rPr>
          <w:b/>
          <w:sz w:val="28"/>
          <w:szCs w:val="28"/>
        </w:rPr>
      </w:pPr>
    </w:p>
    <w:p w:rsidR="00C60294" w:rsidRDefault="005F5C40">
      <w:pPr>
        <w:rPr>
          <w:b/>
          <w:sz w:val="28"/>
          <w:szCs w:val="28"/>
        </w:rPr>
      </w:pPr>
      <w:r>
        <w:rPr>
          <w:b/>
          <w:sz w:val="28"/>
          <w:szCs w:val="28"/>
        </w:rPr>
        <w:t>SUMMARY</w:t>
      </w:r>
    </w:p>
    <w:p w:rsidR="00C60294" w:rsidRDefault="005F5C40">
      <w:r>
        <w:t xml:space="preserve">In chapter one the business describes the nature of the business and </w:t>
      </w:r>
      <w:r>
        <w:t>why to start the business. Also provides name, location and address, form of ownership, type of the business, justification of the business and how the business enters the market.</w:t>
      </w:r>
    </w:p>
    <w:p w:rsidR="00C60294" w:rsidRDefault="005F5C40">
      <w:r>
        <w:t>Chapter two deals with marketing plan which provides the basis for the organ</w:t>
      </w:r>
      <w:r>
        <w:t>ization and financial plans. Also the marketing strategies, tactics and policies required to exploit the market opportunities.</w:t>
      </w:r>
    </w:p>
    <w:p w:rsidR="00C60294" w:rsidRDefault="005F5C40">
      <w:r>
        <w:t>Third chapter deals with organization and management plans of the business.</w:t>
      </w:r>
    </w:p>
    <w:p w:rsidR="00C60294" w:rsidRDefault="005F5C40">
      <w:r>
        <w:t>In chapter four it describes the facilities, labor an</w:t>
      </w:r>
      <w:r>
        <w:t>d overheads required to render the proposed services.</w:t>
      </w:r>
    </w:p>
    <w:p w:rsidR="00C60294" w:rsidRDefault="005F5C40">
      <w:r>
        <w:t xml:space="preserve">The fifth chapter deals with all the cost and expenses incurred in the business.  </w:t>
      </w:r>
    </w:p>
    <w:p w:rsidR="00C60294" w:rsidRDefault="00C60294">
      <w:pPr>
        <w:jc w:val="center"/>
        <w:rPr>
          <w:b/>
          <w:sz w:val="36"/>
          <w:szCs w:val="36"/>
          <w:u w:val="single"/>
        </w:rPr>
      </w:pPr>
    </w:p>
    <w:p w:rsidR="00C60294" w:rsidRDefault="00C60294">
      <w:pPr>
        <w:jc w:val="center"/>
        <w:rPr>
          <w:b/>
          <w:sz w:val="36"/>
          <w:szCs w:val="36"/>
          <w:u w:val="single"/>
        </w:rPr>
      </w:pPr>
    </w:p>
    <w:p w:rsidR="00C60294" w:rsidRDefault="00C60294">
      <w:pPr>
        <w:jc w:val="center"/>
        <w:rPr>
          <w:b/>
          <w:sz w:val="36"/>
          <w:szCs w:val="36"/>
          <w:u w:val="single"/>
        </w:rPr>
      </w:pPr>
    </w:p>
    <w:p w:rsidR="00C60294" w:rsidRDefault="00C60294">
      <w:pPr>
        <w:jc w:val="center"/>
        <w:rPr>
          <w:b/>
          <w:sz w:val="36"/>
          <w:szCs w:val="36"/>
          <w:u w:val="single"/>
        </w:rPr>
      </w:pPr>
    </w:p>
    <w:p w:rsidR="00C60294" w:rsidRDefault="00C60294">
      <w:pPr>
        <w:jc w:val="center"/>
        <w:rPr>
          <w:b/>
          <w:sz w:val="36"/>
          <w:szCs w:val="36"/>
          <w:u w:val="single"/>
        </w:rPr>
      </w:pPr>
    </w:p>
    <w:p w:rsidR="00C60294" w:rsidRDefault="00C60294">
      <w:pPr>
        <w:jc w:val="center"/>
        <w:rPr>
          <w:b/>
          <w:sz w:val="36"/>
          <w:szCs w:val="36"/>
          <w:u w:val="single"/>
        </w:rPr>
      </w:pPr>
    </w:p>
    <w:p w:rsidR="00C60294" w:rsidRDefault="00C60294">
      <w:pPr>
        <w:jc w:val="center"/>
        <w:rPr>
          <w:b/>
          <w:sz w:val="36"/>
          <w:szCs w:val="36"/>
          <w:u w:val="single"/>
        </w:rPr>
      </w:pPr>
    </w:p>
    <w:p w:rsidR="00C60294" w:rsidRDefault="00C60294">
      <w:pPr>
        <w:jc w:val="center"/>
        <w:rPr>
          <w:b/>
          <w:sz w:val="36"/>
          <w:szCs w:val="36"/>
          <w:u w:val="single"/>
        </w:rPr>
      </w:pPr>
    </w:p>
    <w:p w:rsidR="00C60294" w:rsidRDefault="00C60294">
      <w:pPr>
        <w:jc w:val="center"/>
        <w:rPr>
          <w:b/>
          <w:sz w:val="36"/>
          <w:szCs w:val="36"/>
          <w:u w:val="single"/>
        </w:rPr>
      </w:pPr>
    </w:p>
    <w:p w:rsidR="00C60294" w:rsidRDefault="00C60294">
      <w:pPr>
        <w:jc w:val="center"/>
        <w:rPr>
          <w:b/>
          <w:sz w:val="36"/>
          <w:szCs w:val="36"/>
          <w:u w:val="single"/>
        </w:rPr>
      </w:pPr>
    </w:p>
    <w:p w:rsidR="00C60294" w:rsidRDefault="00C60294">
      <w:pPr>
        <w:jc w:val="center"/>
        <w:rPr>
          <w:b/>
          <w:sz w:val="36"/>
          <w:szCs w:val="36"/>
          <w:u w:val="single"/>
        </w:rPr>
      </w:pPr>
    </w:p>
    <w:p w:rsidR="00C60294" w:rsidRDefault="00C60294">
      <w:pPr>
        <w:jc w:val="center"/>
        <w:rPr>
          <w:b/>
          <w:sz w:val="36"/>
          <w:szCs w:val="36"/>
          <w:u w:val="single"/>
        </w:rPr>
      </w:pPr>
    </w:p>
    <w:p w:rsidR="00C60294" w:rsidRDefault="00C60294">
      <w:pPr>
        <w:jc w:val="center"/>
        <w:rPr>
          <w:b/>
          <w:sz w:val="36"/>
          <w:szCs w:val="36"/>
          <w:u w:val="single"/>
        </w:rPr>
      </w:pPr>
    </w:p>
    <w:p w:rsidR="00C60294" w:rsidRDefault="00C60294">
      <w:pPr>
        <w:jc w:val="center"/>
        <w:rPr>
          <w:b/>
          <w:sz w:val="36"/>
          <w:szCs w:val="36"/>
          <w:u w:val="single"/>
        </w:rPr>
      </w:pPr>
    </w:p>
    <w:p w:rsidR="00C60294" w:rsidRDefault="005F5C40">
      <w:pPr>
        <w:jc w:val="center"/>
        <w:rPr>
          <w:b/>
          <w:sz w:val="36"/>
          <w:szCs w:val="36"/>
          <w:u w:val="single"/>
        </w:rPr>
      </w:pPr>
      <w:r>
        <w:rPr>
          <w:b/>
          <w:sz w:val="36"/>
          <w:szCs w:val="36"/>
          <w:u w:val="single"/>
        </w:rPr>
        <w:t>CHAPTER ONE</w:t>
      </w:r>
    </w:p>
    <w:p w:rsidR="00C60294" w:rsidRDefault="005F5C40">
      <w:pPr>
        <w:pStyle w:val="Heading1"/>
      </w:pPr>
      <w:bookmarkStart w:id="1" w:name="_Toc484007757"/>
      <w:r>
        <w:rPr>
          <w:szCs w:val="36"/>
        </w:rPr>
        <w:t>BUSINESS</w:t>
      </w:r>
      <w:r>
        <w:t xml:space="preserve"> DESICPTION</w:t>
      </w:r>
      <w:bookmarkEnd w:id="1"/>
    </w:p>
    <w:p w:rsidR="00C60294" w:rsidRDefault="005F5C40">
      <w:pPr>
        <w:pStyle w:val="Heading2"/>
      </w:pPr>
      <w:bookmarkStart w:id="2" w:name="_Toc484007758"/>
      <w:r>
        <w:t>1.0 INTRODUCTION</w:t>
      </w:r>
      <w:bookmarkEnd w:id="2"/>
    </w:p>
    <w:p w:rsidR="00C60294" w:rsidRDefault="005F5C40">
      <w:r>
        <w:t xml:space="preserve">The name of the business is JC hardware and will be </w:t>
      </w:r>
      <w:r>
        <w:t>located in Siaya town.The hardware will be dealing with the sale and delivery of nails, iron sheets, cement and clay products.</w:t>
      </w:r>
    </w:p>
    <w:p w:rsidR="00C60294" w:rsidRDefault="005F5C40">
      <w:pPr>
        <w:pStyle w:val="Heading2"/>
        <w:rPr>
          <w:sz w:val="28"/>
          <w:szCs w:val="28"/>
        </w:rPr>
      </w:pPr>
      <w:bookmarkStart w:id="3" w:name="_Toc484007759"/>
      <w:r>
        <w:rPr>
          <w:sz w:val="28"/>
          <w:szCs w:val="28"/>
        </w:rPr>
        <w:t>1.1 MISSION</w:t>
      </w:r>
    </w:p>
    <w:bookmarkEnd w:id="3"/>
    <w:p w:rsidR="00C60294" w:rsidRDefault="005F5C40">
      <w:pPr>
        <w:pStyle w:val="Heading2"/>
        <w:rPr>
          <w:b w:val="0"/>
          <w:bCs w:val="0"/>
        </w:rPr>
      </w:pPr>
      <w:r>
        <w:rPr>
          <w:b w:val="0"/>
          <w:bCs w:val="0"/>
        </w:rPr>
        <w:t>The mission of the business is to prov</w:t>
      </w:r>
      <w:r>
        <w:rPr>
          <w:b w:val="0"/>
          <w:bCs w:val="0"/>
        </w:rPr>
        <w:t>ide</w:t>
      </w:r>
      <w:r>
        <w:rPr>
          <w:b w:val="0"/>
          <w:bCs w:val="0"/>
        </w:rPr>
        <w:t xml:space="preserve"> quality ,appealing and also affordable products to the customers in the who</w:t>
      </w:r>
      <w:r>
        <w:rPr>
          <w:b w:val="0"/>
          <w:bCs w:val="0"/>
        </w:rPr>
        <w:t>le entire</w:t>
      </w:r>
      <w:r>
        <w:rPr>
          <w:b w:val="0"/>
          <w:bCs w:val="0"/>
        </w:rPr>
        <w:t xml:space="preserve"> Siaya </w:t>
      </w:r>
      <w:r>
        <w:rPr>
          <w:b w:val="0"/>
          <w:bCs w:val="0"/>
        </w:rPr>
        <w:t>County and beyond</w:t>
      </w:r>
    </w:p>
    <w:p w:rsidR="00C60294" w:rsidRDefault="005F5C40">
      <w:pPr>
        <w:pStyle w:val="Heading2"/>
      </w:pPr>
      <w:bookmarkStart w:id="4" w:name="_Toc484007760"/>
      <w:r>
        <w:t>1.2 SPONSOR</w:t>
      </w:r>
      <w:bookmarkEnd w:id="4"/>
      <w:r>
        <w:t xml:space="preserve">. </w:t>
      </w:r>
    </w:p>
    <w:p w:rsidR="00C60294" w:rsidRDefault="005F5C40">
      <w:r>
        <w:t>JC Hardware will be sponsored by the  OTIENO FAMILY</w:t>
      </w:r>
    </w:p>
    <w:p w:rsidR="00C60294" w:rsidRDefault="005F5C40">
      <w:pPr>
        <w:pStyle w:val="Heading2"/>
      </w:pPr>
      <w:bookmarkStart w:id="5" w:name="_Toc484007761"/>
      <w:r>
        <w:lastRenderedPageBreak/>
        <w:t>1.3 EDUCATION BACKGROUND.</w:t>
      </w:r>
      <w:bookmarkEnd w:id="5"/>
    </w:p>
    <w:p w:rsidR="00C60294" w:rsidRDefault="005F5C40">
      <w:r>
        <w:t xml:space="preserve">I joined siaya central primary school in 2005 and finished in 2012.I later joined Maseno School from 2013 to 2016.Iam currently a </w:t>
      </w:r>
      <w:r>
        <w:t xml:space="preserve">module 2 student at the Kenya Institute of Highways and building Technology persuing a diploma course in Civil engineering. </w:t>
      </w:r>
    </w:p>
    <w:p w:rsidR="00C60294" w:rsidRDefault="005F5C40">
      <w:pPr>
        <w:pStyle w:val="Heading2"/>
      </w:pPr>
      <w:bookmarkStart w:id="6" w:name="_Toc484007762"/>
      <w:r>
        <w:t>1.4 PROFFESSIONAL QUALIFICATION</w:t>
      </w:r>
      <w:bookmarkEnd w:id="6"/>
    </w:p>
    <w:p w:rsidR="00C60294" w:rsidRDefault="005F5C40">
      <w:pPr>
        <w:rPr>
          <w:b/>
          <w:sz w:val="24"/>
          <w:szCs w:val="24"/>
          <w:u w:val="single"/>
        </w:rPr>
      </w:pPr>
      <w:r>
        <w:rPr>
          <w:b/>
          <w:sz w:val="24"/>
          <w:szCs w:val="24"/>
          <w:u w:val="single"/>
        </w:rPr>
        <w:t>TECHNICAL SKILLS</w:t>
      </w:r>
      <w:r>
        <w:rPr>
          <w:b/>
          <w:sz w:val="24"/>
          <w:szCs w:val="24"/>
          <w:u w:val="single"/>
        </w:rPr>
        <w:t xml:space="preserve">. </w:t>
      </w:r>
    </w:p>
    <w:p w:rsidR="00C60294" w:rsidRDefault="005F5C40">
      <w:r>
        <w:rPr>
          <w:sz w:val="24"/>
          <w:szCs w:val="24"/>
        </w:rPr>
        <w:t>I have technical skills in the building department having been on attachment wit</w:t>
      </w:r>
      <w:r>
        <w:rPr>
          <w:sz w:val="24"/>
          <w:szCs w:val="24"/>
        </w:rPr>
        <w:t xml:space="preserve">h Banda homes a trusted construction company specializing in construction of residential buildings all around the country. </w:t>
      </w:r>
    </w:p>
    <w:p w:rsidR="00C60294" w:rsidRDefault="005F5C40">
      <w:pPr>
        <w:pStyle w:val="Heading2"/>
      </w:pPr>
      <w:bookmarkStart w:id="7" w:name="_Toc484007763"/>
      <w:r>
        <w:t>1.5 BUSINESS EXPERIENCE</w:t>
      </w:r>
      <w:bookmarkEnd w:id="7"/>
    </w:p>
    <w:p w:rsidR="00C60294" w:rsidRDefault="005F5C40">
      <w:pPr>
        <w:shd w:val="clear" w:color="FFFFFF" w:fill="FFFFFF"/>
        <w:spacing w:after="0" w:line="276" w:lineRule="auto"/>
      </w:pPr>
      <w:r>
        <w:rPr>
          <w:rFonts w:cs="Calibri"/>
          <w:color w:val="000000"/>
          <w:shd w:val="clear" w:color="FFFFFF" w:fill="FFFFFF"/>
        </w:rPr>
        <w:t xml:space="preserve">During my attachment I obtained field skills office skills. I learned how to write reports. I can also come </w:t>
      </w:r>
      <w:r>
        <w:rPr>
          <w:rFonts w:cs="Calibri"/>
          <w:color w:val="000000"/>
          <w:shd w:val="clear" w:color="FFFFFF" w:fill="FFFFFF"/>
        </w:rPr>
        <w:t>up with structures and prepare reports .I learnt office management while in the field,</w:t>
      </w:r>
    </w:p>
    <w:p w:rsidR="00C60294" w:rsidRDefault="005F5C40">
      <w:pPr>
        <w:shd w:val="clear" w:color="FFFFFF" w:fill="FFFFFF"/>
        <w:spacing w:after="0" w:line="276" w:lineRule="auto"/>
      </w:pPr>
      <w:r>
        <w:rPr>
          <w:rFonts w:cs="Calibri"/>
          <w:color w:val="000000"/>
          <w:shd w:val="clear" w:color="FFFFFF" w:fill="FFFFFF"/>
        </w:rPr>
        <w:t xml:space="preserve"> I learnt and ensured quality workmanship, timely completion of work and work done to completion</w:t>
      </w:r>
    </w:p>
    <w:p w:rsidR="00C60294" w:rsidRDefault="005F5C40">
      <w:pPr>
        <w:pStyle w:val="Heading2"/>
      </w:pPr>
      <w:bookmarkStart w:id="8" w:name="_Toc484007764"/>
      <w:r>
        <w:t>1.6 BUSINESS IDENTITY</w:t>
      </w:r>
      <w:bookmarkEnd w:id="8"/>
    </w:p>
    <w:p w:rsidR="00C60294" w:rsidRDefault="005F5C40">
      <w:r>
        <w:rPr>
          <w:b/>
        </w:rPr>
        <w:t>NAME :</w:t>
      </w:r>
      <w:r>
        <w:t xml:space="preserve">  </w:t>
      </w:r>
      <w:r>
        <w:t xml:space="preserve">JC HARDWARE </w:t>
      </w:r>
    </w:p>
    <w:p w:rsidR="00C60294" w:rsidRDefault="005F5C40">
      <w:pPr>
        <w:rPr>
          <w:b/>
        </w:rPr>
      </w:pPr>
      <w:r>
        <w:rPr>
          <w:b/>
        </w:rPr>
        <w:t>ADDRESS :</w:t>
      </w:r>
      <w:r>
        <w:rPr>
          <w:b/>
        </w:rPr>
        <w:t>241</w:t>
      </w:r>
      <w:r>
        <w:rPr>
          <w:b/>
        </w:rPr>
        <w:t>- 90400</w:t>
      </w:r>
    </w:p>
    <w:p w:rsidR="00C60294" w:rsidRDefault="005F5C40">
      <w:r>
        <w:rPr>
          <w:b/>
        </w:rPr>
        <w:t xml:space="preserve">         </w:t>
      </w:r>
      <w:r>
        <w:rPr>
          <w:b/>
        </w:rPr>
        <w:t xml:space="preserve">           </w:t>
      </w:r>
      <w:r>
        <w:rPr>
          <w:b/>
        </w:rPr>
        <w:t xml:space="preserve">SIAYA </w:t>
      </w:r>
    </w:p>
    <w:p w:rsidR="00C60294" w:rsidRDefault="005F5C40">
      <w:r>
        <w:rPr>
          <w:b/>
        </w:rPr>
        <w:t>MOBILE:</w:t>
      </w:r>
      <w:r>
        <w:t xml:space="preserve">       +2547</w:t>
      </w:r>
      <w:r>
        <w:t>14118657</w:t>
      </w:r>
    </w:p>
    <w:p w:rsidR="00C60294" w:rsidRDefault="005F5C40">
      <w:r>
        <w:rPr>
          <w:b/>
        </w:rPr>
        <w:t>EMAIL :</w:t>
      </w:r>
      <w:r>
        <w:rPr>
          <w:b/>
        </w:rPr>
        <w:t>o.josephcollins</w:t>
      </w:r>
      <w:r>
        <w:rPr>
          <w:b/>
        </w:rPr>
        <w:t>@gmail.com</w:t>
      </w:r>
    </w:p>
    <w:p w:rsidR="00C60294" w:rsidRDefault="00C60294"/>
    <w:p w:rsidR="00C60294" w:rsidRDefault="005F5C40">
      <w:pPr>
        <w:pStyle w:val="Heading2"/>
      </w:pPr>
      <w:bookmarkStart w:id="9" w:name="_Toc484007765"/>
      <w:r>
        <w:t>1.7 BUSINESS LOCATION</w:t>
      </w:r>
      <w:bookmarkEnd w:id="9"/>
    </w:p>
    <w:p w:rsidR="00C60294" w:rsidRDefault="005F5C40">
      <w:r>
        <w:t xml:space="preserve">The proposed business will be located </w:t>
      </w:r>
      <w:r>
        <w:t>at the kisumu siaya</w:t>
      </w:r>
      <w:r>
        <w:t xml:space="preserve"> </w:t>
      </w:r>
      <w:r>
        <w:t xml:space="preserve">highway junction. </w:t>
      </w:r>
    </w:p>
    <w:p w:rsidR="00C60294" w:rsidRDefault="005F5C40">
      <w:pPr>
        <w:rPr>
          <w:b/>
          <w:sz w:val="28"/>
          <w:szCs w:val="28"/>
        </w:rPr>
      </w:pPr>
      <w:r>
        <w:rPr>
          <w:b/>
          <w:sz w:val="28"/>
          <w:szCs w:val="28"/>
        </w:rPr>
        <w:t>LOCATION MAP</w:t>
      </w:r>
    </w:p>
    <w:p w:rsidR="00C60294" w:rsidRDefault="00C60294">
      <w:pPr>
        <w:rPr>
          <w:b/>
          <w:sz w:val="28"/>
          <w:szCs w:val="28"/>
        </w:rPr>
      </w:pPr>
    </w:p>
    <w:p w:rsidR="00C60294" w:rsidRDefault="00C60294">
      <w:pPr>
        <w:rPr>
          <w:b/>
          <w:sz w:val="28"/>
          <w:szCs w:val="28"/>
        </w:rPr>
      </w:pPr>
    </w:p>
    <w:p w:rsidR="00C60294" w:rsidRDefault="005F5C40">
      <w:pPr>
        <w:rPr>
          <w:b/>
          <w:noProof/>
          <w:sz w:val="32"/>
          <w:szCs w:val="32"/>
        </w:rPr>
      </w:pPr>
      <w:r>
        <w:rPr>
          <w:noProof/>
        </w:rPr>
        <mc:AlternateContent>
          <mc:Choice Requires="wps">
            <w:drawing>
              <wp:anchor distT="0" distB="0" distL="0" distR="0" simplePos="0" relativeHeight="251640832" behindDoc="0" locked="0" layoutInCell="1" allowOverlap="1">
                <wp:simplePos x="0" y="0"/>
                <wp:positionH relativeFrom="page">
                  <wp:posOffset>2954689</wp:posOffset>
                </wp:positionH>
                <wp:positionV relativeFrom="page">
                  <wp:posOffset>1522710</wp:posOffset>
                </wp:positionV>
                <wp:extent cx="504287" cy="359798"/>
                <wp:effectExtent l="0" t="0" r="0" b="0"/>
                <wp:wrapNone/>
                <wp:docPr id="1026"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04287" cy="359798"/>
                        </a:xfrm>
                        <a:prstGeom prst="rect">
                          <a:avLst/>
                        </a:prstGeom>
                        <a:solidFill>
                          <a:srgbClr val="FFFFFF"/>
                        </a:solidFill>
                        <a:ln w="9525" cap="flat" cmpd="sng">
                          <a:solidFill>
                            <a:srgbClr val="666666"/>
                          </a:solidFill>
                          <a:prstDash val="solid"/>
                          <a:round/>
                          <a:headEnd type="none" w="med" len="med"/>
                          <a:tailEnd type="none" w="med" len="med"/>
                        </a:ln>
                      </wps:spPr>
                      <wps:bodyPr>
                        <a:prstTxWarp prst="textNoShape">
                          <a:avLst/>
                        </a:prstTxWarp>
                      </wps:bodyPr>
                    </wps:wsp>
                  </a:graphicData>
                </a:graphic>
              </wp:anchor>
            </w:drawing>
          </mc:Choice>
          <mc:Fallback>
            <w:pict>
              <v:rect w14:anchorId="1A4C80A0" id="Image1" o:spid="_x0000_s1026" style="position:absolute;margin-left:232.65pt;margin-top:119.9pt;width:39.7pt;height:28.35pt;z-index:251640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" strokecolor="#666">
                <v:stroke joinstyle="round"/>
                <v:path arrowok="t"/>
                <w10:wrap anchorx="page" anchory="page"/>
              </v:rect>
            </w:pict>
          </mc:Fallback>
        </mc:AlternateContent>
      </w:r>
    </w:p>
    <w:p w:rsidR="00C60294" w:rsidRDefault="00C60294">
      <w:pPr>
        <w:rPr>
          <w:b/>
          <w:noProof/>
          <w:sz w:val="32"/>
          <w:szCs w:val="32"/>
        </w:rPr>
      </w:pPr>
    </w:p>
    <w:p w:rsidR="00C60294" w:rsidRDefault="005F5C40">
      <w:pPr>
        <w:rPr>
          <w:noProof/>
        </w:rPr>
      </w:pPr>
      <w:r>
        <w:rPr>
          <w:b/>
          <w:noProof/>
          <w:sz w:val="32"/>
          <w:szCs w:val="32"/>
        </w:rPr>
        <w:t xml:space="preserve">                                        </w:t>
      </w:r>
      <w:r>
        <w:rPr>
          <w:noProof/>
        </w:rPr>
        <w:t>Imperial</w:t>
      </w:r>
    </w:p>
    <w:p w:rsidR="00C60294" w:rsidRDefault="005F5C40">
      <w:pPr>
        <w:rPr>
          <w:b/>
          <w:sz w:val="28"/>
          <w:szCs w:val="28"/>
        </w:rPr>
      </w:pPr>
      <w:r>
        <w:rPr>
          <w:noProof/>
        </w:rPr>
        <w:t xml:space="preserve">                                                           House</w:t>
      </w:r>
      <w:r>
        <w:rPr>
          <w:noProof/>
        </w:rPr>
        <w:t xml:space="preserve"> </w:t>
      </w:r>
      <w:r>
        <w:rPr>
          <w:b/>
          <w:noProof/>
          <w:sz w:val="32"/>
          <w:szCs w:val="32"/>
        </w:rPr>
        <w:t xml:space="preserve">         </w:t>
      </w:r>
      <w:r w:rsidR="003E2E74">
        <w:rPr>
          <w:noProof/>
        </w:rPr>
        <mc:AlternateContent>
          <mc:Choice Requires="wps">
            <w:drawing>
              <wp:anchor distT="0" distB="0" distL="0" distR="0" simplePos="0" relativeHeight="251675648" behindDoc="0" locked="0" layoutInCell="1" allowOverlap="1">
                <wp:simplePos x="0" y="0"/>
                <wp:positionH relativeFrom="page">
                  <wp:posOffset>4630420</wp:posOffset>
                </wp:positionH>
                <wp:positionV relativeFrom="page">
                  <wp:posOffset>1256030</wp:posOffset>
                </wp:positionV>
                <wp:extent cx="34925" cy="3768725"/>
                <wp:effectExtent l="10795" t="8255" r="11430" b="13970"/>
                <wp:wrapNone/>
                <wp:docPr id="29" name="10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4925" cy="3768725"/>
                        </a:xfrm>
                        <a:prstGeom prst="line">
                          <a:avLst/>
                        </a:prstGeom>
                        <a:noFill/>
                        <a:ln w="12700">
                          <a:solidFill>
                            <a:srgbClr val="66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6B302B" id="1027" o:spid="_x0000_s1026" style="position:absolute;flip:x;z-index:2516756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364.6pt,98.9pt" to="367.35pt,39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" strokecolor="#666" strokeweight="1pt">
                <w10:wrap anchorx="page" anchory="page"/>
              </v:line>
            </w:pict>
          </mc:Fallback>
        </mc:AlternateContent>
      </w:r>
      <w:r>
        <w:rPr>
          <w:b/>
          <w:noProof/>
          <w:sz w:val="32"/>
          <w:szCs w:val="32"/>
        </w:rPr>
        <w:t xml:space="preserve">                      </w:t>
      </w:r>
      <w:r>
        <w:rPr>
          <w:noProof/>
        </w:rPr>
        <mc:AlternateContent>
          <mc:Choice Requires="wps">
            <w:drawing>
              <wp:anchor distT="0" distB="0" distL="0" distR="0" simplePos="0" relativeHeight="251641856" behindDoc="0" locked="0" layoutInCell="1" allowOverlap="1">
                <wp:simplePos x="0" y="0"/>
                <wp:positionH relativeFrom="page">
                  <wp:posOffset>4984659</wp:posOffset>
                </wp:positionH>
                <wp:positionV relativeFrom="page">
                  <wp:posOffset>2305800</wp:posOffset>
                </wp:positionV>
                <wp:extent cx="1066800" cy="1066800"/>
                <wp:effectExtent l="0" t="0" r="0" b="0"/>
                <wp:wrapNone/>
                <wp:docPr id="1028"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800" cy="1066800"/>
                        </a:xfrm>
                        <a:prstGeom prst="rect">
                          <a:avLst/>
                        </a:prstGeom>
                        <a:solidFill>
                          <a:srgbClr val="FFFFFF"/>
                        </a:solidFill>
                        <a:ln w="9525" cap="flat" cmpd="sng">
                          <a:solidFill>
                            <a:srgbClr val="666666"/>
                          </a:solidFill>
                          <a:prstDash val="solid"/>
                          <a:round/>
                          <a:headEnd type="none" w="med" len="med"/>
                          <a:tailEnd type="none" w="med" len="med"/>
                        </a:ln>
                      </wps:spPr>
                      <wps:txbx>
                        <w:txbxContent>
                          <w:p w:rsidR="00C60294" w:rsidRDefault="005F5C40">
                            <w:pPr>
                              <w:jc w:val="center"/>
                            </w:pPr>
                            <w:r>
                              <w:t>Mwisho filling station</w:t>
                            </w:r>
                          </w:p>
                        </w:txbxContent>
                      </wps:txbx>
                      <wps:bodyPr anchor="ctr">
                        <a:prstTxWarp prst="textNoShape">
                          <a:avLst/>
                        </a:prstTxWarp>
                      </wps:bodyPr>
                    </wps:wsp>
                  </a:graphicData>
                </a:graphic>
              </wp:anchor>
            </w:drawing>
          </mc:Choice>
          <mc:Fallback>
            <w:pict>
              <v:rect id="Image1" o:spid="_x0000_s1026" style="position:absolute;margin-left:392.5pt;margin-top:181.55pt;width:84pt;height:84pt;z-index:251641856;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" strokecolor="#666">
                <v:stroke joinstyle="round"/>
                <v:path arrowok="t"/>
                <v:textbox>
                  <w:txbxContent>
                    <w:p w:rsidR="00C60294" w:rsidRDefault="005F5C40">
                      <w:pPr>
                        <w:jc w:val="center"/>
                      </w:pPr>
                      <w:r>
                        <w:t>Mwisho filling station</w:t>
                      </w:r>
                    </w:p>
                  </w:txbxContent>
                </v:textbox>
                <w10:wrap anchorx="page" anchory="page"/>
              </v:rect>
            </w:pict>
          </mc:Fallback>
        </mc:AlternateContent>
      </w:r>
      <w:r>
        <w:rPr>
          <w:b/>
          <w:noProof/>
          <w:sz w:val="32"/>
          <w:szCs w:val="32"/>
        </w:rPr>
        <w:t xml:space="preserve">                                                                                                   </w:t>
      </w:r>
    </w:p>
    <w:p w:rsidR="00C60294" w:rsidRDefault="00C60294">
      <w:pPr>
        <w:rPr>
          <w:b/>
          <w:sz w:val="28"/>
          <w:szCs w:val="28"/>
        </w:rPr>
      </w:pPr>
    </w:p>
    <w:p w:rsidR="00C60294" w:rsidRDefault="005F5C40">
      <w:pPr>
        <w:rPr>
          <w:b/>
          <w:sz w:val="28"/>
          <w:szCs w:val="28"/>
        </w:rPr>
      </w:pPr>
      <w:r>
        <w:rPr>
          <w:b/>
          <w:sz w:val="28"/>
          <w:szCs w:val="28"/>
        </w:rPr>
        <w:t xml:space="preserve">     </w:t>
      </w:r>
    </w:p>
    <w:p w:rsidR="00C60294" w:rsidRDefault="00C60294">
      <w:pPr>
        <w:rPr>
          <w:b/>
          <w:sz w:val="28"/>
          <w:szCs w:val="28"/>
        </w:rPr>
      </w:pPr>
    </w:p>
    <w:p w:rsidR="00C60294" w:rsidRDefault="005F5C40">
      <w:pPr>
        <w:rPr>
          <w:b/>
          <w:sz w:val="28"/>
          <w:szCs w:val="28"/>
        </w:rPr>
      </w:pPr>
      <w:r>
        <w:rPr>
          <w:noProof/>
        </w:rPr>
        <mc:AlternateContent>
          <mc:Choice Requires="wps">
            <w:drawing>
              <wp:anchor distT="0" distB="0" distL="0" distR="0" simplePos="0" relativeHeight="251637760" behindDoc="0" locked="0" layoutInCell="1" allowOverlap="1">
                <wp:simplePos x="0" y="0"/>
                <wp:positionH relativeFrom="page">
                  <wp:posOffset>4164706</wp:posOffset>
                </wp:positionH>
                <wp:positionV relativeFrom="page">
                  <wp:posOffset>1211002</wp:posOffset>
                </wp:positionV>
                <wp:extent cx="6925" cy="1690929"/>
                <wp:effectExtent l="0" t="0" r="0" b="0"/>
                <wp:wrapNone/>
                <wp:docPr id="1029" name="Image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6925" cy="1690929"/>
                        </a:xfrm>
                        <a:prstGeom prst="line">
                          <a:avLst/>
                        </a:prstGeom>
                        <a:solidFill>
                          <a:srgbClr val="FFFFFF"/>
                        </a:solidFill>
                        <a:ln w="12700" cap="flat" cmpd="sng">
                          <a:solidFill>
                            <a:srgbClr val="666666"/>
                          </a:solidFill>
                          <a:prstDash val="solid"/>
                          <a:round/>
                          <a:headEnd type="none" w="med" len="med"/>
                          <a:tailEnd type="none" w="med" len="med"/>
                        </a:ln>
                      </wps:spPr>
                      <wps:bodyPr/>
                    </wps:wsp>
                  </a:graphicData>
                </a:graphic>
              </wp:anchor>
            </w:drawing>
          </mc:Choice>
          <mc:Fallback>
            <w:pict>
              <v:line w14:anchorId="14FBF716" id="Image1" o:spid="_x0000_s1026" style="position:absolute;flip:x;z-index:251637760;visibility:visible;mso-wrap-style:square;mso-wrap-distance-left:0;mso-wrap-distance-top:0;mso-wrap-distance-right:0;mso-wrap-distance-bottom:0;mso-position-horizontal:absolute;mso-position-horizontal-relative:page;mso-position-vertical:absolute;mso-position-vertical-relative:page" from="327.95pt,95.35pt" to="328.5pt,2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" filled="t" strokecolor="#666" strokeweight="1pt">
                <o:lock v:ext="edit" shapetype="f"/>
                <w10:wrap anchorx="page" anchory="page"/>
              </v:line>
            </w:pict>
          </mc:Fallback>
        </mc:AlternateContent>
      </w:r>
      <w:r w:rsidR="003E2E74">
        <w:rPr>
          <w:noProof/>
        </w:rPr>
        <mc:AlternateContent>
          <mc:Choice Requires="wps">
            <w:drawing>
              <wp:anchor distT="0" distB="0" distL="0" distR="0" simplePos="0" relativeHeight="251677696" behindDoc="0" locked="0" layoutInCell="1" allowOverlap="1">
                <wp:simplePos x="0" y="0"/>
                <wp:positionH relativeFrom="page">
                  <wp:posOffset>1933575</wp:posOffset>
                </wp:positionH>
                <wp:positionV relativeFrom="page">
                  <wp:posOffset>2865120</wp:posOffset>
                </wp:positionV>
                <wp:extent cx="2247265" cy="7620"/>
                <wp:effectExtent l="9525" t="7620" r="10160" b="13335"/>
                <wp:wrapNone/>
                <wp:docPr id="28" name="103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2247265" cy="7620"/>
                        </a:xfrm>
                        <a:prstGeom prst="line">
                          <a:avLst/>
                        </a:prstGeom>
                        <a:noFill/>
                        <a:ln w="12700">
                          <a:solidFill>
                            <a:srgbClr val="66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C2673B9" id="1030" o:spid="_x0000_s1026" style="position:absolute;flip:y;z-index:251677696;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152.25pt,225.6pt" to="329.2pt,2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" strokecolor="#666" strokeweight="1pt">
                <w10:wrap anchorx="page" anchory="page"/>
              </v:line>
            </w:pict>
          </mc:Fallback>
        </mc:AlternateContent>
      </w:r>
      <w:r>
        <w:rPr>
          <w:noProof/>
        </w:rPr>
        <mc:AlternateContent>
          <mc:Choice Requires="wps">
            <w:drawing>
              <wp:anchor distT="0" distB="0" distL="0" distR="0" simplePos="0" relativeHeight="251639808" behindDoc="0" locked="0" layoutInCell="1" allowOverlap="1">
                <wp:simplePos x="0" y="0"/>
                <wp:positionH relativeFrom="page">
                  <wp:posOffset>3433790</wp:posOffset>
                </wp:positionH>
                <wp:positionV relativeFrom="page">
                  <wp:posOffset>3536131</wp:posOffset>
                </wp:positionV>
                <wp:extent cx="333580" cy="321650"/>
                <wp:effectExtent l="0" t="0" r="0" b="0"/>
                <wp:wrapNone/>
                <wp:docPr id="1031"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33580" cy="321650"/>
                        </a:xfrm>
                        <a:prstGeom prst="rect">
                          <a:avLst/>
                        </a:prstGeom>
                        <a:solidFill>
                          <a:srgbClr val="FFFFFF"/>
                        </a:solidFill>
                        <a:ln w="9525" cap="flat" cmpd="sng">
                          <a:solidFill>
                            <a:srgbClr val="666666"/>
                          </a:solidFill>
                          <a:prstDash val="solid"/>
                          <a:round/>
                          <a:headEnd type="none" w="med" len="med"/>
                          <a:tailEnd type="none" w="med" len="med"/>
                        </a:ln>
                      </wps:spPr>
                      <wps:txbx>
                        <w:txbxContent>
                          <w:p w:rsidR="00C60294" w:rsidRDefault="00C60294">
                            <w:pPr>
                              <w:jc w:val="center"/>
                            </w:pPr>
                          </w:p>
                        </w:txbxContent>
                      </wps:txbx>
                      <wps:bodyPr anchor="ctr">
                        <a:prstTxWarp prst="textNoShape">
                          <a:avLst/>
                        </a:prstTxWarp>
                        <a:noAutofit/>
                      </wps:bodyPr>
                    </wps:wsp>
                  </a:graphicData>
                </a:graphic>
              </wp:anchor>
            </w:drawing>
          </mc:Choice>
          <mc:Fallback>
            <w:pict>
              <v:rect id="_x0000_s1027" style="position:absolute;margin-left:270.4pt;margin-top:278.45pt;width:26.25pt;height:25.35pt;z-index:251639808;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" strokecolor="#666">
                <v:stroke joinstyle="round"/>
                <v:path arrowok="t"/>
                <v:textbox>
                  <w:txbxContent>
                    <w:p w:rsidR="00C60294" w:rsidRDefault="00C60294">
                      <w:pPr>
                        <w:jc w:val="center"/>
                      </w:pPr>
                    </w:p>
                  </w:txbxContent>
                </v:textbox>
                <w10:wrap anchorx="page" anchory="page"/>
              </v:rect>
            </w:pict>
          </mc:Fallback>
        </mc:AlternateContent>
      </w:r>
    </w:p>
    <w:p w:rsidR="00C60294" w:rsidRDefault="00C60294">
      <w:pPr>
        <w:rPr>
          <w:b/>
          <w:sz w:val="28"/>
          <w:szCs w:val="28"/>
        </w:rPr>
      </w:pPr>
    </w:p>
    <w:p w:rsidR="00C60294" w:rsidRDefault="005F5C40">
      <w:pPr>
        <w:rPr>
          <w:sz w:val="20"/>
          <w:szCs w:val="20"/>
        </w:rPr>
      </w:pPr>
      <w:r>
        <w:rPr>
          <w:sz w:val="28"/>
          <w:szCs w:val="28"/>
        </w:rPr>
        <w:t>H</w:t>
      </w:r>
      <w:r>
        <w:rPr>
          <w:sz w:val="28"/>
          <w:szCs w:val="28"/>
        </w:rPr>
        <w:t xml:space="preserve">.                                  </w:t>
      </w:r>
      <w:r>
        <w:rPr>
          <w:sz w:val="20"/>
          <w:szCs w:val="20"/>
        </w:rPr>
        <w:t xml:space="preserve"> Business   location </w:t>
      </w:r>
    </w:p>
    <w:p w:rsidR="00C60294" w:rsidRDefault="005F5C40">
      <w:pPr>
        <w:rPr>
          <w:b/>
          <w:sz w:val="20"/>
          <w:szCs w:val="20"/>
        </w:rPr>
      </w:pPr>
      <w:r>
        <w:rPr>
          <w:noProof/>
        </w:rPr>
        <mc:AlternateContent>
          <mc:Choice Requires="wps">
            <w:drawing>
              <wp:anchor distT="0" distB="0" distL="0" distR="0" simplePos="0" relativeHeight="251642880" behindDoc="0" locked="0" layoutInCell="1" allowOverlap="1">
                <wp:simplePos x="0" y="0"/>
                <wp:positionH relativeFrom="page">
                  <wp:posOffset>2238975</wp:posOffset>
                </wp:positionH>
                <wp:positionV relativeFrom="page">
                  <wp:posOffset>4760726</wp:posOffset>
                </wp:positionV>
                <wp:extent cx="1066799" cy="1066800"/>
                <wp:effectExtent l="0" t="0" r="0" b="0"/>
                <wp:wrapNone/>
                <wp:docPr id="1032"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66799" cy="1066800"/>
                        </a:xfrm>
                        <a:prstGeom prst="rect">
                          <a:avLst/>
                        </a:prstGeom>
                        <a:solidFill>
                          <a:srgbClr val="FFFFFF"/>
                        </a:solidFill>
                        <a:ln w="9525" cap="flat" cmpd="sng">
                          <a:solidFill>
                            <a:srgbClr val="666666"/>
                          </a:solidFill>
                          <a:prstDash val="solid"/>
                          <a:round/>
                          <a:headEnd type="none" w="med" len="med"/>
                          <a:tailEnd type="none" w="med" len="med"/>
                        </a:ln>
                      </wps:spPr>
                      <wps:txbx>
                        <w:txbxContent>
                          <w:p w:rsidR="00C60294" w:rsidRDefault="005F5C40">
                            <w:pPr>
                              <w:jc w:val="center"/>
                            </w:pPr>
                            <w:r>
                              <w:t>Siaya police station</w:t>
                            </w:r>
                          </w:p>
                        </w:txbxContent>
                      </wps:txbx>
                      <wps:bodyPr anchor="ctr">
                        <a:prstTxWarp prst="textNoShape">
                          <a:avLst/>
                        </a:prstTxWarp>
                      </wps:bodyPr>
                    </wps:wsp>
                  </a:graphicData>
                </a:graphic>
              </wp:anchor>
            </w:drawing>
          </mc:Choice>
          <mc:Fallback>
            <w:pict>
              <v:rect id="_x0000_s1028" style="position:absolute;margin-left:176.3pt;margin-top:374.85pt;width:84pt;height:84pt;z-index:251642880;visibility:visible;mso-wrap-style:square;mso-wrap-distance-left:0;mso-wrap-distance-top:0;mso-wrap-distance-right:0;mso-wrap-distance-bottom:0;mso-position-horizontal:absolute;mso-position-horizontal-relative:page;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" strokecolor="#666">
                <v:stroke joinstyle="round"/>
                <v:path arrowok="t"/>
                <v:textbox>
                  <w:txbxContent>
                    <w:p w:rsidR="00C60294" w:rsidRDefault="005F5C40">
                      <w:pPr>
                        <w:jc w:val="center"/>
                      </w:pPr>
                      <w:r>
                        <w:t>Siaya police station</w:t>
                      </w:r>
                    </w:p>
                  </w:txbxContent>
                </v:textbox>
                <w10:wrap anchorx="page" anchory="page"/>
              </v:rect>
            </w:pict>
          </mc:Fallback>
        </mc:AlternateContent>
      </w:r>
    </w:p>
    <w:p w:rsidR="00C60294" w:rsidRDefault="00C60294">
      <w:pPr>
        <w:rPr>
          <w:b/>
          <w:sz w:val="20"/>
          <w:szCs w:val="20"/>
        </w:rPr>
      </w:pPr>
    </w:p>
    <w:p w:rsidR="00C60294" w:rsidRDefault="003E2E74">
      <w:pPr>
        <w:rPr>
          <w:b/>
          <w:sz w:val="28"/>
          <w:szCs w:val="28"/>
        </w:rPr>
      </w:pPr>
      <w:r>
        <w:rPr>
          <w:noProof/>
        </w:rPr>
        <mc:AlternateContent>
          <mc:Choice Requires="wps">
            <w:drawing>
              <wp:anchor distT="0" distB="0" distL="0" distR="0" simplePos="0" relativeHeight="251676672" behindDoc="0" locked="0" layoutInCell="1" allowOverlap="1">
                <wp:simplePos x="0" y="0"/>
                <wp:positionH relativeFrom="page">
                  <wp:posOffset>4122420</wp:posOffset>
                </wp:positionH>
                <wp:positionV relativeFrom="page">
                  <wp:posOffset>3367405</wp:posOffset>
                </wp:positionV>
                <wp:extent cx="26670" cy="1656715"/>
                <wp:effectExtent l="7620" t="14605" r="13335" b="14605"/>
                <wp:wrapNone/>
                <wp:docPr id="27" name="103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6670" cy="1656715"/>
                        </a:xfrm>
                        <a:prstGeom prst="line">
                          <a:avLst/>
                        </a:prstGeom>
                        <a:noFill/>
                        <a:ln w="12700">
                          <a:solidFill>
                            <a:srgbClr val="66666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96F60B3" id="1033" o:spid="_x0000_s1026" style="position:absolute;flip:x;z-index:251676672;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 from="324.6pt,265.15pt" to="326.7pt,395.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" strokecolor="#666" strokeweight="1pt">
                <w10:wrap anchorx="page" anchory="page"/>
              </v:line>
            </w:pict>
          </mc:Fallback>
        </mc:AlternateContent>
      </w:r>
    </w:p>
    <w:p w:rsidR="00C60294" w:rsidRDefault="005F5C40">
      <w:pPr>
        <w:rPr>
          <w:b/>
          <w:sz w:val="28"/>
          <w:szCs w:val="28"/>
        </w:rPr>
      </w:pPr>
      <w:r>
        <w:rPr>
          <w:noProof/>
        </w:rPr>
        <mc:AlternateContent>
          <mc:Choice Requires="wps">
            <w:drawing>
              <wp:anchor distT="0" distB="0" distL="0" distR="0" simplePos="0" relativeHeight="251638784" behindDoc="0" locked="0" layoutInCell="1" allowOverlap="1">
                <wp:simplePos x="0" y="0"/>
                <wp:positionH relativeFrom="page">
                  <wp:posOffset>1858126</wp:posOffset>
                </wp:positionH>
                <wp:positionV relativeFrom="page">
                  <wp:posOffset>3350487</wp:posOffset>
                </wp:positionV>
                <wp:extent cx="2396897" cy="7329"/>
                <wp:effectExtent l="0" t="0" r="0" b="0"/>
                <wp:wrapNone/>
                <wp:docPr id="1034" name="Image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396897" cy="7329"/>
                        </a:xfrm>
                        <a:prstGeom prst="line">
                          <a:avLst/>
                        </a:prstGeom>
                        <a:solidFill>
                          <a:srgbClr val="FFFFFF"/>
                        </a:solidFill>
                        <a:ln w="12700" cap="flat" cmpd="sng">
                          <a:solidFill>
                            <a:srgbClr val="666666"/>
                          </a:solidFill>
                          <a:prstDash val="solid"/>
                          <a:round/>
                          <a:headEnd type="none" w="med" len="med"/>
                          <a:tailEnd type="none" w="med" len="med"/>
                        </a:ln>
                      </wps:spPr>
                      <wps:bodyPr/>
                    </wps:wsp>
                  </a:graphicData>
                </a:graphic>
              </wp:anchor>
            </w:drawing>
          </mc:Choice>
          <mc:Fallback>
            <w:pict>
              <v:line w14:anchorId="2DDBF7BD" id="Image1" o:spid="_x0000_s1026" style="position:absolute;flip:y;z-index:251638784;visibility:visible;mso-wrap-style:square;mso-wrap-distance-left:0;mso-wrap-distance-top:0;mso-wrap-distance-right:0;mso-wrap-distance-bottom:0;mso-position-horizontal:absolute;mso-position-horizontal-relative:page;mso-position-vertical:absolute;mso-position-vertical-relative:page" from="146.3pt,263.8pt" to="335.05pt,264.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" filled="t" strokecolor="#666" strokeweight="1pt">
                <o:lock v:ext="edit" shapetype="f"/>
                <w10:wrap anchorx="page" anchory="page"/>
              </v:line>
            </w:pict>
          </mc:Fallback>
        </mc:AlternateContent>
      </w:r>
    </w:p>
    <w:p w:rsidR="00C60294" w:rsidRDefault="00C60294">
      <w:pPr>
        <w:rPr>
          <w:b/>
          <w:sz w:val="28"/>
          <w:szCs w:val="28"/>
        </w:rPr>
      </w:pPr>
    </w:p>
    <w:p w:rsidR="00C60294" w:rsidRDefault="005F5C40">
      <w:pPr>
        <w:rPr>
          <w:b/>
          <w:sz w:val="28"/>
          <w:szCs w:val="28"/>
        </w:rPr>
      </w:pPr>
      <w:r>
        <w:rPr>
          <w:b/>
          <w:sz w:val="28"/>
          <w:szCs w:val="28"/>
        </w:rPr>
        <w:t>ADVANTAGES OF THE LOCATION</w:t>
      </w:r>
    </w:p>
    <w:p w:rsidR="00C60294" w:rsidRDefault="005F5C40">
      <w:r>
        <w:t>The area of the business location is suitable due to the following reasons;</w:t>
      </w:r>
    </w:p>
    <w:p w:rsidR="00C60294" w:rsidRDefault="005F5C40">
      <w:pPr>
        <w:pStyle w:val="ListParagraph"/>
        <w:numPr>
          <w:ilvl w:val="0"/>
          <w:numId w:val="11"/>
        </w:numPr>
      </w:pPr>
      <w:r>
        <w:t xml:space="preserve">There is sufficient security due to the </w:t>
      </w:r>
      <w:r>
        <w:t xml:space="preserve">presence of a police station in the area. </w:t>
      </w:r>
    </w:p>
    <w:p w:rsidR="00C60294" w:rsidRDefault="005F5C40">
      <w:pPr>
        <w:pStyle w:val="ListParagraph"/>
        <w:numPr>
          <w:ilvl w:val="0"/>
          <w:numId w:val="11"/>
        </w:numPr>
      </w:pPr>
      <w:r>
        <w:t xml:space="preserve">The location is highly accessible to any kind of vehicle. </w:t>
      </w:r>
    </w:p>
    <w:p w:rsidR="00C60294" w:rsidRDefault="005F5C40">
      <w:pPr>
        <w:pStyle w:val="ListParagraph"/>
        <w:numPr>
          <w:ilvl w:val="0"/>
          <w:numId w:val="11"/>
        </w:numPr>
      </w:pPr>
      <w:r>
        <w:t xml:space="preserve">The location is also a hotspot due to the fact that its on a junction of a busy road </w:t>
      </w:r>
    </w:p>
    <w:p w:rsidR="00C60294" w:rsidRDefault="005F5C40">
      <w:pPr>
        <w:pStyle w:val="Heading2"/>
      </w:pPr>
      <w:bookmarkStart w:id="10" w:name="_Toc484007766"/>
      <w:r>
        <w:t>1.8 BUSINESS ACTIVITIES</w:t>
      </w:r>
      <w:bookmarkEnd w:id="10"/>
    </w:p>
    <w:p w:rsidR="00C60294" w:rsidRDefault="005F5C40">
      <w:r>
        <w:t xml:space="preserve">The activities in my business will be </w:t>
      </w:r>
      <w:r>
        <w:t>sellin</w:t>
      </w:r>
      <w:r>
        <w:t xml:space="preserve">g and delivering building materials to potential clients. </w:t>
      </w:r>
    </w:p>
    <w:p w:rsidR="00C60294" w:rsidRDefault="005F5C40">
      <w:pPr>
        <w:pStyle w:val="Heading2"/>
      </w:pPr>
      <w:bookmarkStart w:id="11" w:name="_Toc484007767"/>
      <w:r>
        <w:t>1.9 FORM OF OWNERSHIP</w:t>
      </w:r>
      <w:bookmarkEnd w:id="11"/>
    </w:p>
    <w:p w:rsidR="00C60294" w:rsidRDefault="005F5C40">
      <w:r>
        <w:t>The form of ownership of the business will be a sole proprietorship.</w:t>
      </w:r>
    </w:p>
    <w:p w:rsidR="00C60294" w:rsidRDefault="00C60294">
      <w:pPr>
        <w:rPr>
          <w:b/>
          <w:sz w:val="28"/>
          <w:szCs w:val="28"/>
        </w:rPr>
      </w:pPr>
    </w:p>
    <w:p w:rsidR="00C60294" w:rsidRDefault="005F5C40">
      <w:pPr>
        <w:rPr>
          <w:b/>
          <w:sz w:val="28"/>
          <w:szCs w:val="28"/>
        </w:rPr>
      </w:pPr>
      <w:r>
        <w:rPr>
          <w:b/>
          <w:sz w:val="28"/>
          <w:szCs w:val="28"/>
        </w:rPr>
        <w:t>ADVANTAGES OF OWNERSHIP</w:t>
      </w:r>
    </w:p>
    <w:p w:rsidR="00C60294" w:rsidRDefault="005F5C40">
      <w:pPr>
        <w:pStyle w:val="ListParagraph"/>
        <w:numPr>
          <w:ilvl w:val="0"/>
          <w:numId w:val="20"/>
        </w:numPr>
        <w:rPr>
          <w:rFonts w:cs="Calibri"/>
          <w:color w:val="000000"/>
          <w:shd w:val="clear" w:color="FFFFFF" w:fill="FFFFFF"/>
        </w:rPr>
      </w:pPr>
      <w:r>
        <w:rPr>
          <w:rFonts w:cs="Calibri"/>
          <w:color w:val="000000"/>
          <w:shd w:val="clear" w:color="FFFFFF" w:fill="FFFFFF"/>
        </w:rPr>
        <w:t>Decision making is fast since I will be the one making them</w:t>
      </w:r>
    </w:p>
    <w:p w:rsidR="00C60294" w:rsidRDefault="005F5C40">
      <w:pPr>
        <w:pStyle w:val="ListParagraph"/>
        <w:numPr>
          <w:ilvl w:val="0"/>
          <w:numId w:val="20"/>
        </w:numPr>
      </w:pPr>
      <w:r>
        <w:rPr>
          <w:rFonts w:cs="Calibri"/>
          <w:color w:val="000000"/>
          <w:shd w:val="clear" w:color="FFFFFF" w:fill="FFFFFF"/>
        </w:rPr>
        <w:t>Easy documentation</w:t>
      </w:r>
    </w:p>
    <w:p w:rsidR="00C60294" w:rsidRDefault="005F5C40">
      <w:pPr>
        <w:pStyle w:val="ListParagraph"/>
        <w:numPr>
          <w:ilvl w:val="0"/>
          <w:numId w:val="20"/>
        </w:numPr>
        <w:shd w:val="clear" w:color="FFFFFF" w:fill="FFFFFF"/>
        <w:spacing w:after="0" w:line="276" w:lineRule="auto"/>
      </w:pPr>
      <w:r>
        <w:rPr>
          <w:rFonts w:cs="Calibri"/>
          <w:color w:val="000000"/>
          <w:shd w:val="clear" w:color="FFFFFF" w:fill="FFFFFF"/>
        </w:rPr>
        <w:t>Its management is flexible</w:t>
      </w:r>
    </w:p>
    <w:p w:rsidR="00C60294" w:rsidRDefault="005F5C40">
      <w:pPr>
        <w:pStyle w:val="ListParagraph"/>
        <w:numPr>
          <w:ilvl w:val="0"/>
          <w:numId w:val="20"/>
        </w:numPr>
        <w:shd w:val="clear" w:color="FFFFFF" w:fill="FFFFFF"/>
        <w:spacing w:after="0" w:line="276" w:lineRule="auto"/>
      </w:pPr>
      <w:r>
        <w:rPr>
          <w:rFonts w:cs="Calibri"/>
          <w:color w:val="000000"/>
          <w:shd w:val="clear" w:color="FFFFFF" w:fill="FFFFFF"/>
        </w:rPr>
        <w:t>There’s direct interaction between the management and the clients</w:t>
      </w:r>
    </w:p>
    <w:p w:rsidR="00C60294" w:rsidRDefault="005F5C40">
      <w:pPr>
        <w:pStyle w:val="ListParagraph"/>
        <w:numPr>
          <w:ilvl w:val="0"/>
          <w:numId w:val="20"/>
        </w:numPr>
        <w:shd w:val="clear" w:color="FFFFFF" w:fill="FFFFFF"/>
        <w:spacing w:after="0" w:line="276" w:lineRule="auto"/>
      </w:pPr>
      <w:r>
        <w:rPr>
          <w:rFonts w:cs="Calibri"/>
          <w:color w:val="000000"/>
          <w:shd w:val="clear" w:color="FFFFFF" w:fill="FFFFFF"/>
        </w:rPr>
        <w:t>Requires less legal procedures to start</w:t>
      </w:r>
    </w:p>
    <w:p w:rsidR="00C60294" w:rsidRDefault="005F5C40">
      <w:pPr>
        <w:pStyle w:val="ListParagraph"/>
        <w:numPr>
          <w:ilvl w:val="0"/>
          <w:numId w:val="20"/>
        </w:numPr>
        <w:shd w:val="clear" w:color="FFFFFF" w:fill="FFFFFF"/>
        <w:spacing w:after="0" w:line="276" w:lineRule="auto"/>
      </w:pPr>
      <w:r>
        <w:rPr>
          <w:rFonts w:cs="Calibri"/>
          <w:color w:val="000000"/>
          <w:shd w:val="clear" w:color="FFFFFF" w:fill="FFFFFF"/>
        </w:rPr>
        <w:t>One can work the number of hours they wish to</w:t>
      </w:r>
    </w:p>
    <w:p w:rsidR="00C60294" w:rsidRDefault="00C60294">
      <w:pPr>
        <w:rPr>
          <w:b/>
          <w:sz w:val="28"/>
          <w:szCs w:val="28"/>
        </w:rPr>
      </w:pPr>
    </w:p>
    <w:p w:rsidR="00C60294" w:rsidRDefault="00C60294"/>
    <w:p w:rsidR="00C60294" w:rsidRDefault="005F5C40">
      <w:pPr>
        <w:pStyle w:val="Heading3"/>
      </w:pPr>
      <w:bookmarkStart w:id="12" w:name="_Toc484007768"/>
      <w:r>
        <w:t xml:space="preserve">1.10 </w:t>
      </w:r>
      <w:r>
        <w:rPr>
          <w:szCs w:val="28"/>
        </w:rPr>
        <w:t>PRODUCTS</w:t>
      </w:r>
      <w:r>
        <w:t xml:space="preserve"> AND SERVICES</w:t>
      </w:r>
      <w:bookmarkEnd w:id="12"/>
    </w:p>
    <w:p w:rsidR="00C60294" w:rsidRDefault="005F5C40">
      <w:r>
        <w:t>The company will provide quality products includ</w:t>
      </w:r>
      <w:r>
        <w:t>ing;</w:t>
      </w:r>
    </w:p>
    <w:p w:rsidR="00C60294" w:rsidRDefault="005F5C40">
      <w:pPr>
        <w:pStyle w:val="ListParagraph"/>
        <w:numPr>
          <w:ilvl w:val="0"/>
          <w:numId w:val="1"/>
        </w:numPr>
      </w:pPr>
      <w:r>
        <w:t>Nails</w:t>
      </w:r>
    </w:p>
    <w:p w:rsidR="00C60294" w:rsidRDefault="005F5C40">
      <w:pPr>
        <w:pStyle w:val="ListParagraph"/>
        <w:numPr>
          <w:ilvl w:val="0"/>
          <w:numId w:val="1"/>
        </w:numPr>
      </w:pPr>
      <w:r>
        <w:t>Iron sheets</w:t>
      </w:r>
    </w:p>
    <w:p w:rsidR="00C60294" w:rsidRDefault="005F5C40">
      <w:pPr>
        <w:pStyle w:val="ListParagraph"/>
        <w:numPr>
          <w:ilvl w:val="0"/>
          <w:numId w:val="1"/>
        </w:numPr>
      </w:pPr>
      <w:r>
        <w:t>Clay products</w:t>
      </w:r>
    </w:p>
    <w:p w:rsidR="00C60294" w:rsidRDefault="005F5C40">
      <w:pPr>
        <w:pStyle w:val="ListParagraph"/>
        <w:numPr>
          <w:ilvl w:val="0"/>
          <w:numId w:val="1"/>
        </w:numPr>
      </w:pPr>
      <w:r>
        <w:t>Pipes</w:t>
      </w:r>
    </w:p>
    <w:p w:rsidR="00C60294" w:rsidRDefault="005F5C40">
      <w:pPr>
        <w:pStyle w:val="ListParagraph"/>
        <w:numPr>
          <w:ilvl w:val="0"/>
          <w:numId w:val="1"/>
        </w:numPr>
      </w:pPr>
      <w:r>
        <w:t>Cement</w:t>
      </w:r>
    </w:p>
    <w:p w:rsidR="00C60294" w:rsidRDefault="005F5C40">
      <w:pPr>
        <w:pStyle w:val="Heading3"/>
      </w:pPr>
      <w:bookmarkStart w:id="13" w:name="_Toc484007769"/>
      <w:r>
        <w:t>1.11 BENEFITS OBTANABLE</w:t>
      </w:r>
      <w:bookmarkEnd w:id="13"/>
      <w:r>
        <w:t xml:space="preserve">. </w:t>
      </w:r>
    </w:p>
    <w:p w:rsidR="00C60294" w:rsidRDefault="005F5C40">
      <w:pPr>
        <w:shd w:val="clear" w:color="FFFFFF" w:fill="FFFFFF"/>
        <w:spacing w:after="0" w:line="276" w:lineRule="auto"/>
        <w:rPr>
          <w:b/>
          <w:bCs/>
        </w:rPr>
      </w:pPr>
      <w:r>
        <w:rPr>
          <w:rFonts w:cs="Calibri"/>
          <w:b/>
          <w:bCs/>
          <w:color w:val="000000"/>
          <w:shd w:val="clear" w:color="FFFFFF" w:fill="FFFFFF"/>
        </w:rPr>
        <w:t>Social benefits</w:t>
      </w:r>
    </w:p>
    <w:p w:rsidR="00C60294" w:rsidRDefault="005F5C40">
      <w:pPr>
        <w:pStyle w:val="ListParagraph"/>
        <w:numPr>
          <w:ilvl w:val="0"/>
          <w:numId w:val="30"/>
        </w:numPr>
        <w:shd w:val="clear" w:color="FFFFFF" w:fill="FFFFFF"/>
        <w:spacing w:after="0" w:line="276" w:lineRule="auto"/>
      </w:pPr>
      <w:r>
        <w:rPr>
          <w:rFonts w:cs="Calibri"/>
          <w:color w:val="000000"/>
          <w:shd w:val="clear" w:color="FFFFFF" w:fill="FFFFFF"/>
        </w:rPr>
        <w:t xml:space="preserve">The company will be sponsoring needy students </w:t>
      </w:r>
    </w:p>
    <w:p w:rsidR="00C60294" w:rsidRDefault="005F5C40">
      <w:pPr>
        <w:pStyle w:val="ListParagraph"/>
        <w:numPr>
          <w:ilvl w:val="0"/>
          <w:numId w:val="30"/>
        </w:numPr>
        <w:shd w:val="clear" w:color="FFFFFF" w:fill="FFFFFF"/>
        <w:spacing w:after="0" w:line="276" w:lineRule="auto"/>
      </w:pPr>
      <w:r>
        <w:rPr>
          <w:rFonts w:cs="Calibri"/>
          <w:color w:val="000000"/>
          <w:shd w:val="clear" w:color="FFFFFF" w:fill="FFFFFF"/>
        </w:rPr>
        <w:t>It will plant trees to conserve the environment</w:t>
      </w:r>
    </w:p>
    <w:p w:rsidR="00C60294" w:rsidRDefault="005F5C40">
      <w:pPr>
        <w:pStyle w:val="ListParagraph"/>
        <w:numPr>
          <w:ilvl w:val="0"/>
          <w:numId w:val="30"/>
        </w:numPr>
        <w:shd w:val="clear" w:color="FFFFFF" w:fill="FFFFFF"/>
        <w:spacing w:after="200" w:line="276" w:lineRule="auto"/>
        <w:rPr>
          <w:b/>
          <w:bCs/>
        </w:rPr>
      </w:pPr>
      <w:r>
        <w:rPr>
          <w:rFonts w:cs="Calibri"/>
          <w:color w:val="000000"/>
          <w:shd w:val="clear" w:color="FFFFFF" w:fill="FFFFFF"/>
        </w:rPr>
        <w:t>Improve infrastructure.</w:t>
      </w:r>
    </w:p>
    <w:p w:rsidR="00C60294" w:rsidRDefault="005F5C40">
      <w:pPr>
        <w:shd w:val="clear" w:color="FFFFFF" w:fill="FFFFFF"/>
        <w:spacing w:after="0" w:line="276" w:lineRule="auto"/>
        <w:rPr>
          <w:b/>
          <w:bCs/>
        </w:rPr>
      </w:pPr>
      <w:r>
        <w:rPr>
          <w:rFonts w:cs="Calibri"/>
          <w:b/>
          <w:bCs/>
          <w:color w:val="000000"/>
          <w:shd w:val="clear" w:color="FFFFFF" w:fill="FFFFFF"/>
        </w:rPr>
        <w:t>Economic benefits</w:t>
      </w:r>
    </w:p>
    <w:p w:rsidR="00C60294" w:rsidRDefault="005F5C40">
      <w:pPr>
        <w:pStyle w:val="ListParagraph"/>
        <w:numPr>
          <w:ilvl w:val="0"/>
          <w:numId w:val="22"/>
        </w:numPr>
        <w:shd w:val="clear" w:color="FFFFFF" w:fill="FFFFFF"/>
        <w:spacing w:after="0" w:line="276" w:lineRule="auto"/>
      </w:pPr>
      <w:r>
        <w:rPr>
          <w:rFonts w:cs="Calibri"/>
          <w:color w:val="000000"/>
          <w:shd w:val="clear" w:color="FFFFFF" w:fill="FFFFFF"/>
        </w:rPr>
        <w:t xml:space="preserve">Create new job </w:t>
      </w:r>
      <w:r>
        <w:rPr>
          <w:rFonts w:cs="Calibri"/>
          <w:color w:val="000000"/>
          <w:shd w:val="clear" w:color="FFFFFF" w:fill="FFFFFF"/>
        </w:rPr>
        <w:t>opportunities hence improving the living standards of youths in the area</w:t>
      </w:r>
    </w:p>
    <w:p w:rsidR="00C60294" w:rsidRDefault="005F5C40">
      <w:pPr>
        <w:pStyle w:val="ListParagraph"/>
        <w:numPr>
          <w:ilvl w:val="0"/>
          <w:numId w:val="22"/>
        </w:numPr>
        <w:shd w:val="clear" w:color="FFFFFF" w:fill="FFFFFF"/>
        <w:spacing w:after="0" w:line="276" w:lineRule="auto"/>
      </w:pPr>
      <w:r>
        <w:rPr>
          <w:rFonts w:cs="Calibri"/>
          <w:color w:val="000000"/>
          <w:shd w:val="clear" w:color="FFFFFF" w:fill="FFFFFF"/>
        </w:rPr>
        <w:t>Earn foreign exchange to the county and the country at large</w:t>
      </w:r>
    </w:p>
    <w:p w:rsidR="00C60294" w:rsidRDefault="005F5C40">
      <w:pPr>
        <w:pStyle w:val="ListParagraph"/>
        <w:numPr>
          <w:ilvl w:val="0"/>
          <w:numId w:val="22"/>
        </w:numPr>
        <w:shd w:val="clear" w:color="FFFFFF" w:fill="FFFFFF"/>
        <w:spacing w:after="0" w:line="276" w:lineRule="auto"/>
      </w:pPr>
      <w:r>
        <w:rPr>
          <w:rFonts w:cs="Calibri"/>
          <w:color w:val="000000"/>
          <w:shd w:val="clear" w:color="FFFFFF" w:fill="FFFFFF"/>
        </w:rPr>
        <w:t>Impart skills in interested parties in the community.</w:t>
      </w:r>
    </w:p>
    <w:p w:rsidR="00C60294" w:rsidRDefault="00C60294">
      <w:pPr>
        <w:pStyle w:val="Heading3"/>
      </w:pPr>
      <w:bookmarkStart w:id="14" w:name="_Toc484007770"/>
    </w:p>
    <w:p w:rsidR="00C60294" w:rsidRDefault="00C60294">
      <w:pPr>
        <w:pStyle w:val="Heading3"/>
      </w:pPr>
    </w:p>
    <w:p w:rsidR="00C60294" w:rsidRDefault="00C60294"/>
    <w:p w:rsidR="00C60294" w:rsidRDefault="00C60294"/>
    <w:p w:rsidR="00C60294" w:rsidRDefault="00C60294"/>
    <w:p w:rsidR="00C60294" w:rsidRDefault="005F5C40">
      <w:pPr>
        <w:pStyle w:val="Heading3"/>
      </w:pPr>
      <w:r>
        <w:t>1.12 COMPETITIVE ADVANTAGES</w:t>
      </w:r>
      <w:bookmarkEnd w:id="14"/>
    </w:p>
    <w:tbl>
      <w:tblPr>
        <w:tblStyle w:val="TableGrid"/>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00" w:firstRow="0" w:lastRow="0" w:firstColumn="0" w:lastColumn="0" w:noHBand="0" w:noVBand="1"/>
      </w:tblPr>
      <w:tblGrid>
        <w:gridCol w:w="3191"/>
        <w:gridCol w:w="3191"/>
        <w:gridCol w:w="3191"/>
      </w:tblGrid>
      <w:tr w:rsidR="00C60294">
        <w:tc>
          <w:tcPr>
            <w:tcW w:w="3191" w:type="dxa"/>
            <w:tcBorders>
              <w:top w:val="single" w:sz="4" w:space="0" w:color="auto"/>
              <w:left w:val="single" w:sz="4" w:space="0" w:color="auto"/>
              <w:bottom w:val="single" w:sz="4" w:space="0" w:color="auto"/>
              <w:right w:val="single" w:sz="4" w:space="0" w:color="auto"/>
            </w:tcBorders>
          </w:tcPr>
          <w:p w:rsidR="00C60294" w:rsidRDefault="005F5C40">
            <w:r>
              <w:t xml:space="preserve">Company </w:t>
            </w:r>
          </w:p>
        </w:tc>
        <w:tc>
          <w:tcPr>
            <w:tcW w:w="3191" w:type="dxa"/>
            <w:tcBorders>
              <w:top w:val="single" w:sz="4" w:space="0" w:color="auto"/>
              <w:left w:val="single" w:sz="4" w:space="0" w:color="auto"/>
              <w:bottom w:val="single" w:sz="4" w:space="0" w:color="auto"/>
              <w:right w:val="single" w:sz="4" w:space="0" w:color="auto"/>
            </w:tcBorders>
          </w:tcPr>
          <w:p w:rsidR="00C60294" w:rsidRDefault="005F5C40">
            <w:r>
              <w:t xml:space="preserve">Strengths </w:t>
            </w:r>
          </w:p>
        </w:tc>
        <w:tc>
          <w:tcPr>
            <w:tcW w:w="3191" w:type="dxa"/>
            <w:tcBorders>
              <w:top w:val="single" w:sz="4" w:space="0" w:color="auto"/>
              <w:left w:val="single" w:sz="4" w:space="0" w:color="auto"/>
              <w:bottom w:val="single" w:sz="4" w:space="0" w:color="auto"/>
              <w:right w:val="single" w:sz="4" w:space="0" w:color="auto"/>
            </w:tcBorders>
          </w:tcPr>
          <w:p w:rsidR="00C60294" w:rsidRDefault="005F5C40">
            <w:r>
              <w:t xml:space="preserve">Weaknesses </w:t>
            </w:r>
          </w:p>
        </w:tc>
      </w:tr>
      <w:tr w:rsidR="00C60294">
        <w:tc>
          <w:tcPr>
            <w:tcW w:w="3191" w:type="dxa"/>
            <w:tcBorders>
              <w:top w:val="single" w:sz="4" w:space="0" w:color="auto"/>
              <w:left w:val="single" w:sz="4" w:space="0" w:color="auto"/>
              <w:bottom w:val="single" w:sz="4" w:space="0" w:color="auto"/>
              <w:right w:val="single" w:sz="4" w:space="0" w:color="auto"/>
            </w:tcBorders>
          </w:tcPr>
          <w:p w:rsidR="00C60294" w:rsidRDefault="005F5C40">
            <w:r>
              <w:t xml:space="preserve">Abba limited </w:t>
            </w:r>
          </w:p>
        </w:tc>
        <w:tc>
          <w:tcPr>
            <w:tcW w:w="3191" w:type="dxa"/>
            <w:tcBorders>
              <w:top w:val="single" w:sz="4" w:space="0" w:color="auto"/>
              <w:left w:val="single" w:sz="4" w:space="0" w:color="auto"/>
              <w:bottom w:val="single" w:sz="4" w:space="0" w:color="auto"/>
              <w:right w:val="single" w:sz="4" w:space="0" w:color="auto"/>
            </w:tcBorders>
          </w:tcPr>
          <w:p w:rsidR="00C60294" w:rsidRDefault="005F5C40">
            <w:r>
              <w:t xml:space="preserve">Co operative employees </w:t>
            </w:r>
          </w:p>
          <w:p w:rsidR="00C60294" w:rsidRDefault="005F5C40">
            <w:r>
              <w:t xml:space="preserve">Good working conditions </w:t>
            </w:r>
          </w:p>
          <w:p w:rsidR="00C60294" w:rsidRDefault="005F5C40">
            <w:r>
              <w:t>Loyal clients</w:t>
            </w:r>
          </w:p>
        </w:tc>
        <w:tc>
          <w:tcPr>
            <w:tcW w:w="3191" w:type="dxa"/>
            <w:tcBorders>
              <w:top w:val="single" w:sz="4" w:space="0" w:color="auto"/>
              <w:left w:val="single" w:sz="4" w:space="0" w:color="auto"/>
              <w:bottom w:val="single" w:sz="4" w:space="0" w:color="auto"/>
              <w:right w:val="single" w:sz="4" w:space="0" w:color="auto"/>
            </w:tcBorders>
          </w:tcPr>
          <w:p w:rsidR="00C60294" w:rsidRDefault="005F5C40">
            <w:r>
              <w:t>Customer relations monopoly</w:t>
            </w:r>
          </w:p>
          <w:p w:rsidR="00C60294" w:rsidRDefault="005F5C40">
            <w:r>
              <w:t xml:space="preserve">Lack of enough employees </w:t>
            </w:r>
          </w:p>
        </w:tc>
      </w:tr>
      <w:tr w:rsidR="00C60294">
        <w:tc>
          <w:tcPr>
            <w:tcW w:w="3191" w:type="dxa"/>
            <w:tcBorders>
              <w:top w:val="single" w:sz="4" w:space="0" w:color="auto"/>
              <w:left w:val="single" w:sz="4" w:space="0" w:color="auto"/>
              <w:bottom w:val="single" w:sz="4" w:space="0" w:color="auto"/>
              <w:right w:val="single" w:sz="4" w:space="0" w:color="auto"/>
            </w:tcBorders>
          </w:tcPr>
          <w:p w:rsidR="00C60294" w:rsidRDefault="005F5C40">
            <w:r>
              <w:t>Tolo General Stores</w:t>
            </w:r>
          </w:p>
        </w:tc>
        <w:tc>
          <w:tcPr>
            <w:tcW w:w="3191" w:type="dxa"/>
            <w:tcBorders>
              <w:top w:val="single" w:sz="4" w:space="0" w:color="auto"/>
              <w:left w:val="single" w:sz="4" w:space="0" w:color="auto"/>
              <w:bottom w:val="single" w:sz="4" w:space="0" w:color="auto"/>
              <w:right w:val="single" w:sz="4" w:space="0" w:color="auto"/>
            </w:tcBorders>
          </w:tcPr>
          <w:p w:rsidR="00C60294" w:rsidRDefault="005F5C40">
            <w:r>
              <w:t xml:space="preserve">Large number of employees </w:t>
            </w:r>
          </w:p>
          <w:p w:rsidR="00C60294" w:rsidRDefault="005F5C40">
            <w:r>
              <w:t xml:space="preserve">Good infrastructure </w:t>
            </w:r>
          </w:p>
          <w:p w:rsidR="00C60294" w:rsidRDefault="005F5C40">
            <w:r>
              <w:t xml:space="preserve">Wide variety of products </w:t>
            </w:r>
          </w:p>
        </w:tc>
        <w:tc>
          <w:tcPr>
            <w:tcW w:w="3191" w:type="dxa"/>
            <w:tcBorders>
              <w:top w:val="single" w:sz="4" w:space="0" w:color="auto"/>
              <w:left w:val="single" w:sz="4" w:space="0" w:color="auto"/>
              <w:bottom w:val="single" w:sz="4" w:space="0" w:color="auto"/>
              <w:right w:val="single" w:sz="4" w:space="0" w:color="auto"/>
            </w:tcBorders>
          </w:tcPr>
          <w:p w:rsidR="00C60294" w:rsidRDefault="005F5C40">
            <w:r>
              <w:t xml:space="preserve">Incompetent employees </w:t>
            </w:r>
          </w:p>
          <w:p w:rsidR="00C60294" w:rsidRDefault="005F5C40">
            <w:r>
              <w:t xml:space="preserve">Lack of skilled labor </w:t>
            </w:r>
          </w:p>
          <w:p w:rsidR="00C60294" w:rsidRDefault="005F5C40">
            <w:r>
              <w:t xml:space="preserve">Very high prices </w:t>
            </w:r>
          </w:p>
        </w:tc>
      </w:tr>
      <w:tr w:rsidR="00C60294">
        <w:tc>
          <w:tcPr>
            <w:tcW w:w="3191" w:type="dxa"/>
            <w:tcBorders>
              <w:top w:val="single" w:sz="4" w:space="0" w:color="auto"/>
              <w:left w:val="single" w:sz="4" w:space="0" w:color="auto"/>
              <w:bottom w:val="single" w:sz="4" w:space="0" w:color="auto"/>
              <w:right w:val="single" w:sz="4" w:space="0" w:color="auto"/>
            </w:tcBorders>
          </w:tcPr>
          <w:p w:rsidR="00C60294" w:rsidRDefault="005F5C40">
            <w:r>
              <w:t xml:space="preserve">Tony Hardware </w:t>
            </w:r>
          </w:p>
        </w:tc>
        <w:tc>
          <w:tcPr>
            <w:tcW w:w="3191" w:type="dxa"/>
            <w:tcBorders>
              <w:top w:val="single" w:sz="4" w:space="0" w:color="auto"/>
              <w:left w:val="single" w:sz="4" w:space="0" w:color="auto"/>
              <w:bottom w:val="single" w:sz="4" w:space="0" w:color="auto"/>
              <w:right w:val="single" w:sz="4" w:space="0" w:color="auto"/>
            </w:tcBorders>
          </w:tcPr>
          <w:p w:rsidR="00C60294" w:rsidRDefault="005F5C40">
            <w:r>
              <w:t xml:space="preserve">Wide variety of products </w:t>
            </w:r>
          </w:p>
          <w:p w:rsidR="00C60294" w:rsidRDefault="005F5C40">
            <w:r>
              <w:t xml:space="preserve">Very loyal clients </w:t>
            </w:r>
          </w:p>
          <w:p w:rsidR="00C60294" w:rsidRDefault="005F5C40">
            <w:r>
              <w:t xml:space="preserve">Good infrastructure </w:t>
            </w:r>
          </w:p>
        </w:tc>
        <w:tc>
          <w:tcPr>
            <w:tcW w:w="3191" w:type="dxa"/>
            <w:tcBorders>
              <w:top w:val="single" w:sz="4" w:space="0" w:color="auto"/>
              <w:left w:val="single" w:sz="4" w:space="0" w:color="auto"/>
              <w:bottom w:val="single" w:sz="4" w:space="0" w:color="auto"/>
              <w:right w:val="single" w:sz="4" w:space="0" w:color="auto"/>
            </w:tcBorders>
          </w:tcPr>
          <w:p w:rsidR="00C60294" w:rsidRDefault="005F5C40">
            <w:r>
              <w:t>High prices</w:t>
            </w:r>
          </w:p>
          <w:p w:rsidR="00C60294" w:rsidRDefault="005F5C40">
            <w:r>
              <w:t xml:space="preserve">Inadequate number of workers </w:t>
            </w:r>
          </w:p>
        </w:tc>
      </w:tr>
      <w:tr w:rsidR="00C60294">
        <w:tc>
          <w:tcPr>
            <w:tcW w:w="3191" w:type="dxa"/>
            <w:tcBorders>
              <w:top w:val="single" w:sz="4" w:space="0" w:color="auto"/>
              <w:left w:val="single" w:sz="4" w:space="0" w:color="auto"/>
              <w:bottom w:val="single" w:sz="4" w:space="0" w:color="auto"/>
              <w:right w:val="single" w:sz="4" w:space="0" w:color="auto"/>
            </w:tcBorders>
          </w:tcPr>
          <w:p w:rsidR="00C60294" w:rsidRDefault="005F5C40">
            <w:r>
              <w:t>High Stores</w:t>
            </w:r>
          </w:p>
        </w:tc>
        <w:tc>
          <w:tcPr>
            <w:tcW w:w="3191" w:type="dxa"/>
            <w:tcBorders>
              <w:top w:val="single" w:sz="4" w:space="0" w:color="auto"/>
              <w:left w:val="single" w:sz="4" w:space="0" w:color="auto"/>
              <w:bottom w:val="single" w:sz="4" w:space="0" w:color="auto"/>
              <w:right w:val="single" w:sz="4" w:space="0" w:color="auto"/>
            </w:tcBorders>
          </w:tcPr>
          <w:p w:rsidR="00C60294" w:rsidRDefault="005F5C40">
            <w:r>
              <w:t>Loyal clients</w:t>
            </w:r>
          </w:p>
          <w:p w:rsidR="00C60294" w:rsidRDefault="005F5C40">
            <w:r>
              <w:lastRenderedPageBreak/>
              <w:t xml:space="preserve">Good infrastructure </w:t>
            </w:r>
          </w:p>
        </w:tc>
        <w:tc>
          <w:tcPr>
            <w:tcW w:w="3191" w:type="dxa"/>
            <w:tcBorders>
              <w:top w:val="single" w:sz="4" w:space="0" w:color="auto"/>
              <w:left w:val="single" w:sz="4" w:space="0" w:color="auto"/>
              <w:bottom w:val="single" w:sz="4" w:space="0" w:color="auto"/>
              <w:right w:val="single" w:sz="4" w:space="0" w:color="auto"/>
            </w:tcBorders>
          </w:tcPr>
          <w:p w:rsidR="00C60294" w:rsidRDefault="005F5C40">
            <w:r>
              <w:lastRenderedPageBreak/>
              <w:t>High price</w:t>
            </w:r>
          </w:p>
          <w:p w:rsidR="00C60294" w:rsidRDefault="005F5C40">
            <w:r>
              <w:lastRenderedPageBreak/>
              <w:t xml:space="preserve">Underpaid workers </w:t>
            </w:r>
          </w:p>
        </w:tc>
      </w:tr>
    </w:tbl>
    <w:p w:rsidR="00C60294" w:rsidRDefault="005F5C40">
      <w:r>
        <w:lastRenderedPageBreak/>
        <w:t>CONCLUSION.</w:t>
      </w:r>
    </w:p>
    <w:p w:rsidR="00C60294" w:rsidRDefault="005F5C40">
      <w:r>
        <w:t xml:space="preserve">As can be noted from the above discussed areas, JC hardware is capable of surviving and growing in the current competitive industry as it will capitalize on the weakness of its competitors and also learn from their strengths. </w:t>
      </w:r>
    </w:p>
    <w:p w:rsidR="00C60294" w:rsidRDefault="00C60294"/>
    <w:p w:rsidR="00C60294" w:rsidRDefault="005F5C40">
      <w:pPr>
        <w:pStyle w:val="Heading2"/>
      </w:pPr>
      <w:bookmarkStart w:id="15" w:name="_Toc484007771"/>
      <w:r>
        <w:t>1.3 INDUSTRY</w:t>
      </w:r>
      <w:bookmarkEnd w:id="15"/>
      <w:r>
        <w:t xml:space="preserve"> </w:t>
      </w:r>
    </w:p>
    <w:p w:rsidR="00C60294" w:rsidRDefault="005F5C40">
      <w:r>
        <w:t>This is a med</w:t>
      </w:r>
      <w:r>
        <w:t>ium size company majoring solely on service delivery. These services include supply of nails, iron sheets, pipes, clay products and cement.</w:t>
      </w:r>
    </w:p>
    <w:p w:rsidR="00C60294" w:rsidRDefault="005F5C40">
      <w:pPr>
        <w:pStyle w:val="Heading2"/>
      </w:pPr>
      <w:bookmarkStart w:id="16" w:name="_Toc484007772"/>
      <w:r>
        <w:t>1.4 JUSTIFICATION OF THE INDUSTRY</w:t>
      </w:r>
      <w:bookmarkEnd w:id="16"/>
    </w:p>
    <w:p w:rsidR="00C60294" w:rsidRDefault="005F5C40">
      <w:r>
        <w:t>Siaya town is a fast developing town with alot of space for constructions. There i</w:t>
      </w:r>
      <w:r>
        <w:t xml:space="preserve">s also a huge growth in the number of people building residential and commercial houses. </w:t>
      </w:r>
    </w:p>
    <w:p w:rsidR="00C60294" w:rsidRDefault="00C60294"/>
    <w:p w:rsidR="00C60294" w:rsidRDefault="00C60294"/>
    <w:p w:rsidR="00C60294" w:rsidRDefault="005F5C40">
      <w:pPr>
        <w:pStyle w:val="Heading2"/>
        <w:rPr>
          <w:szCs w:val="28"/>
        </w:rPr>
      </w:pPr>
      <w:bookmarkStart w:id="17" w:name="_Toc484007773"/>
      <w:r>
        <w:t xml:space="preserve">1.5 </w:t>
      </w:r>
      <w:r>
        <w:rPr>
          <w:szCs w:val="28"/>
        </w:rPr>
        <w:t>OBJECTIVES</w:t>
      </w:r>
      <w:bookmarkEnd w:id="17"/>
    </w:p>
    <w:p w:rsidR="00C60294" w:rsidRDefault="005F5C40">
      <w:pPr>
        <w:pStyle w:val="Heading3"/>
      </w:pPr>
      <w:r>
        <w:t xml:space="preserve">Short term goals </w:t>
      </w:r>
    </w:p>
    <w:p w:rsidR="00C60294" w:rsidRDefault="005F5C40">
      <w:r>
        <w:t xml:space="preserve">Provide efficient n dependable service and get an array of loyal clients </w:t>
      </w:r>
    </w:p>
    <w:p w:rsidR="00C60294" w:rsidRDefault="005F5C40">
      <w:pPr>
        <w:shd w:val="clear" w:color="FFFFFF" w:fill="FFFFFF"/>
        <w:spacing w:after="0" w:line="276" w:lineRule="auto"/>
        <w:rPr>
          <w:b/>
          <w:bCs/>
        </w:rPr>
      </w:pPr>
      <w:r>
        <w:rPr>
          <w:rFonts w:cs="Calibri"/>
          <w:b/>
          <w:bCs/>
          <w:color w:val="000000"/>
          <w:shd w:val="clear" w:color="FFFFFF" w:fill="FFFFFF"/>
        </w:rPr>
        <w:t>LONG TERM GOALS</w:t>
      </w:r>
    </w:p>
    <w:p w:rsidR="00C60294" w:rsidRDefault="005F5C40">
      <w:pPr>
        <w:shd w:val="clear" w:color="FFFFFF" w:fill="FFFFFF"/>
        <w:spacing w:after="0" w:line="276" w:lineRule="auto"/>
      </w:pPr>
      <w:r>
        <w:rPr>
          <w:rFonts w:cs="Calibri"/>
          <w:color w:val="000000"/>
          <w:shd w:val="clear" w:color="FFFFFF" w:fill="FFFFFF"/>
        </w:rPr>
        <w:t xml:space="preserve">Purchase of other assets for use in the </w:t>
      </w:r>
      <w:r>
        <w:rPr>
          <w:rFonts w:cs="Calibri"/>
          <w:color w:val="000000"/>
          <w:shd w:val="clear" w:color="FFFFFF" w:fill="FFFFFF"/>
        </w:rPr>
        <w:t>business e.g. lorries.20% of the  profit will be utilized on this</w:t>
      </w:r>
    </w:p>
    <w:p w:rsidR="00C60294" w:rsidRDefault="005F5C40">
      <w:pPr>
        <w:shd w:val="clear" w:color="FFFFFF" w:fill="FFFFFF"/>
        <w:spacing w:after="0" w:line="276" w:lineRule="auto"/>
      </w:pPr>
      <w:r>
        <w:rPr>
          <w:rFonts w:cs="Calibri"/>
          <w:color w:val="000000"/>
          <w:shd w:val="clear" w:color="FFFFFF" w:fill="FFFFFF"/>
        </w:rPr>
        <w:t>Advancement of the advertising methods i.e. use of radio and tv stations to reach out to customers</w:t>
      </w:r>
    </w:p>
    <w:p w:rsidR="00C60294" w:rsidRDefault="005F5C40">
      <w:pPr>
        <w:shd w:val="clear" w:color="FFFFFF" w:fill="FFFFFF"/>
        <w:spacing w:after="0" w:line="276" w:lineRule="auto"/>
      </w:pPr>
      <w:r>
        <w:rPr>
          <w:rFonts w:cs="Calibri"/>
          <w:color w:val="000000"/>
          <w:shd w:val="clear" w:color="FFFFFF" w:fill="FFFFFF"/>
        </w:rPr>
        <w:t xml:space="preserve">The company also wishes to open branches in other counties and also expand its activities </w:t>
      </w:r>
      <w:r>
        <w:rPr>
          <w:rFonts w:cs="Calibri"/>
          <w:color w:val="000000"/>
          <w:shd w:val="clear" w:color="FFFFFF" w:fill="FFFFFF"/>
        </w:rPr>
        <w:t>to the outside countries</w:t>
      </w:r>
      <w:r>
        <w:tab/>
      </w:r>
    </w:p>
    <w:p w:rsidR="00C60294" w:rsidRDefault="005F5C40">
      <w:pPr>
        <w:pStyle w:val="Heading2"/>
      </w:pPr>
      <w:bookmarkStart w:id="18" w:name="_Toc484007774"/>
      <w:r>
        <w:t>1.6 ENTRY STRATEGY</w:t>
      </w:r>
      <w:bookmarkEnd w:id="18"/>
    </w:p>
    <w:p w:rsidR="00C60294" w:rsidRDefault="005F5C40">
      <w:r>
        <w:t>The business will create awareness to the public about the service by advertisement in social media, sticking posters and also preparing business cards and calendars so as to create interest to customers.</w:t>
      </w:r>
    </w:p>
    <w:p w:rsidR="00C60294" w:rsidRDefault="005F5C40">
      <w:pPr>
        <w:pStyle w:val="Heading2"/>
      </w:pPr>
      <w:bookmarkStart w:id="19" w:name="_Toc484007775"/>
      <w:r>
        <w:t>1.7 GR</w:t>
      </w:r>
      <w:r>
        <w:t>OWTH STRATEGY</w:t>
      </w:r>
      <w:bookmarkEnd w:id="19"/>
    </w:p>
    <w:p w:rsidR="00C60294" w:rsidRDefault="005F5C40">
      <w:pPr>
        <w:shd w:val="clear" w:color="FFFFFF" w:fill="FFFFFF"/>
        <w:spacing w:after="0" w:line="276" w:lineRule="auto"/>
      </w:pPr>
      <w:r>
        <w:rPr>
          <w:rFonts w:cs="Calibri"/>
          <w:color w:val="000000"/>
          <w:shd w:val="clear" w:color="FFFFFF" w:fill="FFFFFF"/>
        </w:rPr>
        <w:t>Profit increase-Increase the profit margin due to high sales volume</w:t>
      </w:r>
    </w:p>
    <w:p w:rsidR="00C60294" w:rsidRDefault="005F5C40">
      <w:r>
        <w:rPr>
          <w:rFonts w:cs="Calibri"/>
          <w:color w:val="000000"/>
          <w:shd w:val="clear" w:color="FFFFFF" w:fill="FFFFFF"/>
        </w:rPr>
        <w:t xml:space="preserve">Volume increase-Brought about by increase in demand due to awareness  of the commodities </w:t>
      </w:r>
    </w:p>
    <w:p w:rsidR="00C60294" w:rsidRDefault="005F5C40">
      <w:pPr>
        <w:pStyle w:val="Heading2"/>
      </w:pPr>
      <w:bookmarkStart w:id="20" w:name="_Toc484007776"/>
      <w:r>
        <w:t>1.8 OPPORTUNITIES</w:t>
      </w:r>
      <w:bookmarkEnd w:id="20"/>
      <w:r>
        <w:t xml:space="preserve"> ARISING</w:t>
      </w:r>
    </w:p>
    <w:p w:rsidR="00C60294" w:rsidRDefault="005F5C40">
      <w:r>
        <w:t xml:space="preserve">For the </w:t>
      </w:r>
      <w:r>
        <w:t>business</w:t>
      </w:r>
      <w:r>
        <w:t xml:space="preserve"> to succeed will need to take advantages o</w:t>
      </w:r>
      <w:r>
        <w:t>f the opportunities</w:t>
      </w:r>
    </w:p>
    <w:p w:rsidR="00C60294" w:rsidRDefault="005F5C40">
      <w:pPr>
        <w:pStyle w:val="ListParagraph"/>
        <w:numPr>
          <w:ilvl w:val="0"/>
          <w:numId w:val="17"/>
        </w:numPr>
      </w:pPr>
      <w:r>
        <w:t>Opening more branches within and outside the county hence attracting more customers which will inturn increase the profit generation.</w:t>
      </w:r>
    </w:p>
    <w:p w:rsidR="00C60294" w:rsidRDefault="005F5C40">
      <w:pPr>
        <w:pStyle w:val="ListParagraph"/>
        <w:numPr>
          <w:ilvl w:val="0"/>
          <w:numId w:val="17"/>
        </w:numPr>
      </w:pPr>
      <w:r>
        <w:lastRenderedPageBreak/>
        <w:t>In creation of more job opportunities to the people, the business will be able to make more profit hen</w:t>
      </w:r>
      <w:r>
        <w:t>ce achieving its goals.</w:t>
      </w:r>
    </w:p>
    <w:p w:rsidR="00C60294" w:rsidRDefault="005F5C40">
      <w:pPr>
        <w:pStyle w:val="ListParagraph"/>
        <w:numPr>
          <w:ilvl w:val="0"/>
          <w:numId w:val="17"/>
        </w:numPr>
      </w:pPr>
      <w:r>
        <w:t>The business intends to increase the capacity of equipment to production since the completed is growing</w:t>
      </w:r>
    </w:p>
    <w:p w:rsidR="00C60294" w:rsidRDefault="00C60294"/>
    <w:p w:rsidR="00C60294" w:rsidRDefault="00C60294"/>
    <w:p w:rsidR="00C60294" w:rsidRDefault="005F5C40">
      <w:pPr>
        <w:pStyle w:val="Heading1"/>
      </w:pPr>
      <w:bookmarkStart w:id="21" w:name="_Toc484007777"/>
      <w:r>
        <w:rPr>
          <w:szCs w:val="36"/>
        </w:rPr>
        <w:t>CHAPTER</w:t>
      </w:r>
      <w:r>
        <w:t xml:space="preserve"> TWO</w:t>
      </w:r>
      <w:bookmarkEnd w:id="21"/>
    </w:p>
    <w:p w:rsidR="00C60294" w:rsidRDefault="005F5C40">
      <w:pPr>
        <w:pStyle w:val="Heading1"/>
      </w:pPr>
      <w:bookmarkStart w:id="22" w:name="_Toc484007778"/>
      <w:r>
        <w:t>MARKETING PLAN</w:t>
      </w:r>
      <w:bookmarkEnd w:id="22"/>
    </w:p>
    <w:p w:rsidR="00C60294" w:rsidRDefault="005F5C40">
      <w:pPr>
        <w:pStyle w:val="Heading2"/>
      </w:pPr>
      <w:bookmarkStart w:id="23" w:name="_Toc484007779"/>
      <w:r>
        <w:t>2.0 INTRODUCTION</w:t>
      </w:r>
      <w:bookmarkEnd w:id="23"/>
    </w:p>
    <w:p w:rsidR="00C60294" w:rsidRDefault="005F5C40">
      <w:r>
        <w:t>Marketing is the process of activities which direct flohes and services from the p</w:t>
      </w:r>
      <w:r>
        <w:t>roducer to the customers in order to accomplish the objective of the company and satisfy customers’ needs.</w:t>
      </w:r>
    </w:p>
    <w:p w:rsidR="00C60294" w:rsidRDefault="005F5C40">
      <w:pPr>
        <w:rPr>
          <w:b/>
          <w:sz w:val="28"/>
          <w:szCs w:val="28"/>
        </w:rPr>
      </w:pPr>
      <w:r>
        <w:rPr>
          <w:b/>
          <w:sz w:val="28"/>
          <w:szCs w:val="28"/>
        </w:rPr>
        <w:t>IMPORTANCE OF MARKETING</w:t>
      </w:r>
    </w:p>
    <w:p w:rsidR="00C60294" w:rsidRDefault="005F5C40">
      <w:pPr>
        <w:shd w:val="clear" w:color="FFFFFF" w:fill="FFFFFF"/>
        <w:spacing w:after="0" w:line="276" w:lineRule="auto"/>
        <w:rPr>
          <w:highlight w:val="yellow"/>
        </w:rPr>
      </w:pPr>
      <w:r>
        <w:rPr>
          <w:rFonts w:cs="Calibri"/>
          <w:color w:val="000000"/>
          <w:shd w:val="clear" w:color="FFFFFF" w:fill="FFFFFF"/>
        </w:rPr>
        <w:t>It’s a drafted document that indicates activities that should be aimed to the needs and wants of the consu</w:t>
      </w:r>
      <w:r>
        <w:rPr>
          <w:rFonts w:cs="Calibri"/>
          <w:color w:val="000000"/>
          <w:highlight w:val="yellow"/>
          <w:shd w:val="clear" w:color="FFFFFF" w:fill="FFFFFF"/>
        </w:rPr>
        <w:t>mer.</w:t>
      </w:r>
    </w:p>
    <w:p w:rsidR="00C60294" w:rsidRDefault="005F5C40">
      <w:pPr>
        <w:shd w:val="clear" w:color="FFFFFF" w:fill="FFFFFF"/>
        <w:spacing w:after="200" w:line="276" w:lineRule="auto"/>
        <w:rPr>
          <w:highlight w:val="yellow"/>
        </w:rPr>
      </w:pPr>
      <w:r>
        <w:rPr>
          <w:rFonts w:cs="Calibri"/>
          <w:color w:val="000000"/>
          <w:highlight w:val="yellow"/>
          <w:shd w:val="clear" w:color="FFFFFF" w:fill="FFFFFF"/>
        </w:rPr>
        <w:t xml:space="preserve"> Importance of</w:t>
      </w:r>
      <w:r>
        <w:rPr>
          <w:rFonts w:cs="Calibri"/>
          <w:color w:val="000000"/>
          <w:highlight w:val="yellow"/>
          <w:shd w:val="clear" w:color="FFFFFF" w:fill="FFFFFF"/>
        </w:rPr>
        <w:t xml:space="preserve"> marketing;</w:t>
      </w:r>
    </w:p>
    <w:p w:rsidR="00C60294" w:rsidRDefault="005F5C40">
      <w:r>
        <w:t>Increased sales volume-It creates awareness of the product offered in the hardware which may lead to elevated sale of the products</w:t>
      </w:r>
    </w:p>
    <w:p w:rsidR="00C60294" w:rsidRDefault="005F5C40">
      <w:pPr>
        <w:shd w:val="clear" w:color="FFFFFF" w:fill="FFFFFF"/>
        <w:spacing w:after="0" w:line="276" w:lineRule="auto"/>
      </w:pPr>
      <w:r>
        <w:rPr>
          <w:rFonts w:cs="Calibri"/>
          <w:color w:val="000000"/>
          <w:shd w:val="clear" w:color="FFFFFF" w:fill="FFFFFF"/>
        </w:rPr>
        <w:t>Marketing helps the owner identify the customer preference and is therefore able to provide the best products for</w:t>
      </w:r>
      <w:r>
        <w:rPr>
          <w:rFonts w:cs="Calibri"/>
          <w:color w:val="000000"/>
          <w:shd w:val="clear" w:color="FFFFFF" w:fill="FFFFFF"/>
        </w:rPr>
        <w:t xml:space="preserve"> its customers</w:t>
      </w:r>
    </w:p>
    <w:p w:rsidR="00C60294" w:rsidRDefault="005F5C40">
      <w:pPr>
        <w:shd w:val="clear" w:color="FFFFFF" w:fill="FFFFFF"/>
        <w:spacing w:after="0" w:line="276" w:lineRule="auto"/>
      </w:pPr>
      <w:r>
        <w:rPr>
          <w:rFonts w:cs="Calibri"/>
          <w:color w:val="000000"/>
          <w:shd w:val="clear" w:color="FFFFFF" w:fill="FFFFFF"/>
        </w:rPr>
        <w:t>Helps In creating awareness of the product on the consumer</w:t>
      </w:r>
    </w:p>
    <w:p w:rsidR="00C60294" w:rsidRDefault="005F5C40">
      <w:pPr>
        <w:shd w:val="clear" w:color="FFFFFF" w:fill="FFFFFF"/>
        <w:spacing w:after="0" w:line="276" w:lineRule="auto"/>
      </w:pPr>
      <w:r>
        <w:rPr>
          <w:rFonts w:cs="Calibri"/>
          <w:color w:val="000000"/>
          <w:shd w:val="clear" w:color="FFFFFF" w:fill="FFFFFF"/>
        </w:rPr>
        <w:t>Helps in identification of strength and weakness of the business and its dealings</w:t>
      </w:r>
    </w:p>
    <w:p w:rsidR="00C60294" w:rsidRDefault="005F5C40">
      <w:pPr>
        <w:shd w:val="clear" w:color="FFFFFF" w:fill="FFFFFF"/>
        <w:spacing w:after="200" w:line="276" w:lineRule="auto"/>
      </w:pPr>
      <w:r>
        <w:rPr>
          <w:rFonts w:cs="Calibri"/>
          <w:color w:val="000000"/>
          <w:shd w:val="clear" w:color="FFFFFF" w:fill="FFFFFF"/>
        </w:rPr>
        <w:t>Helps business deal with unforeseen circumstances</w:t>
      </w:r>
    </w:p>
    <w:p w:rsidR="00C60294" w:rsidRDefault="00C60294">
      <w:pPr>
        <w:pStyle w:val="ListParagraph"/>
      </w:pPr>
    </w:p>
    <w:p w:rsidR="00C60294" w:rsidRDefault="005F5C40">
      <w:pPr>
        <w:pStyle w:val="Heading2"/>
      </w:pPr>
      <w:bookmarkStart w:id="24" w:name="_Toc484007780"/>
      <w:r>
        <w:t>2.1 MARKETING ENVIRONMENT</w:t>
      </w:r>
      <w:bookmarkEnd w:id="24"/>
    </w:p>
    <w:p w:rsidR="00C60294" w:rsidRDefault="005F5C40">
      <w:r>
        <w:t>The business will be lo</w:t>
      </w:r>
      <w:r>
        <w:t xml:space="preserve">cated and </w:t>
      </w:r>
      <w:r>
        <w:t xml:space="preserve">operated at Siaya County at the Siaya Kisumu highway junction </w:t>
      </w:r>
    </w:p>
    <w:p w:rsidR="00C60294" w:rsidRDefault="005F5C40">
      <w:pPr>
        <w:pStyle w:val="Heading2"/>
      </w:pPr>
      <w:bookmarkStart w:id="25" w:name="_Toc484007781"/>
      <w:r>
        <w:t>2.2 GEOGRAPHICAL ENVIRONMENT.</w:t>
      </w:r>
      <w:bookmarkEnd w:id="25"/>
    </w:p>
    <w:p w:rsidR="00C60294" w:rsidRDefault="005F5C40">
      <w:r>
        <w:t>The business is located at the kisumu siaya highway junction near Siaya police station and mwisho filling station</w:t>
      </w:r>
    </w:p>
    <w:p w:rsidR="00C60294" w:rsidRDefault="00C60294">
      <w:pPr>
        <w:pStyle w:val="Heading2"/>
      </w:pPr>
    </w:p>
    <w:p w:rsidR="00C60294" w:rsidRDefault="005F5C40">
      <w:pPr>
        <w:pStyle w:val="Heading2"/>
      </w:pPr>
      <w:bookmarkStart w:id="26" w:name="_Toc484007782"/>
      <w:r>
        <w:t>2.3 ECONOMICAL ENVIRONMENT</w:t>
      </w:r>
      <w:bookmarkEnd w:id="26"/>
    </w:p>
    <w:p w:rsidR="00C60294" w:rsidRDefault="005F5C40">
      <w:r>
        <w:t xml:space="preserve">The county </w:t>
      </w:r>
      <w:r>
        <w:t>level of income will increase rapidly due to job opportunities which are emerging everyday since the county is a developing one.</w:t>
      </w:r>
    </w:p>
    <w:p w:rsidR="00C60294" w:rsidRDefault="005F5C40">
      <w:pPr>
        <w:pStyle w:val="Heading2"/>
      </w:pPr>
      <w:bookmarkStart w:id="27" w:name="_Toc484007783"/>
      <w:r>
        <w:t>2.4 POLITICAL ENVIRONMENT</w:t>
      </w:r>
      <w:bookmarkEnd w:id="27"/>
    </w:p>
    <w:p w:rsidR="00C60294" w:rsidRDefault="005F5C40">
      <w:r>
        <w:t>The business will be registered to the government as a sole proprietorship business. The government m</w:t>
      </w:r>
      <w:r>
        <w:t>ust be responsible for the security within the area and the property of my business. The business will be able to meet the government policy by paying taxes.</w:t>
      </w:r>
    </w:p>
    <w:p w:rsidR="00C60294" w:rsidRDefault="005F5C40">
      <w:pPr>
        <w:pStyle w:val="Heading2"/>
      </w:pPr>
      <w:bookmarkStart w:id="28" w:name="_Toc484007784"/>
      <w:r>
        <w:t>2.5 SOCIAL ENVIRONMENT</w:t>
      </w:r>
      <w:bookmarkEnd w:id="28"/>
    </w:p>
    <w:p w:rsidR="00C60294" w:rsidRDefault="005F5C40">
      <w:r>
        <w:t>Because the country is facing unemployment problems to the youth. M y busin</w:t>
      </w:r>
      <w:r>
        <w:t>ess will offer maximum job opportunities to the youth because they are energetic and can offer a maximum labour to the business.</w:t>
      </w:r>
    </w:p>
    <w:p w:rsidR="00C60294" w:rsidRDefault="00C60294">
      <w:pPr>
        <w:rPr>
          <w:sz w:val="28"/>
          <w:szCs w:val="28"/>
        </w:rPr>
      </w:pPr>
    </w:p>
    <w:p w:rsidR="00C60294" w:rsidRDefault="005F5C40">
      <w:pPr>
        <w:pStyle w:val="Heading2"/>
      </w:pPr>
      <w:bookmarkStart w:id="29" w:name="_Toc484007785"/>
      <w:r>
        <w:t>2.6 COMPETITORS ENVIRONMENT</w:t>
      </w:r>
      <w:bookmarkEnd w:id="29"/>
    </w:p>
    <w:p w:rsidR="00C60294" w:rsidRDefault="005F5C40">
      <w:r>
        <w:rPr>
          <w:b/>
          <w:sz w:val="24"/>
          <w:szCs w:val="24"/>
        </w:rPr>
        <w:t>DIRECT COMPETITION</w:t>
      </w:r>
    </w:p>
    <w:p w:rsidR="00C60294" w:rsidRDefault="005F5C40">
      <w:r>
        <w:rPr>
          <w:rFonts w:cs="Calibri"/>
          <w:color w:val="000000"/>
          <w:shd w:val="clear" w:color="FFFFFF" w:fill="FFFFFF"/>
        </w:rPr>
        <w:t>Experienced from already existing companies that offer similar products and ser</w:t>
      </w:r>
      <w:r>
        <w:rPr>
          <w:rFonts w:cs="Calibri"/>
          <w:color w:val="000000"/>
          <w:shd w:val="clear" w:color="FFFFFF" w:fill="FFFFFF"/>
        </w:rPr>
        <w:t>vices thus the need to be above them in the industry</w:t>
      </w:r>
    </w:p>
    <w:p w:rsidR="00C60294" w:rsidRDefault="005F5C40">
      <w:pPr>
        <w:rPr>
          <w:b/>
          <w:sz w:val="24"/>
          <w:szCs w:val="24"/>
        </w:rPr>
      </w:pPr>
      <w:r>
        <w:rPr>
          <w:b/>
          <w:sz w:val="24"/>
          <w:szCs w:val="24"/>
        </w:rPr>
        <w:t>INDIRECT COMPETITION</w:t>
      </w:r>
    </w:p>
    <w:p w:rsidR="00C60294" w:rsidRDefault="005F5C40">
      <w:r>
        <w:t>In the business environment there are also companies which are offering the same products and services.</w:t>
      </w:r>
    </w:p>
    <w:p w:rsidR="00C60294" w:rsidRDefault="005F5C40">
      <w:pPr>
        <w:pStyle w:val="Heading2"/>
      </w:pPr>
      <w:bookmarkStart w:id="30" w:name="_Toc484007786"/>
      <w:r>
        <w:t>2.7 CUSTOMERS ENVIRONMENT</w:t>
      </w:r>
      <w:bookmarkEnd w:id="30"/>
    </w:p>
    <w:p w:rsidR="00C60294" w:rsidRDefault="005F5C40">
      <w:r>
        <w:t>The following are the targeted customers:</w:t>
      </w:r>
    </w:p>
    <w:p w:rsidR="00C60294" w:rsidRDefault="005F5C40">
      <w:pPr>
        <w:pStyle w:val="ListParagraph"/>
        <w:numPr>
          <w:ilvl w:val="0"/>
          <w:numId w:val="38"/>
        </w:numPr>
      </w:pPr>
      <w:r>
        <w:t xml:space="preserve">Building construction companies </w:t>
      </w:r>
    </w:p>
    <w:p w:rsidR="00C60294" w:rsidRDefault="005F5C40">
      <w:pPr>
        <w:pStyle w:val="ListParagraph"/>
        <w:numPr>
          <w:ilvl w:val="0"/>
          <w:numId w:val="38"/>
        </w:numPr>
      </w:pPr>
      <w:r>
        <w:t xml:space="preserve">New prospective builders </w:t>
      </w:r>
    </w:p>
    <w:p w:rsidR="00C60294" w:rsidRDefault="00C60294"/>
    <w:p w:rsidR="00C60294" w:rsidRDefault="005F5C40">
      <w:pPr>
        <w:pStyle w:val="Heading2"/>
      </w:pPr>
      <w:bookmarkStart w:id="31" w:name="_Toc484007787"/>
      <w:r>
        <w:t>2.8 MARKETING STRATAGY</w:t>
      </w:r>
      <w:bookmarkEnd w:id="31"/>
    </w:p>
    <w:p w:rsidR="00C60294" w:rsidRDefault="005F5C40">
      <w:r>
        <w:t>The business has identified the customers’ needs, it will be able to offer the best services to the customers and offer the services at a fair prices.</w:t>
      </w:r>
    </w:p>
    <w:p w:rsidR="00C60294" w:rsidRDefault="005F5C40">
      <w:pPr>
        <w:pStyle w:val="Heading2"/>
      </w:pPr>
      <w:bookmarkStart w:id="32" w:name="_Toc484007788"/>
      <w:r>
        <w:t>2.9 CUSTOMERS BEHAIVOU</w:t>
      </w:r>
      <w:r>
        <w:t>R</w:t>
      </w:r>
      <w:bookmarkEnd w:id="32"/>
    </w:p>
    <w:p w:rsidR="00C60294" w:rsidRDefault="005F5C40">
      <w:pPr>
        <w:rPr>
          <w:b/>
          <w:sz w:val="24"/>
          <w:szCs w:val="24"/>
        </w:rPr>
      </w:pPr>
      <w:r>
        <w:rPr>
          <w:b/>
          <w:sz w:val="24"/>
          <w:szCs w:val="24"/>
        </w:rPr>
        <w:t>CULTURAL FACTORS</w:t>
      </w:r>
    </w:p>
    <w:p w:rsidR="00C60294" w:rsidRDefault="005F5C40">
      <w:pPr>
        <w:tabs>
          <w:tab w:val="left" w:pos="6000"/>
        </w:tabs>
      </w:pPr>
      <w:r>
        <w:t xml:space="preserve">The business will be handling diverse clients so it will respect their different cultures. </w:t>
      </w:r>
      <w:r>
        <w:tab/>
      </w:r>
    </w:p>
    <w:p w:rsidR="00C60294" w:rsidRDefault="005F5C40">
      <w:pPr>
        <w:pStyle w:val="ListParagraph"/>
        <w:tabs>
          <w:tab w:val="left" w:pos="6000"/>
        </w:tabs>
        <w:rPr>
          <w:b/>
          <w:sz w:val="28"/>
          <w:szCs w:val="28"/>
        </w:rPr>
      </w:pPr>
      <w:r>
        <w:lastRenderedPageBreak/>
        <w:t>Respect is the root of everything so you must respect them as they also respect you.</w:t>
      </w:r>
    </w:p>
    <w:p w:rsidR="00C60294" w:rsidRDefault="005F5C40">
      <w:pPr>
        <w:pStyle w:val="Heading3"/>
      </w:pPr>
      <w:bookmarkStart w:id="33" w:name="_Toc484007789"/>
      <w:r>
        <w:t>2.10 MARKET SHARE</w:t>
      </w:r>
      <w:bookmarkEnd w:id="33"/>
    </w:p>
    <w:p w:rsidR="00C60294" w:rsidRDefault="005F5C40">
      <w:pPr>
        <w:tabs>
          <w:tab w:val="left" w:pos="6000"/>
        </w:tabs>
      </w:pPr>
      <w:r>
        <w:t>Since in this area there have being busin</w:t>
      </w:r>
      <w:r>
        <w:t>esses which operating, my business ought to carry some exercise in order to identify the share which is after introduction of services and products in the market. The methods to be used are:</w:t>
      </w:r>
    </w:p>
    <w:p w:rsidR="00C60294" w:rsidRDefault="005F5C40">
      <w:pPr>
        <w:pStyle w:val="ListParagraph"/>
        <w:numPr>
          <w:ilvl w:val="0"/>
          <w:numId w:val="41"/>
        </w:numPr>
        <w:tabs>
          <w:tab w:val="left" w:pos="6000"/>
        </w:tabs>
        <w:rPr>
          <w:b/>
          <w:u w:val="single"/>
        </w:rPr>
      </w:pPr>
      <w:r>
        <w:rPr>
          <w:b/>
          <w:u w:val="single"/>
        </w:rPr>
        <w:t>QUESTIONNARIES</w:t>
      </w:r>
    </w:p>
    <w:p w:rsidR="00C60294" w:rsidRDefault="005F5C40">
      <w:pPr>
        <w:tabs>
          <w:tab w:val="left" w:pos="6000"/>
        </w:tabs>
      </w:pPr>
      <w:r>
        <w:t>This business will issue some questions to the cus</w:t>
      </w:r>
      <w:r>
        <w:t>tomers and some employees from other companies to know they carry out their businesses and the favors that customers need.</w:t>
      </w:r>
    </w:p>
    <w:p w:rsidR="00C60294" w:rsidRDefault="005F5C40">
      <w:pPr>
        <w:pStyle w:val="ListParagraph"/>
        <w:numPr>
          <w:ilvl w:val="0"/>
          <w:numId w:val="24"/>
        </w:numPr>
        <w:tabs>
          <w:tab w:val="left" w:pos="6000"/>
        </w:tabs>
      </w:pPr>
      <w:r>
        <w:rPr>
          <w:b/>
          <w:u w:val="single"/>
        </w:rPr>
        <w:t>INTERVIEWS</w:t>
      </w:r>
    </w:p>
    <w:p w:rsidR="00C60294" w:rsidRDefault="005F5C40">
      <w:pPr>
        <w:tabs>
          <w:tab w:val="left" w:pos="6000"/>
        </w:tabs>
      </w:pPr>
      <w:r>
        <w:t>The company will also carry out some interviews to get to know the percentage share in the market. The interview will be c</w:t>
      </w:r>
      <w:r>
        <w:t>arried out to the customers and the people around the business location to collect data about the market share.</w:t>
      </w:r>
    </w:p>
    <w:p w:rsidR="00C60294" w:rsidRDefault="005F5C40">
      <w:pPr>
        <w:pStyle w:val="ListParagraph"/>
        <w:numPr>
          <w:ilvl w:val="0"/>
          <w:numId w:val="33"/>
        </w:numPr>
        <w:tabs>
          <w:tab w:val="left" w:pos="6000"/>
        </w:tabs>
      </w:pPr>
      <w:r>
        <w:rPr>
          <w:b/>
          <w:u w:val="single"/>
        </w:rPr>
        <w:t xml:space="preserve">OBSERVATION </w:t>
      </w:r>
    </w:p>
    <w:p w:rsidR="00C60294" w:rsidRDefault="005F5C40">
      <w:pPr>
        <w:tabs>
          <w:tab w:val="left" w:pos="6000"/>
        </w:tabs>
      </w:pPr>
      <w:r>
        <w:t>This will be done through surveying the environment of the business. The company will observe the assets used by other companies an</w:t>
      </w:r>
      <w:r>
        <w:t>d compare with its assets. It will also observe the kind of management on the other business and compare with its management.</w:t>
      </w:r>
    </w:p>
    <w:p w:rsidR="00C60294" w:rsidRDefault="00C60294">
      <w:pPr>
        <w:tabs>
          <w:tab w:val="left" w:pos="6000"/>
        </w:tabs>
      </w:pPr>
    </w:p>
    <w:p w:rsidR="00C60294" w:rsidRDefault="00C60294">
      <w:pPr>
        <w:tabs>
          <w:tab w:val="left" w:pos="6000"/>
        </w:tabs>
      </w:pPr>
    </w:p>
    <w:p w:rsidR="00C60294" w:rsidRDefault="005F5C40">
      <w:pPr>
        <w:shd w:val="clear" w:color="FFFFFF" w:fill="FFFFFF"/>
        <w:spacing w:after="0" w:line="276" w:lineRule="auto"/>
        <w:ind w:left="720"/>
      </w:pPr>
      <w:r>
        <w:rPr>
          <w:noProof/>
        </w:rPr>
        <w:drawing>
          <wp:anchor distT="0" distB="0" distL="114300" distR="114300" simplePos="0" relativeHeight="251643904" behindDoc="0" locked="0" layoutInCell="1" allowOverlap="1">
            <wp:simplePos x="0" y="0"/>
            <wp:positionH relativeFrom="page">
              <wp:posOffset>1645603</wp:posOffset>
            </wp:positionH>
            <wp:positionV relativeFrom="page">
              <wp:posOffset>1300832</wp:posOffset>
            </wp:positionV>
            <wp:extent cx="3405848" cy="2983201"/>
            <wp:effectExtent l="0" t="0" r="0" b="0"/>
            <wp:wrapSquare wrapText="bothSides"/>
            <wp:docPr id="1035"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7" cstate="print"/>
                    <a:srcRect/>
                    <a:stretch/>
                  </pic:blipFill>
                  <pic:spPr>
                    <a:xfrm>
                      <a:off x="0" y="0"/>
                      <a:ext cx="3405848" cy="2983201"/>
                    </a:xfrm>
                    <a:prstGeom prst="rect">
                      <a:avLst/>
                    </a:prstGeom>
                  </pic:spPr>
                </pic:pic>
              </a:graphicData>
            </a:graphic>
          </wp:anchor>
        </w:drawing>
      </w:r>
    </w:p>
    <w:p w:rsidR="00C60294" w:rsidRDefault="00C60294">
      <w:pPr>
        <w:shd w:val="clear" w:color="FFFFFF" w:fill="FFFFFF"/>
        <w:spacing w:after="0" w:line="276" w:lineRule="auto"/>
        <w:ind w:left="720"/>
      </w:pPr>
    </w:p>
    <w:p w:rsidR="00C60294" w:rsidRDefault="00C60294">
      <w:pPr>
        <w:shd w:val="clear" w:color="FFFFFF" w:fill="FFFFFF"/>
        <w:spacing w:after="0" w:line="276" w:lineRule="auto"/>
        <w:ind w:left="720"/>
      </w:pPr>
    </w:p>
    <w:p w:rsidR="00C60294" w:rsidRDefault="005F5C40">
      <w:pPr>
        <w:shd w:val="clear" w:color="FFFFFF" w:fill="FFFFFF"/>
        <w:spacing w:after="0" w:line="276" w:lineRule="auto"/>
        <w:ind w:left="720"/>
      </w:pPr>
      <w:r>
        <w:rPr>
          <w:noProof/>
        </w:rPr>
        <mc:AlternateContent>
          <mc:Choice Requires="wps">
            <w:drawing>
              <wp:anchor distT="0" distB="0" distL="0" distR="0" simplePos="0" relativeHeight="251644928" behindDoc="0" locked="0" layoutInCell="1" allowOverlap="1">
                <wp:simplePos x="0" y="0"/>
                <wp:positionH relativeFrom="page">
                  <wp:posOffset>1672217</wp:posOffset>
                </wp:positionH>
                <wp:positionV relativeFrom="page">
                  <wp:posOffset>1592212</wp:posOffset>
                </wp:positionV>
                <wp:extent cx="982431" cy="278010"/>
                <wp:effectExtent l="0" t="0" r="0" b="0"/>
                <wp:wrapNone/>
                <wp:docPr id="1036"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82431" cy="27801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C60294" w:rsidRDefault="005F5C40">
                            <w:pPr>
                              <w:jc w:val="center"/>
                            </w:pPr>
                            <w:r>
                              <w:t xml:space="preserve">Tolo stores </w:t>
                            </w:r>
                          </w:p>
                        </w:txbxContent>
                      </wps:txbx>
                      <wps:bodyPr>
                        <a:prstTxWarp prst="textNoShape">
                          <a:avLst/>
                        </a:prstTxWarp>
                        <a:noAutofit/>
                      </wps:bodyPr>
                    </wps:wsp>
                  </a:graphicData>
                </a:graphic>
              </wp:anchor>
            </w:drawing>
          </mc:Choice>
          <mc:Fallback>
            <w:pict>
              <v:rect id="_x0000_s1029" style="position:absolute;left:0;text-align:left;margin-left:131.65pt;margin-top:125.35pt;width:77.35pt;height:21.9pt;z-index:251644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">
                <v:stroke joinstyle="round"/>
                <v:path arrowok="t"/>
                <v:textbox>
                  <w:txbxContent>
                    <w:p w:rsidR="00C60294" w:rsidRDefault="005F5C40">
                      <w:pPr>
                        <w:jc w:val="center"/>
                      </w:pPr>
                      <w:r>
                        <w:t xml:space="preserve">Tolo stores </w:t>
                      </w:r>
                    </w:p>
                  </w:txbxContent>
                </v:textbox>
                <w10:wrap anchorx="page" anchory="page"/>
              </v:rect>
            </w:pict>
          </mc:Fallback>
        </mc:AlternateContent>
      </w:r>
    </w:p>
    <w:p w:rsidR="00C60294" w:rsidRDefault="00C60294">
      <w:pPr>
        <w:shd w:val="clear" w:color="FFFFFF" w:fill="FFFFFF"/>
        <w:spacing w:after="0" w:line="276" w:lineRule="auto"/>
        <w:ind w:left="720"/>
      </w:pPr>
    </w:p>
    <w:p w:rsidR="00C60294" w:rsidRDefault="00C60294">
      <w:pPr>
        <w:shd w:val="clear" w:color="FFFFFF" w:fill="FFFFFF"/>
        <w:spacing w:after="0" w:line="276" w:lineRule="auto"/>
        <w:ind w:left="720"/>
      </w:pPr>
    </w:p>
    <w:p w:rsidR="00C60294" w:rsidRDefault="005F5C40">
      <w:pPr>
        <w:shd w:val="clear" w:color="FFFFFF" w:fill="FFFFFF"/>
        <w:spacing w:after="0" w:line="276" w:lineRule="auto"/>
        <w:ind w:left="720"/>
      </w:pPr>
      <w:r>
        <w:rPr>
          <w:noProof/>
        </w:rPr>
        <mc:AlternateContent>
          <mc:Choice Requires="wps">
            <w:drawing>
              <wp:anchor distT="0" distB="0" distL="0" distR="0" simplePos="0" relativeHeight="251648000" behindDoc="0" locked="0" layoutInCell="1" allowOverlap="1">
                <wp:simplePos x="0" y="0"/>
                <wp:positionH relativeFrom="page">
                  <wp:posOffset>3575475</wp:posOffset>
                </wp:positionH>
                <wp:positionV relativeFrom="page">
                  <wp:posOffset>2250281</wp:posOffset>
                </wp:positionV>
                <wp:extent cx="932993" cy="321343"/>
                <wp:effectExtent l="0" t="0" r="0" b="0"/>
                <wp:wrapNone/>
                <wp:docPr id="1037"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32993" cy="321343"/>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C60294" w:rsidRDefault="005F5C40">
                            <w:pPr>
                              <w:jc w:val="center"/>
                            </w:pPr>
                            <w:r>
                              <w:t xml:space="preserve">High stores </w:t>
                            </w:r>
                          </w:p>
                        </w:txbxContent>
                      </wps:txbx>
                      <wps:bodyPr>
                        <a:prstTxWarp prst="textNoShape">
                          <a:avLst/>
                        </a:prstTxWarp>
                        <a:noAutofit/>
                      </wps:bodyPr>
                    </wps:wsp>
                  </a:graphicData>
                </a:graphic>
              </wp:anchor>
            </w:drawing>
          </mc:Choice>
          <mc:Fallback>
            <w:pict>
              <v:rect id="_x0000_s1030" style="position:absolute;left:0;text-align:left;margin-left:281.55pt;margin-top:177.2pt;width:73.45pt;height:25.3pt;z-index:251648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">
                <v:stroke joinstyle="round"/>
                <v:path arrowok="t"/>
                <v:textbox>
                  <w:txbxContent>
                    <w:p w:rsidR="00C60294" w:rsidRDefault="005F5C40">
                      <w:pPr>
                        <w:jc w:val="center"/>
                      </w:pPr>
                      <w:r>
                        <w:t xml:space="preserve">High stores </w:t>
                      </w:r>
                    </w:p>
                  </w:txbxContent>
                </v:textbox>
                <w10:wrap anchorx="page" anchory="page"/>
              </v:rect>
            </w:pict>
          </mc:Fallback>
        </mc:AlternateContent>
      </w:r>
    </w:p>
    <w:p w:rsidR="00C60294" w:rsidRDefault="00C60294">
      <w:pPr>
        <w:shd w:val="clear" w:color="FFFFFF" w:fill="FFFFFF"/>
        <w:spacing w:after="0" w:line="276" w:lineRule="auto"/>
        <w:ind w:left="720"/>
      </w:pPr>
    </w:p>
    <w:p w:rsidR="00C60294" w:rsidRDefault="005F5C40">
      <w:pPr>
        <w:shd w:val="clear" w:color="FFFFFF" w:fill="FFFFFF"/>
        <w:spacing w:after="0" w:line="276" w:lineRule="auto"/>
        <w:ind w:left="720"/>
      </w:pPr>
      <w:r>
        <w:rPr>
          <w:noProof/>
        </w:rPr>
        <w:lastRenderedPageBreak/>
        <mc:AlternateContent>
          <mc:Choice Requires="wps">
            <w:drawing>
              <wp:anchor distT="0" distB="0" distL="0" distR="0" simplePos="0" relativeHeight="251645952" behindDoc="0" locked="0" layoutInCell="1" allowOverlap="1">
                <wp:simplePos x="0" y="0"/>
                <wp:positionH relativeFrom="page">
                  <wp:posOffset>3165640</wp:posOffset>
                </wp:positionH>
                <wp:positionV relativeFrom="page">
                  <wp:posOffset>3580531</wp:posOffset>
                </wp:positionV>
                <wp:extent cx="1035696" cy="250600"/>
                <wp:effectExtent l="0" t="0" r="0" b="0"/>
                <wp:wrapNone/>
                <wp:docPr id="1038"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035696" cy="250600"/>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C60294" w:rsidRDefault="005F5C40">
                            <w:pPr>
                              <w:jc w:val="center"/>
                            </w:pPr>
                            <w:r>
                              <w:t>Abba stores</w:t>
                            </w:r>
                          </w:p>
                        </w:txbxContent>
                      </wps:txbx>
                      <wps:bodyPr>
                        <a:prstTxWarp prst="textNoShape">
                          <a:avLst/>
                        </a:prstTxWarp>
                        <a:noAutofit/>
                      </wps:bodyPr>
                    </wps:wsp>
                  </a:graphicData>
                </a:graphic>
              </wp:anchor>
            </w:drawing>
          </mc:Choice>
          <mc:Fallback>
            <w:pict>
              <v:rect id="_x0000_s1031" style="position:absolute;left:0;text-align:left;margin-left:249.25pt;margin-top:281.95pt;width:81.55pt;height:19.75pt;z-index:251645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">
                <v:stroke joinstyle="round"/>
                <v:path arrowok="t"/>
                <v:textbox>
                  <w:txbxContent>
                    <w:p w:rsidR="00C60294" w:rsidRDefault="005F5C40">
                      <w:pPr>
                        <w:jc w:val="center"/>
                      </w:pPr>
                      <w:r>
                        <w:t>Abba stores</w:t>
                      </w:r>
                    </w:p>
                  </w:txbxContent>
                </v:textbox>
                <w10:wrap anchorx="page" anchory="page"/>
              </v:rect>
            </w:pict>
          </mc:Fallback>
        </mc:AlternateContent>
      </w:r>
    </w:p>
    <w:p w:rsidR="00C60294" w:rsidRDefault="00C60294">
      <w:pPr>
        <w:shd w:val="clear" w:color="FFFFFF" w:fill="FFFFFF"/>
        <w:spacing w:after="0" w:line="276" w:lineRule="auto"/>
        <w:ind w:left="720"/>
      </w:pPr>
    </w:p>
    <w:p w:rsidR="00C60294" w:rsidRDefault="00C60294">
      <w:pPr>
        <w:shd w:val="clear" w:color="FFFFFF" w:fill="FFFFFF"/>
        <w:spacing w:after="0" w:line="276" w:lineRule="auto"/>
        <w:ind w:left="720"/>
      </w:pPr>
    </w:p>
    <w:p w:rsidR="00C60294" w:rsidRDefault="005F5C40">
      <w:pPr>
        <w:shd w:val="clear" w:color="FFFFFF" w:fill="FFFFFF"/>
        <w:spacing w:after="0" w:line="276" w:lineRule="auto"/>
        <w:ind w:left="720"/>
      </w:pPr>
      <w:r>
        <w:rPr>
          <w:noProof/>
        </w:rPr>
        <mc:AlternateContent>
          <mc:Choice Requires="wps">
            <w:drawing>
              <wp:anchor distT="0" distB="0" distL="0" distR="0" simplePos="0" relativeHeight="251646976" behindDoc="0" locked="0" layoutInCell="1" allowOverlap="1">
                <wp:simplePos x="0" y="0"/>
                <wp:positionH relativeFrom="page">
                  <wp:posOffset>1307747</wp:posOffset>
                </wp:positionH>
                <wp:positionV relativeFrom="page">
                  <wp:posOffset>3097163</wp:posOffset>
                </wp:positionV>
                <wp:extent cx="1417785" cy="270445"/>
                <wp:effectExtent l="0" t="0" r="0" b="0"/>
                <wp:wrapNone/>
                <wp:docPr id="1039" name="Image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1417785" cy="270445"/>
                        </a:xfrm>
                        <a:prstGeom prst="rect">
                          <a:avLst/>
                        </a:prstGeom>
                        <a:solidFill>
                          <a:srgbClr val="FFFFFF"/>
                        </a:solidFill>
                        <a:ln w="9525" cap="flat" cmpd="sng">
                          <a:solidFill>
                            <a:srgbClr val="000000"/>
                          </a:solidFill>
                          <a:prstDash val="solid"/>
                          <a:round/>
                          <a:headEnd type="none" w="med" len="med"/>
                          <a:tailEnd type="none" w="med" len="med"/>
                        </a:ln>
                      </wps:spPr>
                      <wps:txbx>
                        <w:txbxContent>
                          <w:p w:rsidR="00C60294" w:rsidRDefault="005F5C40">
                            <w:pPr>
                              <w:jc w:val="center"/>
                            </w:pPr>
                            <w:r>
                              <w:t xml:space="preserve">Tony hardware </w:t>
                            </w:r>
                          </w:p>
                        </w:txbxContent>
                      </wps:txbx>
                      <wps:bodyPr>
                        <a:prstTxWarp prst="textNoShape">
                          <a:avLst/>
                        </a:prstTxWarp>
                        <a:noAutofit/>
                      </wps:bodyPr>
                    </wps:wsp>
                  </a:graphicData>
                </a:graphic>
              </wp:anchor>
            </w:drawing>
          </mc:Choice>
          <mc:Fallback>
            <w:pict>
              <v:rect id="_x0000_s1032" style="position:absolute;left:0;text-align:left;margin-left:102.95pt;margin-top:243.85pt;width:111.65pt;height:21.3pt;flip:y;z-index:251646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">
                <v:stroke joinstyle="round"/>
                <v:path arrowok="t"/>
                <v:textbox>
                  <w:txbxContent>
                    <w:p w:rsidR="00C60294" w:rsidRDefault="005F5C40">
                      <w:pPr>
                        <w:jc w:val="center"/>
                      </w:pPr>
                      <w:r>
                        <w:t xml:space="preserve">Tony hardware </w:t>
                      </w:r>
                    </w:p>
                  </w:txbxContent>
                </v:textbox>
                <w10:wrap anchorx="page" anchory="page"/>
              </v:rect>
            </w:pict>
          </mc:Fallback>
        </mc:AlternateContent>
      </w:r>
    </w:p>
    <w:p w:rsidR="00C60294" w:rsidRDefault="00C60294">
      <w:pPr>
        <w:shd w:val="clear" w:color="FFFFFF" w:fill="FFFFFF"/>
        <w:spacing w:after="0" w:line="276" w:lineRule="auto"/>
        <w:ind w:left="720"/>
      </w:pPr>
    </w:p>
    <w:p w:rsidR="00C60294" w:rsidRDefault="00C60294">
      <w:pPr>
        <w:shd w:val="clear" w:color="FFFFFF" w:fill="FFFFFF"/>
        <w:spacing w:after="0" w:line="276" w:lineRule="auto"/>
        <w:ind w:left="720"/>
      </w:pPr>
    </w:p>
    <w:p w:rsidR="00C60294" w:rsidRDefault="00C60294">
      <w:pPr>
        <w:shd w:val="clear" w:color="FFFFFF" w:fill="FFFFFF"/>
        <w:spacing w:after="0" w:line="276" w:lineRule="auto"/>
        <w:ind w:left="720"/>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5F5C40">
      <w:pPr>
        <w:pStyle w:val="Heading3"/>
      </w:pPr>
      <w:bookmarkStart w:id="34" w:name="_Toc484007790"/>
      <w:r>
        <w:t>2.11 COMPETITION</w:t>
      </w:r>
      <w:bookmarkEnd w:id="34"/>
    </w:p>
    <w:p w:rsidR="00C60294" w:rsidRDefault="005F5C40">
      <w:pPr>
        <w:tabs>
          <w:tab w:val="left" w:pos="6000"/>
        </w:tabs>
      </w:pPr>
      <w:r>
        <w:t xml:space="preserve">The business will face </w:t>
      </w:r>
      <w:r>
        <w:t>direct competition from other companies which have being in the field for sometimes.</w:t>
      </w:r>
    </w:p>
    <w:p w:rsidR="00C60294" w:rsidRDefault="005F5C40">
      <w:pPr>
        <w:tabs>
          <w:tab w:val="left" w:pos="6000"/>
        </w:tabs>
      </w:pPr>
      <w:r>
        <w:t>The following are contacts, addresses and details of companies which will offer direct competition.</w:t>
      </w:r>
    </w:p>
    <w:p w:rsidR="00C60294" w:rsidRDefault="005F5C40">
      <w:pPr>
        <w:tabs>
          <w:tab w:val="left" w:pos="6000"/>
        </w:tabs>
      </w:pPr>
      <w:r>
        <w:t xml:space="preserve">Tony Hardware </w:t>
      </w:r>
    </w:p>
    <w:p w:rsidR="00C60294" w:rsidRDefault="005F5C40">
      <w:pPr>
        <w:tabs>
          <w:tab w:val="left" w:pos="6000"/>
        </w:tabs>
      </w:pPr>
      <w:r>
        <w:t>P.O BOX 108 – 2030-00100</w:t>
      </w:r>
    </w:p>
    <w:p w:rsidR="00C60294" w:rsidRDefault="005F5C40">
      <w:pPr>
        <w:tabs>
          <w:tab w:val="left" w:pos="6000"/>
        </w:tabs>
      </w:pPr>
      <w:r>
        <w:t>EMAIL</w:t>
      </w:r>
      <w:r>
        <w:t xml:space="preserve"> tonyh</w:t>
      </w:r>
      <w:r>
        <w:t>@gmail.co</w:t>
      </w:r>
      <w:r>
        <w:t>m</w:t>
      </w:r>
    </w:p>
    <w:p w:rsidR="00C60294" w:rsidRDefault="00C60294">
      <w:pPr>
        <w:tabs>
          <w:tab w:val="left" w:pos="6000"/>
        </w:tabs>
      </w:pPr>
    </w:p>
    <w:p w:rsidR="00C60294" w:rsidRDefault="005F5C40">
      <w:pPr>
        <w:tabs>
          <w:tab w:val="left" w:pos="6000"/>
        </w:tabs>
      </w:pPr>
      <w:r>
        <w:t>CONTACTS</w:t>
      </w:r>
      <w:r>
        <w:t>: 0789190672.</w:t>
      </w:r>
    </w:p>
    <w:p w:rsidR="00C60294" w:rsidRDefault="005F5C40">
      <w:pPr>
        <w:tabs>
          <w:tab w:val="left" w:pos="6000"/>
        </w:tabs>
        <w:rPr>
          <w:b/>
          <w:sz w:val="24"/>
          <w:szCs w:val="24"/>
          <w:u w:val="single"/>
        </w:rPr>
      </w:pPr>
      <w:r>
        <w:rPr>
          <w:b/>
          <w:sz w:val="24"/>
          <w:szCs w:val="24"/>
          <w:u w:val="single"/>
        </w:rPr>
        <w:t>STRENGTH</w:t>
      </w:r>
    </w:p>
    <w:p w:rsidR="00C60294" w:rsidRDefault="005F5C40">
      <w:pPr>
        <w:pStyle w:val="ListParagraph"/>
        <w:numPr>
          <w:ilvl w:val="0"/>
          <w:numId w:val="28"/>
        </w:numPr>
        <w:tabs>
          <w:tab w:val="left" w:pos="6000"/>
        </w:tabs>
      </w:pPr>
      <w:r>
        <w:t>Has sufficient money for running the business.</w:t>
      </w:r>
    </w:p>
    <w:p w:rsidR="00C60294" w:rsidRDefault="005F5C40">
      <w:pPr>
        <w:pStyle w:val="ListParagraph"/>
        <w:numPr>
          <w:ilvl w:val="0"/>
          <w:numId w:val="28"/>
        </w:numPr>
        <w:tabs>
          <w:tab w:val="left" w:pos="6000"/>
        </w:tabs>
      </w:pPr>
      <w:r>
        <w:t>Has a lot of customers.</w:t>
      </w:r>
    </w:p>
    <w:p w:rsidR="00C60294" w:rsidRDefault="005F5C40">
      <w:pPr>
        <w:pStyle w:val="ListParagraph"/>
        <w:numPr>
          <w:ilvl w:val="0"/>
          <w:numId w:val="28"/>
        </w:numPr>
        <w:tabs>
          <w:tab w:val="left" w:pos="6000"/>
        </w:tabs>
      </w:pPr>
      <w:r>
        <w:t>Has a good working location which allow the business to attract more customers.</w:t>
      </w:r>
    </w:p>
    <w:p w:rsidR="00C60294" w:rsidRDefault="00C60294">
      <w:pPr>
        <w:tabs>
          <w:tab w:val="left" w:pos="6000"/>
        </w:tabs>
      </w:pPr>
    </w:p>
    <w:p w:rsidR="00C60294" w:rsidRDefault="005F5C40">
      <w:pPr>
        <w:tabs>
          <w:tab w:val="left" w:pos="6000"/>
        </w:tabs>
      </w:pPr>
      <w:r>
        <w:t>High stores</w:t>
      </w:r>
    </w:p>
    <w:p w:rsidR="00C60294" w:rsidRDefault="005F5C40">
      <w:pPr>
        <w:tabs>
          <w:tab w:val="left" w:pos="6000"/>
        </w:tabs>
      </w:pPr>
      <w:r>
        <w:t>P.O BOX 2030 – 00100</w:t>
      </w:r>
    </w:p>
    <w:p w:rsidR="00C60294" w:rsidRDefault="005F5C40">
      <w:pPr>
        <w:tabs>
          <w:tab w:val="left" w:pos="6000"/>
        </w:tabs>
      </w:pPr>
      <w:r>
        <w:t>Siaya</w:t>
      </w:r>
    </w:p>
    <w:p w:rsidR="00C60294" w:rsidRDefault="005F5C40">
      <w:pPr>
        <w:tabs>
          <w:tab w:val="left" w:pos="6000"/>
        </w:tabs>
      </w:pPr>
      <w:r>
        <w:t>Email:</w:t>
      </w:r>
      <w:r>
        <w:t>highstores</w:t>
      </w:r>
      <w:r>
        <w:t>@gmail.com</w:t>
      </w:r>
    </w:p>
    <w:p w:rsidR="00C60294" w:rsidRDefault="005F5C40">
      <w:pPr>
        <w:tabs>
          <w:tab w:val="left" w:pos="6000"/>
        </w:tabs>
      </w:pPr>
      <w:r>
        <w:t>CONTACTS: 07015</w:t>
      </w:r>
      <w:r>
        <w:t>70110.</w:t>
      </w:r>
    </w:p>
    <w:p w:rsidR="00C60294" w:rsidRDefault="005F5C40">
      <w:pPr>
        <w:tabs>
          <w:tab w:val="left" w:pos="6000"/>
        </w:tabs>
        <w:rPr>
          <w:b/>
          <w:sz w:val="24"/>
          <w:szCs w:val="24"/>
          <w:u w:val="single"/>
        </w:rPr>
      </w:pPr>
      <w:r>
        <w:rPr>
          <w:b/>
          <w:sz w:val="24"/>
          <w:szCs w:val="24"/>
          <w:u w:val="single"/>
        </w:rPr>
        <w:t>STRENGTH</w:t>
      </w:r>
    </w:p>
    <w:p w:rsidR="00C60294" w:rsidRDefault="005F5C40">
      <w:pPr>
        <w:pStyle w:val="ListParagraph"/>
        <w:numPr>
          <w:ilvl w:val="0"/>
          <w:numId w:val="36"/>
        </w:numPr>
        <w:tabs>
          <w:tab w:val="left" w:pos="6000"/>
        </w:tabs>
      </w:pPr>
      <w:r>
        <w:t>Offer the best services within the airport.</w:t>
      </w:r>
    </w:p>
    <w:p w:rsidR="00C60294" w:rsidRDefault="005F5C40">
      <w:pPr>
        <w:pStyle w:val="ListParagraph"/>
        <w:numPr>
          <w:ilvl w:val="0"/>
          <w:numId w:val="36"/>
        </w:numPr>
        <w:tabs>
          <w:tab w:val="left" w:pos="6000"/>
        </w:tabs>
      </w:pPr>
      <w:r>
        <w:lastRenderedPageBreak/>
        <w:t>Has better and qualified managers and workers.</w:t>
      </w:r>
    </w:p>
    <w:p w:rsidR="00C60294" w:rsidRDefault="005F5C40">
      <w:pPr>
        <w:pStyle w:val="ListParagraph"/>
        <w:numPr>
          <w:ilvl w:val="0"/>
          <w:numId w:val="36"/>
        </w:numPr>
        <w:tabs>
          <w:tab w:val="left" w:pos="6000"/>
        </w:tabs>
      </w:pPr>
      <w:r>
        <w:t>Has suitable start up capital.</w:t>
      </w: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5F5C40">
      <w:pPr>
        <w:tabs>
          <w:tab w:val="left" w:pos="6000"/>
        </w:tabs>
      </w:pPr>
      <w:r>
        <w:t xml:space="preserve">Tony HARDWARE </w:t>
      </w:r>
    </w:p>
    <w:p w:rsidR="00C60294" w:rsidRDefault="005F5C40">
      <w:pPr>
        <w:tabs>
          <w:tab w:val="left" w:pos="6000"/>
        </w:tabs>
      </w:pPr>
      <w:r>
        <w:t>P.O BOX 3003 – 00100,</w:t>
      </w:r>
    </w:p>
    <w:p w:rsidR="00C60294" w:rsidRDefault="005F5C40">
      <w:pPr>
        <w:tabs>
          <w:tab w:val="left" w:pos="6000"/>
        </w:tabs>
      </w:pPr>
      <w:r>
        <w:t>Siaya</w:t>
      </w:r>
      <w:r>
        <w:t>.</w:t>
      </w:r>
    </w:p>
    <w:p w:rsidR="00C60294" w:rsidRDefault="005F5C40">
      <w:pPr>
        <w:tabs>
          <w:tab w:val="left" w:pos="6000"/>
        </w:tabs>
      </w:pPr>
      <w:r>
        <w:t>EMAIL:</w:t>
      </w:r>
      <w:r>
        <w:t xml:space="preserve">Tonyhardwares </w:t>
      </w:r>
      <w:r>
        <w:t>@gmail.com</w:t>
      </w:r>
    </w:p>
    <w:p w:rsidR="00C60294" w:rsidRDefault="005F5C40">
      <w:pPr>
        <w:tabs>
          <w:tab w:val="left" w:pos="6000"/>
        </w:tabs>
      </w:pPr>
      <w:r>
        <w:t>CONTACTS: 0707357655.</w:t>
      </w:r>
    </w:p>
    <w:p w:rsidR="00C60294" w:rsidRDefault="005F5C40">
      <w:pPr>
        <w:tabs>
          <w:tab w:val="left" w:pos="6000"/>
        </w:tabs>
        <w:rPr>
          <w:b/>
          <w:sz w:val="24"/>
          <w:szCs w:val="24"/>
          <w:u w:val="single"/>
        </w:rPr>
      </w:pPr>
      <w:r>
        <w:rPr>
          <w:b/>
          <w:sz w:val="24"/>
          <w:szCs w:val="24"/>
          <w:u w:val="single"/>
        </w:rPr>
        <w:t>STRENGTH</w:t>
      </w:r>
    </w:p>
    <w:p w:rsidR="00C60294" w:rsidRDefault="005F5C40">
      <w:pPr>
        <w:pStyle w:val="ListParagraph"/>
        <w:numPr>
          <w:ilvl w:val="0"/>
          <w:numId w:val="27"/>
        </w:numPr>
        <w:tabs>
          <w:tab w:val="left" w:pos="6000"/>
        </w:tabs>
      </w:pPr>
      <w:r>
        <w:t xml:space="preserve">Has </w:t>
      </w:r>
      <w:r>
        <w:t>many employees and many brand of cars.</w:t>
      </w:r>
    </w:p>
    <w:p w:rsidR="00C60294" w:rsidRDefault="005F5C40">
      <w:pPr>
        <w:pStyle w:val="ListParagraph"/>
        <w:numPr>
          <w:ilvl w:val="0"/>
          <w:numId w:val="27"/>
        </w:numPr>
        <w:tabs>
          <w:tab w:val="left" w:pos="6000"/>
        </w:tabs>
      </w:pPr>
      <w:r>
        <w:t>Offers suitable services to customers outside the county.</w:t>
      </w:r>
    </w:p>
    <w:p w:rsidR="00C60294" w:rsidRDefault="005F5C40">
      <w:pPr>
        <w:pStyle w:val="ListParagraph"/>
        <w:numPr>
          <w:ilvl w:val="0"/>
          <w:numId w:val="27"/>
        </w:numPr>
        <w:tabs>
          <w:tab w:val="left" w:pos="6000"/>
        </w:tabs>
      </w:pPr>
      <w:r>
        <w:t>Has a branch operating at Wilson Airport.</w:t>
      </w:r>
    </w:p>
    <w:p w:rsidR="00C60294" w:rsidRDefault="005F5C40">
      <w:pPr>
        <w:tabs>
          <w:tab w:val="left" w:pos="6000"/>
        </w:tabs>
      </w:pPr>
      <w:r>
        <w:t>High stores</w:t>
      </w:r>
    </w:p>
    <w:p w:rsidR="00C60294" w:rsidRDefault="005F5C40">
      <w:pPr>
        <w:tabs>
          <w:tab w:val="left" w:pos="6000"/>
        </w:tabs>
      </w:pPr>
      <w:r>
        <w:t>P.O BOX 2030 – 00100,</w:t>
      </w:r>
    </w:p>
    <w:p w:rsidR="00C60294" w:rsidRDefault="005F5C40">
      <w:pPr>
        <w:tabs>
          <w:tab w:val="left" w:pos="6000"/>
        </w:tabs>
      </w:pPr>
      <w:r>
        <w:t>Siaya</w:t>
      </w:r>
    </w:p>
    <w:p w:rsidR="00C60294" w:rsidRDefault="005F5C40">
      <w:pPr>
        <w:tabs>
          <w:tab w:val="left" w:pos="6000"/>
        </w:tabs>
      </w:pPr>
      <w:r>
        <w:t>Email:</w:t>
      </w:r>
      <w:r>
        <w:t>highstores</w:t>
      </w:r>
      <w:r>
        <w:t>@gmail.com</w:t>
      </w:r>
    </w:p>
    <w:p w:rsidR="00C60294" w:rsidRDefault="005F5C40">
      <w:pPr>
        <w:tabs>
          <w:tab w:val="left" w:pos="6000"/>
        </w:tabs>
      </w:pPr>
      <w:r>
        <w:t>CONTACTS: 0701570110.</w:t>
      </w:r>
    </w:p>
    <w:p w:rsidR="00C60294" w:rsidRDefault="005F5C40">
      <w:pPr>
        <w:tabs>
          <w:tab w:val="left" w:pos="6000"/>
        </w:tabs>
      </w:pPr>
      <w:r>
        <w:rPr>
          <w:b/>
          <w:sz w:val="24"/>
          <w:szCs w:val="24"/>
          <w:u w:val="single"/>
        </w:rPr>
        <w:t>STRENGTH</w:t>
      </w:r>
    </w:p>
    <w:p w:rsidR="00C60294" w:rsidRDefault="005F5C40">
      <w:pPr>
        <w:tabs>
          <w:tab w:val="left" w:pos="6000"/>
        </w:tabs>
      </w:pPr>
      <w:r>
        <w:t>Offer the best serv</w:t>
      </w:r>
      <w:r>
        <w:t>ices within the airport.</w:t>
      </w:r>
    </w:p>
    <w:p w:rsidR="00C60294" w:rsidRDefault="005F5C40">
      <w:pPr>
        <w:tabs>
          <w:tab w:val="left" w:pos="6000"/>
        </w:tabs>
      </w:pPr>
      <w:r>
        <w:t>Has better and qualified managers and workers.</w:t>
      </w:r>
    </w:p>
    <w:p w:rsidR="00C60294" w:rsidRDefault="005F5C40">
      <w:pPr>
        <w:tabs>
          <w:tab w:val="left" w:pos="6000"/>
        </w:tabs>
      </w:pPr>
      <w:r>
        <w:t>Has suitable start up capital.</w:t>
      </w:r>
    </w:p>
    <w:p w:rsidR="00C60294" w:rsidRDefault="00C60294">
      <w:pPr>
        <w:tabs>
          <w:tab w:val="left" w:pos="6000"/>
        </w:tabs>
      </w:pPr>
    </w:p>
    <w:p w:rsidR="00C60294" w:rsidRDefault="00C60294">
      <w:pPr>
        <w:pStyle w:val="ListParagraph"/>
        <w:tabs>
          <w:tab w:val="left" w:pos="6000"/>
        </w:tabs>
      </w:pPr>
    </w:p>
    <w:p w:rsidR="00C60294" w:rsidRDefault="005F5C40">
      <w:pPr>
        <w:pStyle w:val="Heading3"/>
      </w:pPr>
      <w:bookmarkStart w:id="35" w:name="_Toc484007791"/>
      <w:r>
        <w:lastRenderedPageBreak/>
        <w:t>2.12 ANALYSIS TABLE</w:t>
      </w:r>
      <w:bookmarkEnd w:id="35"/>
    </w:p>
    <w:tbl>
      <w:tblPr>
        <w:tblStyle w:val="TableGrid"/>
        <w:tblW w:w="0" w:type="auto"/>
        <w:tblLook w:val="0400" w:firstRow="0" w:lastRow="0" w:firstColumn="0" w:lastColumn="0" w:noHBand="0" w:noVBand="1"/>
      </w:tblPr>
      <w:tblGrid>
        <w:gridCol w:w="3116"/>
        <w:gridCol w:w="2009"/>
        <w:gridCol w:w="2340"/>
      </w:tblGrid>
      <w:tr w:rsidR="00C60294">
        <w:tc>
          <w:tcPr>
            <w:tcW w:w="3116" w:type="dxa"/>
          </w:tcPr>
          <w:p w:rsidR="00C60294" w:rsidRDefault="005F5C40">
            <w:pPr>
              <w:tabs>
                <w:tab w:val="left" w:pos="6000"/>
              </w:tabs>
            </w:pPr>
            <w:r>
              <w:t>SERVICES</w:t>
            </w:r>
          </w:p>
        </w:tc>
        <w:tc>
          <w:tcPr>
            <w:tcW w:w="2009" w:type="dxa"/>
          </w:tcPr>
          <w:p w:rsidR="00C60294" w:rsidRDefault="005F5C40">
            <w:pPr>
              <w:tabs>
                <w:tab w:val="left" w:pos="6000"/>
              </w:tabs>
            </w:pPr>
            <w:r>
              <w:t>COMPETITORS</w:t>
            </w:r>
          </w:p>
        </w:tc>
        <w:tc>
          <w:tcPr>
            <w:tcW w:w="2340" w:type="dxa"/>
          </w:tcPr>
          <w:p w:rsidR="00C60294" w:rsidRDefault="005F5C40">
            <w:pPr>
              <w:tabs>
                <w:tab w:val="left" w:pos="6000"/>
              </w:tabs>
            </w:pPr>
            <w:r>
              <w:t>MINE</w:t>
            </w:r>
          </w:p>
        </w:tc>
      </w:tr>
      <w:tr w:rsidR="00C60294">
        <w:tc>
          <w:tcPr>
            <w:tcW w:w="3116" w:type="dxa"/>
          </w:tcPr>
          <w:p w:rsidR="00C60294" w:rsidRDefault="005F5C40">
            <w:pPr>
              <w:tabs>
                <w:tab w:val="left" w:pos="6000"/>
              </w:tabs>
            </w:pPr>
            <w:r>
              <w:t>TRANSPORT SERVICES</w:t>
            </w:r>
          </w:p>
        </w:tc>
        <w:tc>
          <w:tcPr>
            <w:tcW w:w="2009" w:type="dxa"/>
          </w:tcPr>
          <w:p w:rsidR="00C60294" w:rsidRDefault="005F5C40">
            <w:pPr>
              <w:tabs>
                <w:tab w:val="left" w:pos="6000"/>
              </w:tabs>
              <w:jc w:val="center"/>
            </w:pPr>
            <w:r>
              <w:t>3</w:t>
            </w:r>
          </w:p>
        </w:tc>
        <w:tc>
          <w:tcPr>
            <w:tcW w:w="2340" w:type="dxa"/>
          </w:tcPr>
          <w:p w:rsidR="00C60294" w:rsidRDefault="005F5C40">
            <w:pPr>
              <w:tabs>
                <w:tab w:val="left" w:pos="6000"/>
              </w:tabs>
              <w:jc w:val="center"/>
            </w:pPr>
            <w:r>
              <w:t>3</w:t>
            </w:r>
          </w:p>
        </w:tc>
      </w:tr>
      <w:tr w:rsidR="00C60294">
        <w:tc>
          <w:tcPr>
            <w:tcW w:w="3116" w:type="dxa"/>
          </w:tcPr>
          <w:p w:rsidR="00C60294" w:rsidRDefault="005F5C40">
            <w:pPr>
              <w:tabs>
                <w:tab w:val="left" w:pos="6000"/>
              </w:tabs>
            </w:pPr>
            <w:r>
              <w:t>PRODUCT TRANSPORTATION</w:t>
            </w:r>
          </w:p>
        </w:tc>
        <w:tc>
          <w:tcPr>
            <w:tcW w:w="2009" w:type="dxa"/>
          </w:tcPr>
          <w:p w:rsidR="00C60294" w:rsidRDefault="005F5C40">
            <w:pPr>
              <w:tabs>
                <w:tab w:val="left" w:pos="6000"/>
              </w:tabs>
              <w:jc w:val="center"/>
            </w:pPr>
            <w:r>
              <w:t>2</w:t>
            </w:r>
          </w:p>
        </w:tc>
        <w:tc>
          <w:tcPr>
            <w:tcW w:w="2340" w:type="dxa"/>
          </w:tcPr>
          <w:p w:rsidR="00C60294" w:rsidRDefault="005F5C40">
            <w:pPr>
              <w:tabs>
                <w:tab w:val="left" w:pos="6000"/>
              </w:tabs>
              <w:jc w:val="center"/>
            </w:pPr>
            <w:r>
              <w:t>3</w:t>
            </w:r>
          </w:p>
        </w:tc>
      </w:tr>
      <w:tr w:rsidR="00C60294">
        <w:tc>
          <w:tcPr>
            <w:tcW w:w="3116" w:type="dxa"/>
          </w:tcPr>
          <w:p w:rsidR="00C60294" w:rsidRDefault="005F5C40">
            <w:pPr>
              <w:tabs>
                <w:tab w:val="left" w:pos="6000"/>
              </w:tabs>
            </w:pPr>
            <w:r>
              <w:t>PRICES</w:t>
            </w:r>
          </w:p>
        </w:tc>
        <w:tc>
          <w:tcPr>
            <w:tcW w:w="2009" w:type="dxa"/>
          </w:tcPr>
          <w:p w:rsidR="00C60294" w:rsidRDefault="005F5C40">
            <w:pPr>
              <w:tabs>
                <w:tab w:val="left" w:pos="6000"/>
              </w:tabs>
              <w:jc w:val="center"/>
            </w:pPr>
            <w:r>
              <w:t>2</w:t>
            </w:r>
          </w:p>
        </w:tc>
        <w:tc>
          <w:tcPr>
            <w:tcW w:w="2340" w:type="dxa"/>
          </w:tcPr>
          <w:p w:rsidR="00C60294" w:rsidRDefault="005F5C40">
            <w:pPr>
              <w:tabs>
                <w:tab w:val="left" w:pos="6000"/>
              </w:tabs>
              <w:jc w:val="center"/>
            </w:pPr>
            <w:r>
              <w:t>5</w:t>
            </w:r>
          </w:p>
        </w:tc>
      </w:tr>
      <w:tr w:rsidR="00C60294">
        <w:tc>
          <w:tcPr>
            <w:tcW w:w="3116" w:type="dxa"/>
          </w:tcPr>
          <w:p w:rsidR="00C60294" w:rsidRDefault="005F5C40">
            <w:pPr>
              <w:tabs>
                <w:tab w:val="left" w:pos="6000"/>
              </w:tabs>
            </w:pPr>
            <w:r>
              <w:t>PROMOTION</w:t>
            </w:r>
          </w:p>
        </w:tc>
        <w:tc>
          <w:tcPr>
            <w:tcW w:w="2009" w:type="dxa"/>
          </w:tcPr>
          <w:p w:rsidR="00C60294" w:rsidRDefault="005F5C40">
            <w:pPr>
              <w:tabs>
                <w:tab w:val="left" w:pos="6000"/>
              </w:tabs>
              <w:jc w:val="center"/>
            </w:pPr>
            <w:r>
              <w:t>3</w:t>
            </w:r>
          </w:p>
        </w:tc>
        <w:tc>
          <w:tcPr>
            <w:tcW w:w="2340" w:type="dxa"/>
          </w:tcPr>
          <w:p w:rsidR="00C60294" w:rsidRDefault="005F5C40">
            <w:pPr>
              <w:tabs>
                <w:tab w:val="left" w:pos="6000"/>
              </w:tabs>
              <w:jc w:val="center"/>
            </w:pPr>
            <w:r>
              <w:t>5</w:t>
            </w:r>
          </w:p>
        </w:tc>
      </w:tr>
      <w:tr w:rsidR="00C60294">
        <w:tc>
          <w:tcPr>
            <w:tcW w:w="3116" w:type="dxa"/>
          </w:tcPr>
          <w:p w:rsidR="00C60294" w:rsidRDefault="005F5C40">
            <w:pPr>
              <w:tabs>
                <w:tab w:val="left" w:pos="6000"/>
              </w:tabs>
            </w:pPr>
            <w:r>
              <w:t>ASSETS</w:t>
            </w:r>
          </w:p>
        </w:tc>
        <w:tc>
          <w:tcPr>
            <w:tcW w:w="2009" w:type="dxa"/>
          </w:tcPr>
          <w:p w:rsidR="00C60294" w:rsidRDefault="005F5C40">
            <w:pPr>
              <w:tabs>
                <w:tab w:val="left" w:pos="6000"/>
              </w:tabs>
              <w:jc w:val="center"/>
            </w:pPr>
            <w:r>
              <w:t>4</w:t>
            </w:r>
          </w:p>
        </w:tc>
        <w:tc>
          <w:tcPr>
            <w:tcW w:w="2340" w:type="dxa"/>
          </w:tcPr>
          <w:p w:rsidR="00C60294" w:rsidRDefault="005F5C40">
            <w:pPr>
              <w:tabs>
                <w:tab w:val="left" w:pos="6000"/>
              </w:tabs>
              <w:jc w:val="center"/>
            </w:pPr>
            <w:r>
              <w:t>3</w:t>
            </w:r>
          </w:p>
        </w:tc>
      </w:tr>
      <w:tr w:rsidR="00C60294">
        <w:tc>
          <w:tcPr>
            <w:tcW w:w="3116" w:type="dxa"/>
          </w:tcPr>
          <w:p w:rsidR="00C60294" w:rsidRDefault="005F5C40">
            <w:pPr>
              <w:tabs>
                <w:tab w:val="left" w:pos="6000"/>
              </w:tabs>
            </w:pPr>
            <w:r>
              <w:t>CAPITAL</w:t>
            </w:r>
          </w:p>
        </w:tc>
        <w:tc>
          <w:tcPr>
            <w:tcW w:w="2009" w:type="dxa"/>
          </w:tcPr>
          <w:p w:rsidR="00C60294" w:rsidRDefault="005F5C40">
            <w:pPr>
              <w:tabs>
                <w:tab w:val="left" w:pos="6000"/>
              </w:tabs>
              <w:jc w:val="center"/>
            </w:pPr>
            <w:r>
              <w:t>2</w:t>
            </w:r>
          </w:p>
        </w:tc>
        <w:tc>
          <w:tcPr>
            <w:tcW w:w="2340" w:type="dxa"/>
          </w:tcPr>
          <w:p w:rsidR="00C60294" w:rsidRDefault="005F5C40">
            <w:pPr>
              <w:tabs>
                <w:tab w:val="left" w:pos="6000"/>
              </w:tabs>
              <w:jc w:val="center"/>
            </w:pPr>
            <w:r>
              <w:t>3</w:t>
            </w:r>
          </w:p>
        </w:tc>
      </w:tr>
      <w:tr w:rsidR="00C60294">
        <w:tc>
          <w:tcPr>
            <w:tcW w:w="3116" w:type="dxa"/>
          </w:tcPr>
          <w:p w:rsidR="00C60294" w:rsidRDefault="005F5C40">
            <w:pPr>
              <w:tabs>
                <w:tab w:val="left" w:pos="6000"/>
              </w:tabs>
            </w:pPr>
            <w:r>
              <w:t>WORKMANSHIP</w:t>
            </w:r>
          </w:p>
        </w:tc>
        <w:tc>
          <w:tcPr>
            <w:tcW w:w="2009" w:type="dxa"/>
          </w:tcPr>
          <w:p w:rsidR="00C60294" w:rsidRDefault="005F5C40">
            <w:pPr>
              <w:tabs>
                <w:tab w:val="left" w:pos="6000"/>
              </w:tabs>
              <w:jc w:val="center"/>
            </w:pPr>
            <w:r>
              <w:t>4</w:t>
            </w:r>
          </w:p>
        </w:tc>
        <w:tc>
          <w:tcPr>
            <w:tcW w:w="2340" w:type="dxa"/>
          </w:tcPr>
          <w:p w:rsidR="00C60294" w:rsidRDefault="005F5C40">
            <w:pPr>
              <w:tabs>
                <w:tab w:val="left" w:pos="6000"/>
              </w:tabs>
              <w:jc w:val="center"/>
            </w:pPr>
            <w:r>
              <w:t>5</w:t>
            </w:r>
          </w:p>
        </w:tc>
      </w:tr>
      <w:tr w:rsidR="00C60294">
        <w:tc>
          <w:tcPr>
            <w:tcW w:w="3116" w:type="dxa"/>
          </w:tcPr>
          <w:p w:rsidR="00C60294" w:rsidRDefault="005F5C40">
            <w:pPr>
              <w:tabs>
                <w:tab w:val="left" w:pos="6000"/>
              </w:tabs>
            </w:pPr>
            <w:r>
              <w:t>TECHNOLOGY</w:t>
            </w:r>
          </w:p>
        </w:tc>
        <w:tc>
          <w:tcPr>
            <w:tcW w:w="2009" w:type="dxa"/>
          </w:tcPr>
          <w:p w:rsidR="00C60294" w:rsidRDefault="005F5C40">
            <w:pPr>
              <w:tabs>
                <w:tab w:val="left" w:pos="6000"/>
              </w:tabs>
              <w:jc w:val="center"/>
            </w:pPr>
            <w:r>
              <w:t>3</w:t>
            </w:r>
          </w:p>
        </w:tc>
        <w:tc>
          <w:tcPr>
            <w:tcW w:w="2340" w:type="dxa"/>
          </w:tcPr>
          <w:p w:rsidR="00C60294" w:rsidRDefault="005F5C40">
            <w:pPr>
              <w:tabs>
                <w:tab w:val="left" w:pos="6000"/>
              </w:tabs>
              <w:jc w:val="center"/>
            </w:pPr>
            <w:r>
              <w:t>4</w:t>
            </w:r>
          </w:p>
        </w:tc>
      </w:tr>
      <w:tr w:rsidR="00C60294">
        <w:tc>
          <w:tcPr>
            <w:tcW w:w="3116" w:type="dxa"/>
          </w:tcPr>
          <w:p w:rsidR="00C60294" w:rsidRDefault="005F5C40">
            <w:pPr>
              <w:tabs>
                <w:tab w:val="left" w:pos="6000"/>
              </w:tabs>
            </w:pPr>
            <w:r>
              <w:t>CUSTOMER CARE</w:t>
            </w:r>
          </w:p>
        </w:tc>
        <w:tc>
          <w:tcPr>
            <w:tcW w:w="2009" w:type="dxa"/>
          </w:tcPr>
          <w:p w:rsidR="00C60294" w:rsidRDefault="005F5C40">
            <w:pPr>
              <w:tabs>
                <w:tab w:val="left" w:pos="6000"/>
              </w:tabs>
              <w:jc w:val="center"/>
            </w:pPr>
            <w:r>
              <w:t>4</w:t>
            </w:r>
          </w:p>
        </w:tc>
        <w:tc>
          <w:tcPr>
            <w:tcW w:w="2340" w:type="dxa"/>
          </w:tcPr>
          <w:p w:rsidR="00C60294" w:rsidRDefault="005F5C40">
            <w:pPr>
              <w:tabs>
                <w:tab w:val="left" w:pos="6000"/>
              </w:tabs>
              <w:jc w:val="center"/>
            </w:pPr>
            <w:r>
              <w:t>5</w:t>
            </w:r>
          </w:p>
        </w:tc>
      </w:tr>
    </w:tbl>
    <w:p w:rsidR="00C60294" w:rsidRDefault="00C60294">
      <w:pPr>
        <w:tabs>
          <w:tab w:val="left" w:pos="6000"/>
        </w:tabs>
      </w:pPr>
    </w:p>
    <w:p w:rsidR="00C60294" w:rsidRDefault="00C60294">
      <w:pPr>
        <w:tabs>
          <w:tab w:val="left" w:pos="6000"/>
        </w:tabs>
      </w:pPr>
    </w:p>
    <w:tbl>
      <w:tblPr>
        <w:tblStyle w:val="TableGrid"/>
        <w:tblW w:w="0" w:type="auto"/>
        <w:tblInd w:w="1345" w:type="dxa"/>
        <w:tblLook w:val="0400" w:firstRow="0" w:lastRow="0" w:firstColumn="0" w:lastColumn="0" w:noHBand="0" w:noVBand="1"/>
      </w:tblPr>
      <w:tblGrid>
        <w:gridCol w:w="1710"/>
        <w:gridCol w:w="2250"/>
      </w:tblGrid>
      <w:tr w:rsidR="00C60294">
        <w:trPr>
          <w:trHeight w:val="440"/>
        </w:trPr>
        <w:tc>
          <w:tcPr>
            <w:tcW w:w="1710" w:type="dxa"/>
          </w:tcPr>
          <w:p w:rsidR="00C60294" w:rsidRDefault="005F5C40">
            <w:pPr>
              <w:tabs>
                <w:tab w:val="left" w:pos="6000"/>
              </w:tabs>
              <w:jc w:val="center"/>
              <w:rPr>
                <w:b/>
                <w:sz w:val="28"/>
                <w:szCs w:val="28"/>
              </w:rPr>
            </w:pPr>
            <w:r>
              <w:rPr>
                <w:b/>
                <w:sz w:val="28"/>
                <w:szCs w:val="28"/>
              </w:rPr>
              <w:t>5</w:t>
            </w:r>
          </w:p>
        </w:tc>
        <w:tc>
          <w:tcPr>
            <w:tcW w:w="2250" w:type="dxa"/>
          </w:tcPr>
          <w:p w:rsidR="00C60294" w:rsidRDefault="005F5C40">
            <w:pPr>
              <w:tabs>
                <w:tab w:val="left" w:pos="6000"/>
              </w:tabs>
              <w:jc w:val="center"/>
            </w:pPr>
            <w:r>
              <w:t>EXCELLENT</w:t>
            </w:r>
          </w:p>
        </w:tc>
      </w:tr>
      <w:tr w:rsidR="00C60294">
        <w:trPr>
          <w:trHeight w:val="422"/>
        </w:trPr>
        <w:tc>
          <w:tcPr>
            <w:tcW w:w="1710" w:type="dxa"/>
          </w:tcPr>
          <w:p w:rsidR="00C60294" w:rsidRDefault="005F5C40">
            <w:pPr>
              <w:tabs>
                <w:tab w:val="left" w:pos="6000"/>
              </w:tabs>
              <w:jc w:val="center"/>
              <w:rPr>
                <w:b/>
                <w:sz w:val="28"/>
                <w:szCs w:val="28"/>
              </w:rPr>
            </w:pPr>
            <w:r>
              <w:rPr>
                <w:b/>
                <w:sz w:val="28"/>
                <w:szCs w:val="28"/>
              </w:rPr>
              <w:t>4</w:t>
            </w:r>
          </w:p>
        </w:tc>
        <w:tc>
          <w:tcPr>
            <w:tcW w:w="2250" w:type="dxa"/>
          </w:tcPr>
          <w:p w:rsidR="00C60294" w:rsidRDefault="005F5C40">
            <w:pPr>
              <w:tabs>
                <w:tab w:val="left" w:pos="6000"/>
              </w:tabs>
              <w:jc w:val="center"/>
            </w:pPr>
            <w:r>
              <w:t>VERY GOOD</w:t>
            </w:r>
          </w:p>
        </w:tc>
      </w:tr>
      <w:tr w:rsidR="00C60294">
        <w:trPr>
          <w:trHeight w:val="458"/>
        </w:trPr>
        <w:tc>
          <w:tcPr>
            <w:tcW w:w="1710" w:type="dxa"/>
          </w:tcPr>
          <w:p w:rsidR="00C60294" w:rsidRDefault="005F5C40">
            <w:pPr>
              <w:tabs>
                <w:tab w:val="left" w:pos="6000"/>
              </w:tabs>
              <w:jc w:val="center"/>
              <w:rPr>
                <w:b/>
                <w:sz w:val="28"/>
                <w:szCs w:val="28"/>
              </w:rPr>
            </w:pPr>
            <w:r>
              <w:rPr>
                <w:b/>
                <w:sz w:val="28"/>
                <w:szCs w:val="28"/>
              </w:rPr>
              <w:t>3</w:t>
            </w:r>
          </w:p>
        </w:tc>
        <w:tc>
          <w:tcPr>
            <w:tcW w:w="2250" w:type="dxa"/>
          </w:tcPr>
          <w:p w:rsidR="00C60294" w:rsidRDefault="005F5C40">
            <w:pPr>
              <w:tabs>
                <w:tab w:val="left" w:pos="6000"/>
              </w:tabs>
              <w:jc w:val="center"/>
            </w:pPr>
            <w:r>
              <w:t>GOOD</w:t>
            </w:r>
          </w:p>
        </w:tc>
      </w:tr>
      <w:tr w:rsidR="00C60294">
        <w:trPr>
          <w:trHeight w:val="422"/>
        </w:trPr>
        <w:tc>
          <w:tcPr>
            <w:tcW w:w="1710" w:type="dxa"/>
          </w:tcPr>
          <w:p w:rsidR="00C60294" w:rsidRDefault="005F5C40">
            <w:pPr>
              <w:tabs>
                <w:tab w:val="left" w:pos="6000"/>
              </w:tabs>
              <w:jc w:val="center"/>
              <w:rPr>
                <w:b/>
                <w:sz w:val="28"/>
                <w:szCs w:val="28"/>
              </w:rPr>
            </w:pPr>
            <w:r>
              <w:rPr>
                <w:b/>
                <w:sz w:val="28"/>
                <w:szCs w:val="28"/>
              </w:rPr>
              <w:t>2</w:t>
            </w:r>
          </w:p>
        </w:tc>
        <w:tc>
          <w:tcPr>
            <w:tcW w:w="2250" w:type="dxa"/>
          </w:tcPr>
          <w:p w:rsidR="00C60294" w:rsidRDefault="005F5C40">
            <w:pPr>
              <w:tabs>
                <w:tab w:val="left" w:pos="6000"/>
              </w:tabs>
              <w:jc w:val="center"/>
            </w:pPr>
            <w:r>
              <w:t>FAIR</w:t>
            </w:r>
          </w:p>
        </w:tc>
      </w:tr>
      <w:tr w:rsidR="00C60294">
        <w:trPr>
          <w:trHeight w:val="458"/>
        </w:trPr>
        <w:tc>
          <w:tcPr>
            <w:tcW w:w="1710" w:type="dxa"/>
          </w:tcPr>
          <w:p w:rsidR="00C60294" w:rsidRDefault="005F5C40">
            <w:pPr>
              <w:tabs>
                <w:tab w:val="left" w:pos="6000"/>
              </w:tabs>
              <w:jc w:val="center"/>
              <w:rPr>
                <w:b/>
                <w:sz w:val="28"/>
                <w:szCs w:val="28"/>
              </w:rPr>
            </w:pPr>
            <w:r>
              <w:rPr>
                <w:b/>
                <w:sz w:val="28"/>
                <w:szCs w:val="28"/>
              </w:rPr>
              <w:t>1</w:t>
            </w:r>
          </w:p>
        </w:tc>
        <w:tc>
          <w:tcPr>
            <w:tcW w:w="2250" w:type="dxa"/>
          </w:tcPr>
          <w:p w:rsidR="00C60294" w:rsidRDefault="005F5C40">
            <w:pPr>
              <w:tabs>
                <w:tab w:val="left" w:pos="6000"/>
              </w:tabs>
              <w:jc w:val="center"/>
            </w:pPr>
            <w:r>
              <w:t>POOR</w:t>
            </w:r>
          </w:p>
        </w:tc>
      </w:tr>
    </w:tbl>
    <w:p w:rsidR="00C60294" w:rsidRDefault="00C60294">
      <w:pPr>
        <w:tabs>
          <w:tab w:val="left" w:pos="6000"/>
        </w:tabs>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5F5C40">
      <w:pPr>
        <w:pStyle w:val="Heading3"/>
      </w:pPr>
      <w:bookmarkStart w:id="36" w:name="_Toc484007792"/>
      <w:r>
        <w:t>2.13 COPING UP WITH COMPETITION</w:t>
      </w:r>
      <w:bookmarkEnd w:id="36"/>
    </w:p>
    <w:p w:rsidR="00C60294" w:rsidRDefault="005F5C40">
      <w:pPr>
        <w:tabs>
          <w:tab w:val="left" w:pos="6000"/>
        </w:tabs>
      </w:pPr>
      <w:r>
        <w:t xml:space="preserve">Competition is a very essential tool in a business environment for it enables business to grow effectively. My </w:t>
      </w:r>
      <w:r>
        <w:t>company will use the following ways to cop up with the competition:</w:t>
      </w:r>
    </w:p>
    <w:p w:rsidR="00C60294" w:rsidRDefault="005F5C40">
      <w:pPr>
        <w:tabs>
          <w:tab w:val="left" w:pos="6000"/>
        </w:tabs>
      </w:pPr>
      <w:r>
        <w:rPr>
          <w:b/>
          <w:sz w:val="24"/>
          <w:szCs w:val="24"/>
          <w:u w:val="single"/>
        </w:rPr>
        <w:t>Technology</w:t>
      </w:r>
      <w:r>
        <w:t>: The company will ensure that the technology which is being used is improved and is able to attract many customers. My company will open a website which will enable customers to</w:t>
      </w:r>
      <w:r>
        <w:t xml:space="preserve"> book for the cabs to ease their transportation activities.</w:t>
      </w:r>
    </w:p>
    <w:p w:rsidR="00C60294" w:rsidRDefault="005F5C40">
      <w:pPr>
        <w:tabs>
          <w:tab w:val="left" w:pos="6000"/>
        </w:tabs>
      </w:pPr>
      <w:r>
        <w:rPr>
          <w:b/>
          <w:sz w:val="24"/>
          <w:szCs w:val="24"/>
          <w:u w:val="single"/>
        </w:rPr>
        <w:t>Staff training</w:t>
      </w:r>
      <w:r>
        <w:t xml:space="preserve">: The company will organize for training classes so that the employees are trained on how to handle the customers. This will enable the company to fit in the market always and be in </w:t>
      </w:r>
      <w:r>
        <w:t>phase with other companies.</w:t>
      </w:r>
    </w:p>
    <w:p w:rsidR="00C60294" w:rsidRDefault="005F5C40">
      <w:pPr>
        <w:tabs>
          <w:tab w:val="left" w:pos="6000"/>
        </w:tabs>
      </w:pPr>
      <w:r>
        <w:rPr>
          <w:b/>
          <w:sz w:val="24"/>
          <w:szCs w:val="24"/>
          <w:u w:val="single"/>
        </w:rPr>
        <w:t>Promotion and Advertisement</w:t>
      </w:r>
      <w:r>
        <w:t xml:space="preserve">: The company will make sure that all its information about the product and services to be offered to reach the customers and public. This will be done by posting </w:t>
      </w:r>
      <w:r>
        <w:lastRenderedPageBreak/>
        <w:t>posters, billboards and social media p</w:t>
      </w:r>
      <w:r>
        <w:t>latforms. This will create awareness of products and services which will increase the customers.</w:t>
      </w:r>
    </w:p>
    <w:p w:rsidR="00C60294" w:rsidRDefault="005F5C40">
      <w:pPr>
        <w:tabs>
          <w:tab w:val="left" w:pos="6000"/>
        </w:tabs>
      </w:pPr>
      <w:r>
        <w:rPr>
          <w:b/>
          <w:sz w:val="24"/>
          <w:szCs w:val="24"/>
          <w:u w:val="single"/>
        </w:rPr>
        <w:t>Payment Modes</w:t>
      </w:r>
      <w:r>
        <w:t>: The company will make sure that every customer pays his/her debt with his/ her favorable method of payment. We introduce Lipa na M-Pesa, Bank Pa</w:t>
      </w:r>
      <w:r>
        <w:t>yment and also be able to pay using plastic money.</w:t>
      </w:r>
    </w:p>
    <w:p w:rsidR="00C60294" w:rsidRDefault="005F5C40">
      <w:pPr>
        <w:pStyle w:val="Heading3"/>
      </w:pPr>
      <w:bookmarkStart w:id="37" w:name="_Toc484007793"/>
      <w:r>
        <w:t>2.14 ADVERTISING STRATEGY</w:t>
      </w:r>
      <w:bookmarkEnd w:id="37"/>
    </w:p>
    <w:p w:rsidR="00C60294" w:rsidRDefault="005F5C40">
      <w:pPr>
        <w:tabs>
          <w:tab w:val="left" w:pos="6000"/>
        </w:tabs>
      </w:pPr>
      <w:r>
        <w:t>The business has to ensure that customers are informed about the business and the services offered by the business on doing this, the business will use advertising media such as:</w:t>
      </w:r>
    </w:p>
    <w:p w:rsidR="00C60294" w:rsidRDefault="005F5C40">
      <w:pPr>
        <w:pStyle w:val="ListParagraph"/>
        <w:numPr>
          <w:ilvl w:val="0"/>
          <w:numId w:val="5"/>
        </w:numPr>
        <w:tabs>
          <w:tab w:val="left" w:pos="6000"/>
        </w:tabs>
      </w:pPr>
      <w:r>
        <w:t>Use of social media like Facebook and Twitter. Most people are on social media and this will capture their attention therefore creating awareness of the business to the public.</w:t>
      </w:r>
    </w:p>
    <w:p w:rsidR="00C60294" w:rsidRDefault="005F5C40">
      <w:pPr>
        <w:pStyle w:val="ListParagraph"/>
        <w:numPr>
          <w:ilvl w:val="0"/>
          <w:numId w:val="5"/>
        </w:numPr>
        <w:tabs>
          <w:tab w:val="left" w:pos="6000"/>
        </w:tabs>
      </w:pPr>
      <w:r>
        <w:t>The newspaper. This may be appropriate since it is cheap and covers a large por</w:t>
      </w:r>
      <w:r>
        <w:t>tion on the targeted group of customers of the services offered by the business.</w:t>
      </w:r>
    </w:p>
    <w:p w:rsidR="00C60294" w:rsidRDefault="005F5C40">
      <w:pPr>
        <w:pStyle w:val="ListParagraph"/>
        <w:numPr>
          <w:ilvl w:val="0"/>
          <w:numId w:val="5"/>
        </w:numPr>
        <w:tabs>
          <w:tab w:val="left" w:pos="6000"/>
        </w:tabs>
      </w:pPr>
      <w:r>
        <w:t xml:space="preserve">Cards and Calendars: This will show the image of the business. It is a cheaper and affordable way to advertise the business which will create awareness of the business to the </w:t>
      </w:r>
      <w:r>
        <w:t>public.</w:t>
      </w:r>
    </w:p>
    <w:p w:rsidR="00C60294" w:rsidRDefault="005F5C40">
      <w:pPr>
        <w:tabs>
          <w:tab w:val="left" w:pos="6000"/>
        </w:tabs>
      </w:pPr>
      <w:r>
        <w:t xml:space="preserve">The advertisement, will be made after every two months will ensure that there is a complete awareness of the business and has to take the least cost possible. </w:t>
      </w:r>
    </w:p>
    <w:p w:rsidR="00C60294" w:rsidRDefault="005F5C40">
      <w:pPr>
        <w:pStyle w:val="Heading3"/>
      </w:pPr>
      <w:bookmarkStart w:id="38" w:name="_Toc484007794"/>
      <w:r>
        <w:t>2.15 PROMOTION STRATEGY</w:t>
      </w:r>
      <w:bookmarkEnd w:id="38"/>
    </w:p>
    <w:p w:rsidR="00C60294" w:rsidRDefault="005F5C40">
      <w:pPr>
        <w:tabs>
          <w:tab w:val="left" w:pos="6000"/>
        </w:tabs>
      </w:pPr>
      <w:r>
        <w:t>The business will employ a suitable and affordable method of pro</w:t>
      </w:r>
      <w:r>
        <w:t>motion .The promotion methods may include:</w:t>
      </w:r>
    </w:p>
    <w:p w:rsidR="00C60294" w:rsidRDefault="005F5C40">
      <w:pPr>
        <w:pStyle w:val="ListParagraph"/>
        <w:numPr>
          <w:ilvl w:val="0"/>
          <w:numId w:val="26"/>
        </w:numPr>
        <w:tabs>
          <w:tab w:val="left" w:pos="6000"/>
        </w:tabs>
      </w:pPr>
      <w:r>
        <w:t>Conducting trade fairs and exhibitions to create awareness of the services</w:t>
      </w:r>
    </w:p>
    <w:p w:rsidR="00C60294" w:rsidRDefault="005F5C40">
      <w:pPr>
        <w:pStyle w:val="ListParagraph"/>
        <w:numPr>
          <w:ilvl w:val="0"/>
          <w:numId w:val="26"/>
        </w:numPr>
        <w:tabs>
          <w:tab w:val="left" w:pos="6000"/>
        </w:tabs>
      </w:pPr>
      <w:r>
        <w:t>Participating in seminars concerning introduction of new products and technology in the market.</w:t>
      </w:r>
    </w:p>
    <w:p w:rsidR="00C60294" w:rsidRDefault="005F5C40">
      <w:pPr>
        <w:pStyle w:val="ListParagraph"/>
        <w:numPr>
          <w:ilvl w:val="0"/>
          <w:numId w:val="26"/>
        </w:numPr>
        <w:tabs>
          <w:tab w:val="left" w:pos="6000"/>
        </w:tabs>
      </w:pPr>
      <w:r>
        <w:t>Promoting and improving the quality of the</w:t>
      </w:r>
      <w:r>
        <w:t xml:space="preserve"> products and services offered in the business in order to cop up with existing competition.</w:t>
      </w:r>
    </w:p>
    <w:p w:rsidR="00C60294" w:rsidRDefault="005F5C40">
      <w:pPr>
        <w:pStyle w:val="Heading3"/>
      </w:pPr>
      <w:bookmarkStart w:id="39" w:name="_Toc484007795"/>
      <w:r>
        <w:t>2.16 PRICING STRATEGY</w:t>
      </w:r>
      <w:bookmarkEnd w:id="39"/>
    </w:p>
    <w:p w:rsidR="00C60294" w:rsidRDefault="005F5C40">
      <w:pPr>
        <w:tabs>
          <w:tab w:val="left" w:pos="6000"/>
        </w:tabs>
      </w:pPr>
      <w:r>
        <w:t>The business intends to offer products and services to its customers at a fair price that will maximize its profits and make good operation i</w:t>
      </w:r>
      <w:r>
        <w:t>n the market. In setting the price strategy, the business will have to consider various factors that may influence the price for the products and services.</w:t>
      </w:r>
    </w:p>
    <w:p w:rsidR="00C60294" w:rsidRDefault="005F5C40">
      <w:pPr>
        <w:tabs>
          <w:tab w:val="left" w:pos="6000"/>
        </w:tabs>
      </w:pPr>
      <w:r>
        <w:t>These factors may include:</w:t>
      </w:r>
    </w:p>
    <w:p w:rsidR="00C60294" w:rsidRDefault="005F5C40">
      <w:pPr>
        <w:tabs>
          <w:tab w:val="left" w:pos="6000"/>
        </w:tabs>
      </w:pPr>
      <w:r>
        <w:rPr>
          <w:b/>
          <w:u w:val="single"/>
        </w:rPr>
        <w:t>MARKET DEMAND:</w:t>
      </w:r>
      <w:r>
        <w:t xml:space="preserve"> Increase in demand for the services will lead to increase </w:t>
      </w:r>
      <w:r>
        <w:t>in the price for the product. The business has to put in consideration of the demand of the same products and set the proper price.</w:t>
      </w:r>
    </w:p>
    <w:p w:rsidR="00C60294" w:rsidRDefault="005F5C40">
      <w:pPr>
        <w:tabs>
          <w:tab w:val="left" w:pos="6000"/>
        </w:tabs>
      </w:pPr>
      <w:r>
        <w:rPr>
          <w:b/>
          <w:u w:val="single"/>
        </w:rPr>
        <w:t>COMPETITORS PRICE:</w:t>
      </w:r>
      <w:r>
        <w:t xml:space="preserve"> The business has to carry out research on the prices that competitors have to set for the same product an</w:t>
      </w:r>
      <w:r>
        <w:t>d services and come out with a good price that is competitive and favorable to the customers</w:t>
      </w:r>
    </w:p>
    <w:p w:rsidR="00C60294" w:rsidRDefault="005F5C40">
      <w:pPr>
        <w:tabs>
          <w:tab w:val="left" w:pos="6000"/>
        </w:tabs>
      </w:pPr>
      <w:r>
        <w:rPr>
          <w:b/>
          <w:u w:val="single"/>
        </w:rPr>
        <w:lastRenderedPageBreak/>
        <w:t>PRODUCTION COST:</w:t>
      </w:r>
      <w:r>
        <w:t xml:space="preserve"> The cost for the factors of production must be considered in order to avoid prices which may lead to loss in the business. The business has to do </w:t>
      </w:r>
      <w:r>
        <w:t>research on production and set prices that favor the business as well as the customers.</w:t>
      </w:r>
    </w:p>
    <w:p w:rsidR="00C60294" w:rsidRDefault="005F5C40">
      <w:pPr>
        <w:tabs>
          <w:tab w:val="left" w:pos="6000"/>
        </w:tabs>
      </w:pPr>
      <w:r>
        <w:rPr>
          <w:b/>
          <w:u w:val="single"/>
        </w:rPr>
        <w:t>VALUE ADDED TAX(VAT):</w:t>
      </w:r>
      <w:r>
        <w:t xml:space="preserve"> Imposition of tax on the products and services by the government may lead to increase in the price of the commodity and thus the business has cons</w:t>
      </w:r>
      <w:r>
        <w:t>ider the imposition of the like VAT to the products and services and set prices accordingly to avoid loss and also favor the customers.</w:t>
      </w:r>
    </w:p>
    <w:tbl>
      <w:tblPr>
        <w:tblStyle w:val="TableGrid"/>
        <w:tblW w:w="0" w:type="auto"/>
        <w:tblLook w:val="0400" w:firstRow="0" w:lastRow="0" w:firstColumn="0" w:lastColumn="0" w:noHBand="0" w:noVBand="1"/>
      </w:tblPr>
      <w:tblGrid>
        <w:gridCol w:w="3865"/>
        <w:gridCol w:w="2790"/>
      </w:tblGrid>
      <w:tr w:rsidR="00C60294">
        <w:tc>
          <w:tcPr>
            <w:tcW w:w="3865" w:type="dxa"/>
          </w:tcPr>
          <w:p w:rsidR="00C60294" w:rsidRDefault="00C60294">
            <w:pPr>
              <w:tabs>
                <w:tab w:val="left" w:pos="6000"/>
              </w:tabs>
              <w:rPr>
                <w:sz w:val="28"/>
                <w:szCs w:val="28"/>
              </w:rPr>
            </w:pPr>
          </w:p>
        </w:tc>
        <w:tc>
          <w:tcPr>
            <w:tcW w:w="2790" w:type="dxa"/>
          </w:tcPr>
          <w:p w:rsidR="00C60294" w:rsidRDefault="00C60294">
            <w:pPr>
              <w:tabs>
                <w:tab w:val="left" w:pos="6000"/>
              </w:tabs>
              <w:rPr>
                <w:sz w:val="28"/>
                <w:szCs w:val="28"/>
              </w:rPr>
            </w:pPr>
          </w:p>
        </w:tc>
      </w:tr>
      <w:tr w:rsidR="00C60294">
        <w:trPr>
          <w:trHeight w:val="548"/>
        </w:trPr>
        <w:tc>
          <w:tcPr>
            <w:tcW w:w="3865" w:type="dxa"/>
          </w:tcPr>
          <w:p w:rsidR="00C60294" w:rsidRDefault="00C60294">
            <w:pPr>
              <w:tabs>
                <w:tab w:val="left" w:pos="6000"/>
              </w:tabs>
              <w:rPr>
                <w:sz w:val="24"/>
                <w:szCs w:val="24"/>
              </w:rPr>
            </w:pPr>
          </w:p>
        </w:tc>
        <w:tc>
          <w:tcPr>
            <w:tcW w:w="2790" w:type="dxa"/>
          </w:tcPr>
          <w:p w:rsidR="00C60294" w:rsidRDefault="00C60294">
            <w:pPr>
              <w:tabs>
                <w:tab w:val="left" w:pos="6000"/>
              </w:tabs>
              <w:rPr>
                <w:sz w:val="28"/>
                <w:szCs w:val="28"/>
              </w:rPr>
            </w:pPr>
          </w:p>
        </w:tc>
      </w:tr>
      <w:tr w:rsidR="00C60294">
        <w:trPr>
          <w:trHeight w:val="440"/>
        </w:trPr>
        <w:tc>
          <w:tcPr>
            <w:tcW w:w="3865" w:type="dxa"/>
          </w:tcPr>
          <w:p w:rsidR="00C60294" w:rsidRDefault="00C60294">
            <w:pPr>
              <w:tabs>
                <w:tab w:val="left" w:pos="6000"/>
              </w:tabs>
              <w:rPr>
                <w:sz w:val="24"/>
                <w:szCs w:val="24"/>
              </w:rPr>
            </w:pPr>
          </w:p>
        </w:tc>
        <w:tc>
          <w:tcPr>
            <w:tcW w:w="2790" w:type="dxa"/>
          </w:tcPr>
          <w:p w:rsidR="00C60294" w:rsidRDefault="00C60294">
            <w:pPr>
              <w:tabs>
                <w:tab w:val="left" w:pos="6000"/>
              </w:tabs>
              <w:rPr>
                <w:sz w:val="28"/>
                <w:szCs w:val="28"/>
              </w:rPr>
            </w:pPr>
          </w:p>
        </w:tc>
      </w:tr>
    </w:tbl>
    <w:p w:rsidR="00C60294" w:rsidRDefault="00C60294">
      <w:pPr>
        <w:tabs>
          <w:tab w:val="left" w:pos="6000"/>
        </w:tabs>
      </w:pPr>
    </w:p>
    <w:p w:rsidR="00C60294" w:rsidRDefault="005F5C40">
      <w:pPr>
        <w:pStyle w:val="Heading3"/>
      </w:pPr>
      <w:bookmarkStart w:id="40" w:name="_Toc484007797"/>
      <w:r>
        <w:t>2.18 SALES TACTICS</w:t>
      </w:r>
      <w:bookmarkEnd w:id="40"/>
    </w:p>
    <w:p w:rsidR="00C60294" w:rsidRDefault="005F5C40">
      <w:pPr>
        <w:tabs>
          <w:tab w:val="left" w:pos="6000"/>
        </w:tabs>
      </w:pPr>
      <w:r>
        <w:t xml:space="preserve">The proposed business will offer products and services directly to the customers in order </w:t>
      </w:r>
      <w:r>
        <w:t>to identify its customers and build good relations.</w:t>
      </w:r>
    </w:p>
    <w:p w:rsidR="00C60294" w:rsidRDefault="005F5C40">
      <w:pPr>
        <w:pStyle w:val="ListParagraph"/>
        <w:numPr>
          <w:ilvl w:val="0"/>
          <w:numId w:val="2"/>
        </w:numPr>
        <w:tabs>
          <w:tab w:val="left" w:pos="6000"/>
        </w:tabs>
      </w:pPr>
      <w:r>
        <w:t>The business will put adverts for the available vacancies in the business. The advertising will be done on newspapers and through social media such as Facebook and Twitter.</w:t>
      </w:r>
    </w:p>
    <w:p w:rsidR="00C60294" w:rsidRDefault="005F5C40">
      <w:pPr>
        <w:pStyle w:val="ListParagraph"/>
        <w:numPr>
          <w:ilvl w:val="0"/>
          <w:numId w:val="2"/>
        </w:numPr>
        <w:tabs>
          <w:tab w:val="left" w:pos="6000"/>
        </w:tabs>
      </w:pPr>
      <w:r>
        <w:t>The business will conduct inter</w:t>
      </w:r>
      <w:r>
        <w:t>views and recruit the best according to their level of education, working experience and their presented documents.</w:t>
      </w:r>
    </w:p>
    <w:p w:rsidR="00C60294" w:rsidRDefault="005F5C40">
      <w:pPr>
        <w:pStyle w:val="ListParagraph"/>
        <w:numPr>
          <w:ilvl w:val="0"/>
          <w:numId w:val="2"/>
        </w:numPr>
        <w:tabs>
          <w:tab w:val="left" w:pos="6000"/>
        </w:tabs>
      </w:pPr>
      <w:r>
        <w:t>There will be also training and holding seminars to train and update employees on how to cope with emerging issues and trends in the market.</w:t>
      </w: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5F5C40">
      <w:pPr>
        <w:pStyle w:val="Heading3"/>
      </w:pPr>
      <w:bookmarkStart w:id="41" w:name="_Toc484007798"/>
      <w:r>
        <w:t>2.19 DISTRIBUTION STRATEGY</w:t>
      </w:r>
      <w:bookmarkEnd w:id="41"/>
    </w:p>
    <w:p w:rsidR="00C60294" w:rsidRDefault="005F5C40">
      <w:pPr>
        <w:tabs>
          <w:tab w:val="left" w:pos="6000"/>
        </w:tabs>
        <w:rPr>
          <w:b/>
          <w:sz w:val="24"/>
          <w:szCs w:val="24"/>
        </w:rPr>
      </w:pPr>
      <w:r>
        <w:rPr>
          <w:b/>
          <w:sz w:val="24"/>
          <w:szCs w:val="24"/>
        </w:rPr>
        <w:t>DISTRIBUTION METHODS</w:t>
      </w:r>
    </w:p>
    <w:p w:rsidR="00C60294" w:rsidRDefault="005F5C40">
      <w:pPr>
        <w:tabs>
          <w:tab w:val="left" w:pos="6000"/>
        </w:tabs>
        <w:rPr>
          <w:sz w:val="24"/>
          <w:szCs w:val="24"/>
        </w:rPr>
      </w:pPr>
      <w:r>
        <w:rPr>
          <w:sz w:val="24"/>
          <w:szCs w:val="24"/>
        </w:rPr>
        <w:t>DIRECT METHODS</w:t>
      </w:r>
    </w:p>
    <w:p w:rsidR="00C60294" w:rsidRDefault="003E2E74">
      <w:pPr>
        <w:tabs>
          <w:tab w:val="left" w:pos="6000"/>
        </w:tabs>
        <w:rPr>
          <w:b/>
          <w:sz w:val="28"/>
          <w:szCs w:val="28"/>
        </w:rPr>
      </w:pPr>
      <w:r>
        <w:rPr>
          <w:noProof/>
        </w:rPr>
        <mc:AlternateContent>
          <mc:Choice Requires="wps">
            <w:drawing>
              <wp:anchor distT="0" distB="0" distL="0" distR="0" simplePos="0" relativeHeight="251650048" behindDoc="0" locked="0" layoutInCell="1" allowOverlap="1">
                <wp:simplePos x="0" y="0"/>
                <wp:positionH relativeFrom="column">
                  <wp:posOffset>819150</wp:posOffset>
                </wp:positionH>
                <wp:positionV relativeFrom="paragraph">
                  <wp:posOffset>24765</wp:posOffset>
                </wp:positionV>
                <wp:extent cx="568325" cy="190500"/>
                <wp:effectExtent l="9525" t="28575" r="22225" b="28575"/>
                <wp:wrapNone/>
                <wp:docPr id="26" name="10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325" cy="190500"/>
                        </a:xfrm>
                        <a:prstGeom prst="rightArrow">
                          <a:avLst>
                            <a:gd name="adj1" fmla="val 50000"/>
                            <a:gd name="adj2" fmla="val 49322"/>
                          </a:avLst>
                        </a:prstGeom>
                        <a:solidFill>
                          <a:srgbClr val="5B9BD5"/>
                        </a:solidFill>
                        <a:ln w="12700">
                          <a:solidFill>
                            <a:srgbClr val="1F4D78"/>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7B4C6581"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1041" o:spid="_x0000_s1026" type="#_x0000_t13" style="position:absolute;margin-left:64.5pt;margin-top:1.95pt;width:44.75pt;height:15pt;z-index:25165004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" adj="18029" fillcolor="#5b9bd5" strokecolor="#1f4d78" strokeweight="1pt"/>
            </w:pict>
          </mc:Fallback>
        </mc:AlternateContent>
      </w:r>
      <w:r w:rsidR="005F5C40">
        <w:rPr>
          <w:b/>
          <w:sz w:val="28"/>
          <w:szCs w:val="28"/>
        </w:rPr>
        <w:t>Provider                    Customers.</w:t>
      </w:r>
    </w:p>
    <w:p w:rsidR="00C60294" w:rsidRDefault="003E2E74">
      <w:pPr>
        <w:tabs>
          <w:tab w:val="left" w:pos="6000"/>
        </w:tabs>
        <w:rPr>
          <w:sz w:val="24"/>
          <w:szCs w:val="24"/>
        </w:rPr>
      </w:pPr>
      <w:r>
        <w:rPr>
          <w:noProof/>
        </w:rPr>
        <mc:AlternateContent>
          <mc:Choice Requires="wps">
            <w:drawing>
              <wp:anchor distT="0" distB="0" distL="0" distR="0" simplePos="0" relativeHeight="251651072" behindDoc="0" locked="0" layoutInCell="1" allowOverlap="1">
                <wp:simplePos x="0" y="0"/>
                <wp:positionH relativeFrom="column">
                  <wp:posOffset>770890</wp:posOffset>
                </wp:positionH>
                <wp:positionV relativeFrom="paragraph">
                  <wp:posOffset>297815</wp:posOffset>
                </wp:positionV>
                <wp:extent cx="511175" cy="191770"/>
                <wp:effectExtent l="8890" t="27940" r="22860" b="27940"/>
                <wp:wrapNone/>
                <wp:docPr id="25" name="104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11175" cy="191770"/>
                        </a:xfrm>
                        <a:prstGeom prst="rightArrow">
                          <a:avLst>
                            <a:gd name="adj1" fmla="val 50000"/>
                            <a:gd name="adj2" fmla="val 49399"/>
                          </a:avLst>
                        </a:prstGeom>
                        <a:solidFill>
                          <a:srgbClr val="5B9BD5"/>
                        </a:solidFill>
                        <a:ln w="12700">
                          <a:solidFill>
                            <a:srgbClr val="1F4D78"/>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442C560" id="1042" o:spid="_x0000_s1026" type="#_x0000_t13" style="position:absolute;margin-left:60.7pt;margin-top:23.45pt;width:40.25pt;height:15.1pt;flip:y;z-index:25165107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" adj="17597" fillcolor="#5b9bd5" strokecolor="#1f4d78" strokeweight="1pt"/>
            </w:pict>
          </mc:Fallback>
        </mc:AlternateContent>
      </w:r>
      <w:r w:rsidR="005F5C40">
        <w:rPr>
          <w:sz w:val="24"/>
          <w:szCs w:val="24"/>
        </w:rPr>
        <w:t>INDIRECT METHOD</w:t>
      </w:r>
    </w:p>
    <w:p w:rsidR="00C60294" w:rsidRDefault="003E2E74">
      <w:pPr>
        <w:tabs>
          <w:tab w:val="left" w:pos="6000"/>
        </w:tabs>
        <w:rPr>
          <w:b/>
          <w:sz w:val="28"/>
          <w:szCs w:val="28"/>
        </w:rPr>
      </w:pPr>
      <w:r>
        <w:rPr>
          <w:noProof/>
          <w:sz w:val="28"/>
          <w:szCs w:val="28"/>
        </w:rPr>
        <mc:AlternateContent>
          <mc:Choice Requires="wps">
            <w:drawing>
              <wp:anchor distT="0" distB="0" distL="0" distR="0" simplePos="0" relativeHeight="251653120" behindDoc="0" locked="0" layoutInCell="1" allowOverlap="1">
                <wp:simplePos x="0" y="0"/>
                <wp:positionH relativeFrom="column">
                  <wp:posOffset>3267075</wp:posOffset>
                </wp:positionH>
                <wp:positionV relativeFrom="paragraph">
                  <wp:posOffset>19685</wp:posOffset>
                </wp:positionV>
                <wp:extent cx="568325" cy="170180"/>
                <wp:effectExtent l="9525" t="23495" r="22225" b="25400"/>
                <wp:wrapNone/>
                <wp:docPr id="24" name="104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68325" cy="170180"/>
                        </a:xfrm>
                        <a:prstGeom prst="rightArrow">
                          <a:avLst>
                            <a:gd name="adj1" fmla="val 50000"/>
                            <a:gd name="adj2" fmla="val 49243"/>
                          </a:avLst>
                        </a:prstGeom>
                        <a:solidFill>
                          <a:srgbClr val="5B9BD5"/>
                        </a:solidFill>
                        <a:ln w="12700">
                          <a:solidFill>
                            <a:srgbClr val="1F4D78"/>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F8DA488" id="1043" o:spid="_x0000_s1026" type="#_x0000_t13" style="position:absolute;margin-left:257.25pt;margin-top:1.55pt;width:44.75pt;height:13.4pt;z-index:25165312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" adj="18415" fillcolor="#5b9bd5" strokecolor="#1f4d78" strokeweight="1pt"/>
            </w:pict>
          </mc:Fallback>
        </mc:AlternateContent>
      </w:r>
      <w:r>
        <w:rPr>
          <w:noProof/>
          <w:sz w:val="28"/>
          <w:szCs w:val="28"/>
        </w:rPr>
        <mc:AlternateContent>
          <mc:Choice Requires="wps">
            <w:drawing>
              <wp:anchor distT="0" distB="0" distL="0" distR="0" simplePos="0" relativeHeight="251652096" behindDoc="0" locked="0" layoutInCell="1" allowOverlap="1">
                <wp:simplePos x="0" y="0"/>
                <wp:positionH relativeFrom="column">
                  <wp:posOffset>2181225</wp:posOffset>
                </wp:positionH>
                <wp:positionV relativeFrom="paragraph">
                  <wp:posOffset>10160</wp:posOffset>
                </wp:positionV>
                <wp:extent cx="539750" cy="179705"/>
                <wp:effectExtent l="9525" t="23495" r="22225" b="25400"/>
                <wp:wrapNone/>
                <wp:docPr id="23" name="10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9750" cy="179705"/>
                        </a:xfrm>
                        <a:prstGeom prst="rightArrow">
                          <a:avLst>
                            <a:gd name="adj1" fmla="val 50000"/>
                            <a:gd name="adj2" fmla="val 49322"/>
                          </a:avLst>
                        </a:prstGeom>
                        <a:solidFill>
                          <a:srgbClr val="5B9BD5"/>
                        </a:solidFill>
                        <a:ln w="12700">
                          <a:solidFill>
                            <a:srgbClr val="1F4D78"/>
                          </a:solidFill>
                          <a:miter lim="800000"/>
                          <a:headEnd/>
                          <a:tailEnd/>
                        </a:ln>
                      </wps:spPr>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084DEB6" id="1044" o:spid="_x0000_s1026" type="#_x0000_t13" style="position:absolute;margin-left:171.75pt;margin-top:.8pt;width:42.5pt;height:14.15pt;z-index:25165209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" adj="18053" fillcolor="#5b9bd5" strokecolor="#1f4d78" strokeweight="1pt"/>
            </w:pict>
          </mc:Fallback>
        </mc:AlternateContent>
      </w:r>
      <w:r w:rsidR="005F5C40">
        <w:rPr>
          <w:b/>
          <w:sz w:val="28"/>
          <w:szCs w:val="28"/>
        </w:rPr>
        <w:t>Provider                 Distributor                Agent                  Customers.</w:t>
      </w: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5F5C40">
      <w:pPr>
        <w:tabs>
          <w:tab w:val="left" w:pos="6000"/>
        </w:tabs>
        <w:rPr>
          <w:b/>
          <w:sz w:val="28"/>
          <w:szCs w:val="28"/>
        </w:rPr>
      </w:pPr>
      <w:r>
        <w:rPr>
          <w:b/>
          <w:sz w:val="28"/>
          <w:szCs w:val="28"/>
        </w:rPr>
        <w:t>ADVANTAGES OF DIRECT METHOD</w:t>
      </w:r>
    </w:p>
    <w:p w:rsidR="00C60294" w:rsidRDefault="005F5C40">
      <w:pPr>
        <w:pStyle w:val="ListParagraph"/>
        <w:numPr>
          <w:ilvl w:val="0"/>
          <w:numId w:val="32"/>
        </w:numPr>
        <w:tabs>
          <w:tab w:val="left" w:pos="6000"/>
        </w:tabs>
      </w:pPr>
      <w:r>
        <w:lastRenderedPageBreak/>
        <w:t>Producer enjoys</w:t>
      </w:r>
      <w:r>
        <w:t xml:space="preserve"> all the profit alone since the direct method does not involve other parties.</w:t>
      </w:r>
    </w:p>
    <w:p w:rsidR="00C60294" w:rsidRDefault="005F5C40">
      <w:pPr>
        <w:pStyle w:val="ListParagraph"/>
        <w:numPr>
          <w:ilvl w:val="0"/>
          <w:numId w:val="32"/>
        </w:numPr>
        <w:tabs>
          <w:tab w:val="left" w:pos="6000"/>
        </w:tabs>
      </w:pPr>
      <w:r>
        <w:t>It is easy for sales person to persuade customers hence making high sales volume which in turn increases profit generated.</w:t>
      </w:r>
    </w:p>
    <w:p w:rsidR="00C60294" w:rsidRDefault="005F5C40">
      <w:pPr>
        <w:pStyle w:val="ListParagraph"/>
        <w:numPr>
          <w:ilvl w:val="0"/>
          <w:numId w:val="32"/>
        </w:numPr>
        <w:tabs>
          <w:tab w:val="left" w:pos="6000"/>
        </w:tabs>
      </w:pPr>
      <w:r>
        <w:t>Customers are able to get high quality services directl</w:t>
      </w:r>
      <w:r>
        <w:t>y from the provider.</w:t>
      </w:r>
    </w:p>
    <w:p w:rsidR="00C60294" w:rsidRDefault="005F5C40">
      <w:pPr>
        <w:pStyle w:val="ListParagraph"/>
        <w:numPr>
          <w:ilvl w:val="0"/>
          <w:numId w:val="32"/>
        </w:numPr>
        <w:tabs>
          <w:tab w:val="left" w:pos="6000"/>
        </w:tabs>
      </w:pPr>
      <w:r>
        <w:t>Customers will be able to get products and services right at the time since there is no delay on delivery of products because they will be gotten direct from the source.</w:t>
      </w:r>
    </w:p>
    <w:p w:rsidR="00C60294" w:rsidRDefault="005F5C40">
      <w:pPr>
        <w:tabs>
          <w:tab w:val="left" w:pos="6000"/>
        </w:tabs>
        <w:rPr>
          <w:b/>
          <w:sz w:val="28"/>
          <w:szCs w:val="28"/>
        </w:rPr>
      </w:pPr>
      <w:r>
        <w:rPr>
          <w:b/>
          <w:sz w:val="28"/>
          <w:szCs w:val="28"/>
        </w:rPr>
        <w:t xml:space="preserve">ADVANTAGES OF INDIRECT METHOD </w:t>
      </w:r>
    </w:p>
    <w:p w:rsidR="00C60294" w:rsidRDefault="005F5C40">
      <w:pPr>
        <w:pStyle w:val="ListParagraph"/>
        <w:numPr>
          <w:ilvl w:val="0"/>
          <w:numId w:val="15"/>
        </w:numPr>
        <w:tabs>
          <w:tab w:val="left" w:pos="6000"/>
        </w:tabs>
      </w:pPr>
      <w:r>
        <w:t>There will be increment of sales v</w:t>
      </w:r>
      <w:r>
        <w:t>olume since many sales persons will be involved.</w:t>
      </w:r>
    </w:p>
    <w:p w:rsidR="00C60294" w:rsidRDefault="005F5C40">
      <w:pPr>
        <w:pStyle w:val="ListParagraph"/>
        <w:numPr>
          <w:ilvl w:val="0"/>
          <w:numId w:val="15"/>
        </w:numPr>
        <w:tabs>
          <w:tab w:val="left" w:pos="6000"/>
        </w:tabs>
      </w:pPr>
      <w:r>
        <w:t>The profit margin will also increase as a result of high sales volume of products and services.</w:t>
      </w:r>
    </w:p>
    <w:p w:rsidR="00C60294" w:rsidRDefault="005F5C40">
      <w:pPr>
        <w:pStyle w:val="ListParagraph"/>
        <w:numPr>
          <w:ilvl w:val="0"/>
          <w:numId w:val="15"/>
        </w:numPr>
        <w:tabs>
          <w:tab w:val="left" w:pos="6000"/>
        </w:tabs>
      </w:pPr>
      <w:r>
        <w:t>The production rate will be very high as the output will be delivered as faster as possible to the market.</w:t>
      </w:r>
    </w:p>
    <w:p w:rsidR="00C60294" w:rsidRDefault="005F5C40">
      <w:pPr>
        <w:pStyle w:val="ListParagraph"/>
        <w:numPr>
          <w:ilvl w:val="0"/>
          <w:numId w:val="15"/>
        </w:numPr>
        <w:tabs>
          <w:tab w:val="left" w:pos="6000"/>
        </w:tabs>
      </w:pPr>
      <w:r>
        <w:t xml:space="preserve">The </w:t>
      </w:r>
      <w:r>
        <w:t>company will also be able to achieve its goals due to profit accumulation from increased sales volume.</w:t>
      </w:r>
    </w:p>
    <w:p w:rsidR="00C60294" w:rsidRDefault="005F5C40">
      <w:pPr>
        <w:pStyle w:val="Heading3"/>
      </w:pPr>
      <w:bookmarkStart w:id="42" w:name="_Toc484007799"/>
      <w:r>
        <w:t>2.20 ANTICIPATED PROBLEMS AND SOLUTION</w:t>
      </w:r>
      <w:bookmarkEnd w:id="42"/>
      <w:r>
        <w:t xml:space="preserve"> </w:t>
      </w:r>
    </w:p>
    <w:p w:rsidR="00C60294" w:rsidRDefault="005F5C40">
      <w:pPr>
        <w:pStyle w:val="Heading3"/>
      </w:pPr>
      <w:r>
        <w:t xml:space="preserve">     Problem  incurred by the company  are due to weather changes during rainy season's the construction process </w:t>
      </w:r>
      <w:r>
        <w:t xml:space="preserve">becomes much difficult since transportation of material to the construction site becomes hard.This can be solved by using already mixed concrete during construction through using concrete mixer.          </w:t>
      </w:r>
    </w:p>
    <w:p w:rsidR="00C60294" w:rsidRDefault="005F5C40">
      <w:pPr>
        <w:tabs>
          <w:tab w:val="left" w:pos="6000"/>
        </w:tabs>
      </w:pPr>
      <w:r>
        <w:t>Another problem anticipated is unavailability of en</w:t>
      </w:r>
      <w:r>
        <w:t>ough workforces during the operation. This will be solved by employing enough and both unskilled and skilled individuals who will inspect all the machines and equipment after every operation process to enable high yield in production.</w:t>
      </w: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5F5C40">
      <w:pPr>
        <w:pStyle w:val="Heading1"/>
      </w:pPr>
      <w:bookmarkStart w:id="43" w:name="_Toc484007800"/>
      <w:r>
        <w:t>CHAPTER THREE</w:t>
      </w:r>
      <w:bookmarkEnd w:id="43"/>
    </w:p>
    <w:p w:rsidR="00C60294" w:rsidRDefault="005F5C40">
      <w:pPr>
        <w:pStyle w:val="Heading1"/>
      </w:pPr>
      <w:bookmarkStart w:id="44" w:name="_Toc484007801"/>
      <w:r>
        <w:t>ORGA</w:t>
      </w:r>
      <w:r>
        <w:t>NIZATION PLAN</w:t>
      </w:r>
      <w:bookmarkEnd w:id="44"/>
    </w:p>
    <w:p w:rsidR="00C60294" w:rsidRDefault="005F5C40">
      <w:pPr>
        <w:pStyle w:val="Heading2"/>
      </w:pPr>
      <w:bookmarkStart w:id="45" w:name="_Toc484007802"/>
      <w:r>
        <w:t xml:space="preserve">3.0 </w:t>
      </w:r>
      <w:r>
        <w:rPr>
          <w:szCs w:val="28"/>
        </w:rPr>
        <w:t>INTRODUCTION</w:t>
      </w:r>
      <w:bookmarkEnd w:id="45"/>
    </w:p>
    <w:p w:rsidR="00C60294" w:rsidRDefault="005F5C40">
      <w:pPr>
        <w:tabs>
          <w:tab w:val="left" w:pos="6000"/>
        </w:tabs>
      </w:pPr>
      <w:r>
        <w:t>This chapter deals with the development of the policies for the organization. This enables the entrepreneur to achieve the effective production of goods and services. Efficient management and organization plan is very essenti</w:t>
      </w:r>
      <w:r>
        <w:t xml:space="preserve">al in the success of the business. The proposed business will ensure effective management to give a smooth running of the business. Duties will be allocated to the </w:t>
      </w:r>
      <w:r>
        <w:lastRenderedPageBreak/>
        <w:t>employees according to their areas of specialization or profession. This will ensure that du</w:t>
      </w:r>
      <w:r>
        <w:t>ties are carried out in a proper way possible for the prosperity in the business operation. The management will include: Managing Director, the human resource manager, Finance Manager and Production Manager.</w:t>
      </w:r>
    </w:p>
    <w:p w:rsidR="00C60294" w:rsidRDefault="003E2E74">
      <w:pPr>
        <w:pStyle w:val="Heading3"/>
      </w:pPr>
      <w:r>
        <w:rPr>
          <w:noProof/>
        </w:rPr>
        <mc:AlternateContent>
          <mc:Choice Requires="wps">
            <w:drawing>
              <wp:anchor distT="0" distB="0" distL="0" distR="0" simplePos="0" relativeHeight="251654144" behindDoc="0" locked="0" layoutInCell="1" allowOverlap="1">
                <wp:simplePos x="0" y="0"/>
                <wp:positionH relativeFrom="column">
                  <wp:posOffset>1552575</wp:posOffset>
                </wp:positionH>
                <wp:positionV relativeFrom="paragraph">
                  <wp:posOffset>290830</wp:posOffset>
                </wp:positionV>
                <wp:extent cx="1819275" cy="447675"/>
                <wp:effectExtent l="9525" t="10795" r="9525" b="8255"/>
                <wp:wrapNone/>
                <wp:docPr id="22" name="10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19275" cy="447675"/>
                        </a:xfrm>
                        <a:prstGeom prst="rect">
                          <a:avLst/>
                        </a:prstGeom>
                        <a:solidFill>
                          <a:srgbClr val="FFFFFF"/>
                        </a:solidFill>
                        <a:ln w="12700">
                          <a:solidFill>
                            <a:srgbClr val="70AD47"/>
                          </a:solidFill>
                          <a:miter lim="800000"/>
                          <a:headEnd/>
                          <a:tailEnd/>
                        </a:ln>
                      </wps:spPr>
                      <wps:txbx>
                        <w:txbxContent>
                          <w:p w:rsidR="00C60294" w:rsidRDefault="005F5C40">
                            <w:pPr>
                              <w:jc w:val="center"/>
                            </w:pPr>
                            <w:r>
                              <w:t>MANAGING DIRECTOR</w:t>
                            </w:r>
                          </w:p>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1045" o:spid="_x0000_s1033" style="position:absolute;margin-left:122.25pt;margin-top:22.9pt;width:143.25pt;height:35.25pt;z-index:25165414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" strokecolor="#70ad47" strokeweight="1pt">
                <v:textbox>
                  <w:txbxContent>
                    <w:p w:rsidR="00C60294" w:rsidRDefault="005F5C40">
                      <w:pPr>
                        <w:jc w:val="center"/>
                      </w:pPr>
                      <w:r>
                        <w:t>MANAGING DIRECTOR</w:t>
                      </w:r>
                    </w:p>
                  </w:txbxContent>
                </v:textbox>
              </v:rect>
            </w:pict>
          </mc:Fallback>
        </mc:AlternateContent>
      </w:r>
      <w:bookmarkStart w:id="46" w:name="_Toc484007803"/>
      <w:r w:rsidR="005F5C40">
        <w:t>3.1 ORGANIZATION STRUCTURE</w:t>
      </w:r>
      <w:bookmarkEnd w:id="46"/>
    </w:p>
    <w:p w:rsidR="00C60294" w:rsidRDefault="00C60294">
      <w:pPr>
        <w:tabs>
          <w:tab w:val="left" w:pos="6000"/>
        </w:tabs>
      </w:pPr>
    </w:p>
    <w:p w:rsidR="00C60294" w:rsidRDefault="003E2E74">
      <w:pPr>
        <w:tabs>
          <w:tab w:val="left" w:pos="6000"/>
        </w:tabs>
      </w:pPr>
      <w:r>
        <w:rPr>
          <w:noProof/>
        </w:rPr>
        <mc:AlternateContent>
          <mc:Choice Requires="wps">
            <w:drawing>
              <wp:anchor distT="0" distB="0" distL="114300" distR="114300" simplePos="0" relativeHeight="251649024" behindDoc="0" locked="0" layoutInCell="1" allowOverlap="1">
                <wp:simplePos x="0" y="0"/>
                <wp:positionH relativeFrom="column">
                  <wp:posOffset>0</wp:posOffset>
                </wp:positionH>
                <wp:positionV relativeFrom="paragraph">
                  <wp:posOffset>0</wp:posOffset>
                </wp:positionV>
                <wp:extent cx="635000" cy="635000"/>
                <wp:effectExtent l="9525" t="9525" r="12700" b="12700"/>
                <wp:wrapNone/>
                <wp:docPr id="21" name="AutoShape 22" hidden="1"/>
                <wp:cNvGraphicFramePr>
                  <a:graphicFrameLocks xmlns:a="http://schemas.openxmlformats.org/drawingml/2006/main" noSelect="1"/>
                </wp:cNvGraphicFramePr>
                <a:graphic xmlns:a="http://schemas.openxmlformats.org/drawingml/2006/main">
                  <a:graphicData uri="http://schemas.microsoft.com/office/word/2010/wordprocessingShape">
                    <wps:wsp>
                      <wps:cNvCnPr>
                        <a:cxnSpLocks noSelect="1" noChangeShapeType="1"/>
                      </wps:cNvCnPr>
                      <wps:spPr bwMode="auto">
                        <a:xfrm>
                          <a:off x="0" y="0"/>
                          <a:ext cx="635000" cy="635000"/>
                        </a:xfrm>
                        <a:prstGeom prst="straightConnector1">
                          <a:avLst/>
                        </a:prstGeom>
                        <a:noFill/>
                        <a:ln w="9525">
                          <a:solidFill>
                            <a:srgbClr val="000000"/>
                          </a:solidFill>
                          <a:round/>
                          <a:headEnd/>
                          <a:tailEnd/>
                        </a:ln>
                      </wps:spPr>
                      <wps:bodyPr/>
                    </wps:wsp>
                  </a:graphicData>
                </a:graphic>
                <wp14:sizeRelH relativeFrom="page">
                  <wp14:pctWidth>0</wp14:pctWidth>
                </wp14:sizeRelH>
                <wp14:sizeRelV relativeFrom="page">
                  <wp14:pctHeight>0</wp14:pctHeight>
                </wp14:sizeRelV>
              </wp:anchor>
            </w:drawing>
          </mc:Choice>
          <mc:Fallback>
            <w:pict>
              <v:shapetype w14:anchorId="0009B5BD" id="_x0000_t32" coordsize="21600,21600" o:spt="32" o:oned="t" path="m,l21600,21600e" filled="f">
                <v:path arrowok="t" fillok="f" o:connecttype="none"/>
                <o:lock v:ext="edit" shapetype="t"/>
              </v:shapetype>
              <v:shape id="AutoShape 22" o:spid="_x0000_s1026" type="#_x0000_t32" style="position:absolute;margin-left:0;margin-top:0;width:50pt;height:50pt;z-index:25164902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">
                <o:lock v:ext="edit" selection="t"/>
              </v:shape>
            </w:pict>
          </mc:Fallback>
        </mc:AlternateContent>
      </w:r>
      <w:r>
        <w:rPr>
          <w:noProof/>
        </w:rPr>
        <mc:AlternateContent>
          <mc:Choice Requires="wps">
            <w:drawing>
              <wp:anchor distT="0" distB="0" distL="0" distR="0" simplePos="0" relativeHeight="251662336" behindDoc="0" locked="0" layoutInCell="1" allowOverlap="1">
                <wp:simplePos x="0" y="0"/>
                <wp:positionH relativeFrom="column">
                  <wp:posOffset>2581275</wp:posOffset>
                </wp:positionH>
                <wp:positionV relativeFrom="paragraph">
                  <wp:posOffset>107315</wp:posOffset>
                </wp:positionV>
                <wp:extent cx="0" cy="838200"/>
                <wp:effectExtent l="57150" t="12700" r="57150" b="15875"/>
                <wp:wrapNone/>
                <wp:docPr id="20" name="104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83820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DE5546" id="1047" o:spid="_x0000_s1026" type="#_x0000_t32" style="position:absolute;margin-left:203.25pt;margin-top:8.45pt;width:0;height:66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" strokeweight=".5pt">
                <v:stroke endarrow="block" joinstyle="miter"/>
              </v:shape>
            </w:pict>
          </mc:Fallback>
        </mc:AlternateContent>
      </w:r>
    </w:p>
    <w:p w:rsidR="00C60294" w:rsidRDefault="003E2E74">
      <w:pPr>
        <w:tabs>
          <w:tab w:val="left" w:pos="6000"/>
        </w:tabs>
      </w:pPr>
      <w:r>
        <w:rPr>
          <w:noProof/>
        </w:rPr>
        <mc:AlternateContent>
          <mc:Choice Requires="wps">
            <w:drawing>
              <wp:anchor distT="0" distB="0" distL="0" distR="0" simplePos="0" relativeHeight="251663360" behindDoc="0" locked="0" layoutInCell="1" allowOverlap="1">
                <wp:simplePos x="0" y="0"/>
                <wp:positionH relativeFrom="column">
                  <wp:posOffset>1285875</wp:posOffset>
                </wp:positionH>
                <wp:positionV relativeFrom="paragraph">
                  <wp:posOffset>269240</wp:posOffset>
                </wp:positionV>
                <wp:extent cx="1295400" cy="9525"/>
                <wp:effectExtent l="19050" t="60325" r="9525" b="44450"/>
                <wp:wrapNone/>
                <wp:docPr id="19" name="104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295400" cy="952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4EF992D" id="1048" o:spid="_x0000_s1026" type="#_x0000_t32" style="position:absolute;margin-left:101.25pt;margin-top:21.2pt;width:102pt;height:.75pt;flip:x y;z-index:25166336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" strokeweight=".5pt">
                <v:stroke endarrow="block" joinstyle="miter"/>
              </v:shape>
            </w:pict>
          </mc:Fallback>
        </mc:AlternateContent>
      </w:r>
      <w:r>
        <w:rPr>
          <w:noProof/>
        </w:rPr>
        <mc:AlternateContent>
          <mc:Choice Requires="wps">
            <w:drawing>
              <wp:anchor distT="0" distB="0" distL="0" distR="0" simplePos="0" relativeHeight="251661312" behindDoc="0" locked="0" layoutInCell="1" allowOverlap="1">
                <wp:simplePos x="0" y="0"/>
                <wp:positionH relativeFrom="column">
                  <wp:posOffset>19050</wp:posOffset>
                </wp:positionH>
                <wp:positionV relativeFrom="paragraph">
                  <wp:posOffset>78740</wp:posOffset>
                </wp:positionV>
                <wp:extent cx="1266825" cy="409575"/>
                <wp:effectExtent l="9525" t="12700" r="9525" b="6350"/>
                <wp:wrapNone/>
                <wp:docPr id="18" name="104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66825" cy="409575"/>
                        </a:xfrm>
                        <a:prstGeom prst="rect">
                          <a:avLst/>
                        </a:prstGeom>
                        <a:solidFill>
                          <a:srgbClr val="FFFFFF"/>
                        </a:solidFill>
                        <a:ln w="12700">
                          <a:solidFill>
                            <a:srgbClr val="70AD47"/>
                          </a:solidFill>
                          <a:miter lim="800000"/>
                          <a:headEnd/>
                          <a:tailEnd/>
                        </a:ln>
                      </wps:spPr>
                      <wps:txbx>
                        <w:txbxContent>
                          <w:p w:rsidR="00C60294" w:rsidRDefault="005F5C40">
                            <w:pPr>
                              <w:jc w:val="center"/>
                            </w:pPr>
                            <w:r>
                              <w:t>SECRETARY</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1049" o:spid="_x0000_s1034" style="position:absolute;margin-left:1.5pt;margin-top:6.2pt;width:99.75pt;height:32.2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" strokecolor="#70ad47" strokeweight="1pt">
                <v:textbox>
                  <w:txbxContent>
                    <w:p w:rsidR="00C60294" w:rsidRDefault="005F5C40">
                      <w:pPr>
                        <w:jc w:val="center"/>
                      </w:pPr>
                      <w:r>
                        <w:t>SECRETARY</w:t>
                      </w:r>
                    </w:p>
                  </w:txbxContent>
                </v:textbox>
              </v:rect>
            </w:pict>
          </mc:Fallback>
        </mc:AlternateContent>
      </w:r>
    </w:p>
    <w:p w:rsidR="00C60294" w:rsidRDefault="00C60294">
      <w:pPr>
        <w:tabs>
          <w:tab w:val="left" w:pos="6000"/>
        </w:tabs>
      </w:pPr>
    </w:p>
    <w:p w:rsidR="00C60294" w:rsidRDefault="003E2E74">
      <w:pPr>
        <w:tabs>
          <w:tab w:val="left" w:pos="6000"/>
        </w:tabs>
      </w:pPr>
      <w:r>
        <w:rPr>
          <w:noProof/>
        </w:rPr>
        <mc:AlternateContent>
          <mc:Choice Requires="wps">
            <w:drawing>
              <wp:anchor distT="0" distB="0" distL="0" distR="0" simplePos="0" relativeHeight="251667456" behindDoc="0" locked="0" layoutInCell="1" allowOverlap="1">
                <wp:simplePos x="0" y="0"/>
                <wp:positionH relativeFrom="column">
                  <wp:posOffset>5438775</wp:posOffset>
                </wp:positionH>
                <wp:positionV relativeFrom="paragraph">
                  <wp:posOffset>88900</wp:posOffset>
                </wp:positionV>
                <wp:extent cx="9525" cy="333375"/>
                <wp:effectExtent l="47625" t="13335" r="57150" b="24765"/>
                <wp:wrapNone/>
                <wp:docPr id="17" name="105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3337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03BA0C9" id="1050" o:spid="_x0000_s1026" type="#_x0000_t32" style="position:absolute;margin-left:428.25pt;margin-top:7pt;width:.75pt;height:26.25pt;z-index:25166745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" strokeweight=".5pt">
                <v:stroke endarrow="block" joinstyle="miter"/>
              </v:shape>
            </w:pict>
          </mc:Fallback>
        </mc:AlternateContent>
      </w:r>
      <w:r>
        <w:rPr>
          <w:noProof/>
        </w:rPr>
        <mc:AlternateContent>
          <mc:Choice Requires="wps">
            <w:drawing>
              <wp:anchor distT="0" distB="0" distL="0" distR="0" simplePos="0" relativeHeight="251666432" behindDoc="0" locked="0" layoutInCell="1" allowOverlap="1">
                <wp:simplePos x="0" y="0"/>
                <wp:positionH relativeFrom="column">
                  <wp:posOffset>2924175</wp:posOffset>
                </wp:positionH>
                <wp:positionV relativeFrom="paragraph">
                  <wp:posOffset>98425</wp:posOffset>
                </wp:positionV>
                <wp:extent cx="0" cy="342900"/>
                <wp:effectExtent l="57150" t="13335" r="57150" b="15240"/>
                <wp:wrapNone/>
                <wp:docPr id="16" name="105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4290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EB6A0BC" id="1051" o:spid="_x0000_s1026" type="#_x0000_t32" style="position:absolute;margin-left:230.25pt;margin-top:7.75pt;width:0;height:27pt;z-index:25166643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" strokeweight=".5pt">
                <v:stroke endarrow="block" joinstyle="miter"/>
              </v:shape>
            </w:pict>
          </mc:Fallback>
        </mc:AlternateContent>
      </w:r>
      <w:r>
        <w:rPr>
          <w:noProof/>
        </w:rPr>
        <mc:AlternateContent>
          <mc:Choice Requires="wps">
            <w:drawing>
              <wp:anchor distT="0" distB="0" distL="0" distR="0" simplePos="0" relativeHeight="251665408" behindDoc="0" locked="0" layoutInCell="1" allowOverlap="1">
                <wp:simplePos x="0" y="0"/>
                <wp:positionH relativeFrom="column">
                  <wp:posOffset>771525</wp:posOffset>
                </wp:positionH>
                <wp:positionV relativeFrom="paragraph">
                  <wp:posOffset>107950</wp:posOffset>
                </wp:positionV>
                <wp:extent cx="9525" cy="314325"/>
                <wp:effectExtent l="47625" t="13335" r="57150" b="24765"/>
                <wp:wrapNone/>
                <wp:docPr id="15" name="105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31432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DB7D86B" id="1052" o:spid="_x0000_s1026" type="#_x0000_t32" style="position:absolute;margin-left:60.75pt;margin-top:8.5pt;width:.75pt;height:24.75pt;z-index:25166540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" strokeweight=".5pt">
                <v:stroke endarrow="block" joinstyle="miter"/>
              </v:shape>
            </w:pict>
          </mc:Fallback>
        </mc:AlternateContent>
      </w:r>
      <w:r>
        <w:rPr>
          <w:noProof/>
        </w:rPr>
        <mc:AlternateContent>
          <mc:Choice Requires="wps">
            <w:drawing>
              <wp:anchor distT="0" distB="0" distL="0" distR="0" simplePos="0" relativeHeight="251664384" behindDoc="0" locked="0" layoutInCell="1" allowOverlap="1">
                <wp:simplePos x="0" y="0"/>
                <wp:positionH relativeFrom="column">
                  <wp:posOffset>733425</wp:posOffset>
                </wp:positionH>
                <wp:positionV relativeFrom="paragraph">
                  <wp:posOffset>79375</wp:posOffset>
                </wp:positionV>
                <wp:extent cx="4714875" cy="19050"/>
                <wp:effectExtent l="9525" t="13335" r="9525" b="5715"/>
                <wp:wrapNone/>
                <wp:docPr id="14" name="105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4714875" cy="1905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9079E55" id="1053" o:spid="_x0000_s1026" style="position:absolute;flip:y;z-index:25166438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57.75pt,6.25pt" to="429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" strokeweight=".5pt">
                <v:stroke joinstyle="miter"/>
              </v:line>
            </w:pict>
          </mc:Fallback>
        </mc:AlternateContent>
      </w:r>
    </w:p>
    <w:p w:rsidR="00C60294" w:rsidRDefault="003E2E74">
      <w:pPr>
        <w:tabs>
          <w:tab w:val="left" w:pos="6000"/>
        </w:tabs>
      </w:pPr>
      <w:r>
        <w:rPr>
          <w:noProof/>
        </w:rPr>
        <mc:AlternateContent>
          <mc:Choice Requires="wps">
            <w:drawing>
              <wp:anchor distT="0" distB="0" distL="0" distR="0" simplePos="0" relativeHeight="251657216" behindDoc="0" locked="0" layoutInCell="1" allowOverlap="1">
                <wp:simplePos x="0" y="0"/>
                <wp:positionH relativeFrom="column">
                  <wp:posOffset>4667250</wp:posOffset>
                </wp:positionH>
                <wp:positionV relativeFrom="paragraph">
                  <wp:posOffset>136525</wp:posOffset>
                </wp:positionV>
                <wp:extent cx="1647825" cy="657225"/>
                <wp:effectExtent l="9525" t="12700" r="9525" b="6350"/>
                <wp:wrapNone/>
                <wp:docPr id="13" name="10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647825" cy="657225"/>
                        </a:xfrm>
                        <a:prstGeom prst="rect">
                          <a:avLst/>
                        </a:prstGeom>
                        <a:solidFill>
                          <a:srgbClr val="FFFFFF"/>
                        </a:solidFill>
                        <a:ln w="12700">
                          <a:solidFill>
                            <a:srgbClr val="70AD47"/>
                          </a:solidFill>
                          <a:miter lim="800000"/>
                          <a:headEnd/>
                          <a:tailEnd/>
                        </a:ln>
                      </wps:spPr>
                      <wps:txbx>
                        <w:txbxContent>
                          <w:p w:rsidR="00C60294" w:rsidRDefault="005F5C40">
                            <w:pPr>
                              <w:jc w:val="center"/>
                            </w:pPr>
                            <w:r>
                              <w:t>PRODUCTION 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1054" o:spid="_x0000_s1035" style="position:absolute;margin-left:367.5pt;margin-top:10.75pt;width:129.75pt;height:51.75pt;z-index:25165721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" strokecolor="#70ad47" strokeweight="1pt">
                <v:textbox>
                  <w:txbxContent>
                    <w:p w:rsidR="00C60294" w:rsidRDefault="005F5C40">
                      <w:pPr>
                        <w:jc w:val="center"/>
                      </w:pPr>
                      <w:r>
                        <w:t>PRODUCTION MANAGER</w:t>
                      </w:r>
                    </w:p>
                  </w:txbxContent>
                </v:textbox>
              </v:rect>
            </w:pict>
          </mc:Fallback>
        </mc:AlternateContent>
      </w:r>
      <w:r>
        <w:rPr>
          <w:noProof/>
        </w:rPr>
        <mc:AlternateContent>
          <mc:Choice Requires="wps">
            <w:drawing>
              <wp:anchor distT="0" distB="0" distL="0" distR="0" simplePos="0" relativeHeight="251656192" behindDoc="0" locked="0" layoutInCell="1" allowOverlap="1">
                <wp:simplePos x="0" y="0"/>
                <wp:positionH relativeFrom="column">
                  <wp:posOffset>2333625</wp:posOffset>
                </wp:positionH>
                <wp:positionV relativeFrom="paragraph">
                  <wp:posOffset>146050</wp:posOffset>
                </wp:positionV>
                <wp:extent cx="1752600" cy="657225"/>
                <wp:effectExtent l="9525" t="12700" r="9525" b="6350"/>
                <wp:wrapNone/>
                <wp:docPr id="12" name="10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52600" cy="657225"/>
                        </a:xfrm>
                        <a:prstGeom prst="rect">
                          <a:avLst/>
                        </a:prstGeom>
                        <a:solidFill>
                          <a:srgbClr val="FFFFFF"/>
                        </a:solidFill>
                        <a:ln w="12700">
                          <a:solidFill>
                            <a:srgbClr val="70AD47"/>
                          </a:solidFill>
                          <a:miter lim="800000"/>
                          <a:headEnd/>
                          <a:tailEnd/>
                        </a:ln>
                      </wps:spPr>
                      <wps:txbx>
                        <w:txbxContent>
                          <w:p w:rsidR="00C60294" w:rsidRDefault="005F5C40">
                            <w:pPr>
                              <w:jc w:val="center"/>
                            </w:pPr>
                            <w:r>
                              <w:t>FINANCIAL 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1055" o:spid="_x0000_s1036" style="position:absolute;margin-left:183.75pt;margin-top:11.5pt;width:138pt;height:51.75pt;z-index:25165619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" strokecolor="#70ad47" strokeweight="1pt">
                <v:textbox>
                  <w:txbxContent>
                    <w:p w:rsidR="00C60294" w:rsidRDefault="005F5C40">
                      <w:pPr>
                        <w:jc w:val="center"/>
                      </w:pPr>
                      <w:r>
                        <w:t>FINANCIAL MANAGER</w:t>
                      </w:r>
                    </w:p>
                  </w:txbxContent>
                </v:textbox>
              </v:rect>
            </w:pict>
          </mc:Fallback>
        </mc:AlternateContent>
      </w:r>
      <w:r>
        <w:rPr>
          <w:noProof/>
        </w:rPr>
        <mc:AlternateContent>
          <mc:Choice Requires="wps">
            <w:drawing>
              <wp:anchor distT="0" distB="0" distL="0" distR="0" simplePos="0" relativeHeight="251655168" behindDoc="0" locked="0" layoutInCell="1" allowOverlap="1">
                <wp:simplePos x="0" y="0"/>
                <wp:positionH relativeFrom="column">
                  <wp:posOffset>-57150</wp:posOffset>
                </wp:positionH>
                <wp:positionV relativeFrom="paragraph">
                  <wp:posOffset>127000</wp:posOffset>
                </wp:positionV>
                <wp:extent cx="2124075" cy="685800"/>
                <wp:effectExtent l="9525" t="12700" r="9525" b="6350"/>
                <wp:wrapNone/>
                <wp:docPr id="11" name="10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4075" cy="685800"/>
                        </a:xfrm>
                        <a:prstGeom prst="rect">
                          <a:avLst/>
                        </a:prstGeom>
                        <a:solidFill>
                          <a:srgbClr val="FFFFFF"/>
                        </a:solidFill>
                        <a:ln w="12700">
                          <a:solidFill>
                            <a:srgbClr val="70AD47"/>
                          </a:solidFill>
                          <a:miter lim="800000"/>
                          <a:headEnd/>
                          <a:tailEnd/>
                        </a:ln>
                      </wps:spPr>
                      <wps:txbx>
                        <w:txbxContent>
                          <w:p w:rsidR="00C60294" w:rsidRDefault="005F5C40">
                            <w:pPr>
                              <w:jc w:val="center"/>
                            </w:pPr>
                            <w:r>
                              <w:t>HUMAN RESUOURCE</w:t>
                            </w:r>
                          </w:p>
                          <w:p w:rsidR="00C60294" w:rsidRDefault="005F5C40">
                            <w:pPr>
                              <w:jc w:val="center"/>
                            </w:pPr>
                            <w:r>
                              <w:t>MANAGER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1056" o:spid="_x0000_s1037" style="position:absolute;margin-left:-4.5pt;margin-top:10pt;width:167.25pt;height:54pt;z-index:25165516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" strokecolor="#70ad47" strokeweight="1pt">
                <v:textbox>
                  <w:txbxContent>
                    <w:p w:rsidR="00C60294" w:rsidRDefault="005F5C40">
                      <w:pPr>
                        <w:jc w:val="center"/>
                      </w:pPr>
                      <w:r>
                        <w:t>HUMAN RESUOURCE</w:t>
                      </w:r>
                    </w:p>
                    <w:p w:rsidR="00C60294" w:rsidRDefault="005F5C40">
                      <w:pPr>
                        <w:jc w:val="center"/>
                      </w:pPr>
                      <w:r>
                        <w:t>MANAGER</w:t>
                      </w:r>
                    </w:p>
                  </w:txbxContent>
                </v:textbox>
              </v:rect>
            </w:pict>
          </mc:Fallback>
        </mc:AlternateContent>
      </w:r>
    </w:p>
    <w:p w:rsidR="00C60294" w:rsidRDefault="00C60294">
      <w:pPr>
        <w:tabs>
          <w:tab w:val="left" w:pos="6000"/>
        </w:tabs>
      </w:pPr>
    </w:p>
    <w:p w:rsidR="00C60294" w:rsidRDefault="003E2E74">
      <w:pPr>
        <w:tabs>
          <w:tab w:val="left" w:pos="6000"/>
        </w:tabs>
      </w:pPr>
      <w:r>
        <w:rPr>
          <w:noProof/>
        </w:rPr>
        <mc:AlternateContent>
          <mc:Choice Requires="wps">
            <w:drawing>
              <wp:anchor distT="0" distB="0" distL="0" distR="0" simplePos="0" relativeHeight="251669504" behindDoc="0" locked="0" layoutInCell="1" allowOverlap="1">
                <wp:simplePos x="0" y="0"/>
                <wp:positionH relativeFrom="column">
                  <wp:posOffset>5324475</wp:posOffset>
                </wp:positionH>
                <wp:positionV relativeFrom="paragraph">
                  <wp:posOffset>241300</wp:posOffset>
                </wp:positionV>
                <wp:extent cx="9525" cy="685800"/>
                <wp:effectExtent l="9525" t="12700" r="9525" b="6350"/>
                <wp:wrapNone/>
                <wp:docPr id="10" name="105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68580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2CB4D5" id="1057" o:spid="_x0000_s1026" style="position:absolute;flip:x;z-index:25166950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19.25pt,19pt" to="420pt,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" strokeweight=".5pt">
                <v:stroke joinstyle="miter"/>
              </v:line>
            </w:pict>
          </mc:Fallback>
        </mc:AlternateContent>
      </w:r>
      <w:r>
        <w:rPr>
          <w:noProof/>
        </w:rPr>
        <mc:AlternateContent>
          <mc:Choice Requires="wps">
            <w:drawing>
              <wp:anchor distT="0" distB="0" distL="0" distR="0" simplePos="0" relativeHeight="251668480" behindDoc="0" locked="0" layoutInCell="1" allowOverlap="1">
                <wp:simplePos x="0" y="0"/>
                <wp:positionH relativeFrom="column">
                  <wp:posOffset>5257800</wp:posOffset>
                </wp:positionH>
                <wp:positionV relativeFrom="paragraph">
                  <wp:posOffset>250825</wp:posOffset>
                </wp:positionV>
                <wp:extent cx="0" cy="0"/>
                <wp:effectExtent l="9525" t="12700" r="9525" b="6350"/>
                <wp:wrapNone/>
                <wp:docPr id="9" name="105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0"/>
                        </a:xfrm>
                        <a:prstGeom prst="line">
                          <a:avLst/>
                        </a:prstGeom>
                        <a:noFill/>
                        <a:ln w="6350">
                          <a:solidFill>
                            <a:srgbClr val="5B9BD5"/>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DB50A4" id="1058" o:spid="_x0000_s1026" style="position:absolute;z-index:25166848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414pt,19.75pt" to="414pt,1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" strokecolor="#5b9bd5" strokeweight=".5pt">
                <v:stroke joinstyle="miter"/>
              </v:line>
            </w:pict>
          </mc:Fallback>
        </mc:AlternateContent>
      </w:r>
    </w:p>
    <w:p w:rsidR="00C60294" w:rsidRDefault="00C60294">
      <w:pPr>
        <w:tabs>
          <w:tab w:val="left" w:pos="6000"/>
        </w:tabs>
      </w:pPr>
    </w:p>
    <w:p w:rsidR="00C60294" w:rsidRDefault="003E2E74">
      <w:pPr>
        <w:tabs>
          <w:tab w:val="left" w:pos="6000"/>
        </w:tabs>
      </w:pPr>
      <w:r>
        <w:rPr>
          <w:noProof/>
        </w:rPr>
        <mc:AlternateContent>
          <mc:Choice Requires="wps">
            <w:drawing>
              <wp:anchor distT="0" distB="0" distL="0" distR="0" simplePos="0" relativeHeight="251673600" behindDoc="0" locked="0" layoutInCell="1" allowOverlap="1">
                <wp:simplePos x="0" y="0"/>
                <wp:positionH relativeFrom="column">
                  <wp:posOffset>5972175</wp:posOffset>
                </wp:positionH>
                <wp:positionV relativeFrom="paragraph">
                  <wp:posOffset>289560</wp:posOffset>
                </wp:positionV>
                <wp:extent cx="9525" cy="381000"/>
                <wp:effectExtent l="57150" t="13335" r="47625" b="24765"/>
                <wp:wrapNone/>
                <wp:docPr id="8" name="10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9525" cy="38100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CAC70EE" id="1059" o:spid="_x0000_s1026" type="#_x0000_t32" style="position:absolute;margin-left:470.25pt;margin-top:22.8pt;width:.75pt;height:30pt;flip:x;z-index:25167360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" strokeweight=".5pt">
                <v:stroke endarrow="block" joinstyle="miter"/>
              </v:shape>
            </w:pict>
          </mc:Fallback>
        </mc:AlternateContent>
      </w:r>
      <w:r>
        <w:rPr>
          <w:noProof/>
        </w:rPr>
        <mc:AlternateContent>
          <mc:Choice Requires="wps">
            <w:drawing>
              <wp:anchor distT="0" distB="0" distL="0" distR="0" simplePos="0" relativeHeight="251670528" behindDoc="0" locked="0" layoutInCell="1" allowOverlap="1">
                <wp:simplePos x="0" y="0"/>
                <wp:positionH relativeFrom="column">
                  <wp:posOffset>3200400</wp:posOffset>
                </wp:positionH>
                <wp:positionV relativeFrom="paragraph">
                  <wp:posOffset>289560</wp:posOffset>
                </wp:positionV>
                <wp:extent cx="2838450" cy="28575"/>
                <wp:effectExtent l="9525" t="13335" r="9525" b="5715"/>
                <wp:wrapNone/>
                <wp:docPr id="7" name="10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2838450" cy="28575"/>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D930E3E" id="1060" o:spid="_x0000_s1026" style="position:absolute;flip:x;z-index:25167052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252pt,22.8pt" to="475.5pt,2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" strokeweight=".5pt">
                <v:stroke joinstyle="miter"/>
              </v:line>
            </w:pict>
          </mc:Fallback>
        </mc:AlternateContent>
      </w:r>
    </w:p>
    <w:p w:rsidR="00C60294" w:rsidRDefault="003E2E74">
      <w:pPr>
        <w:tabs>
          <w:tab w:val="left" w:pos="6000"/>
        </w:tabs>
      </w:pPr>
      <w:r>
        <w:rPr>
          <w:noProof/>
        </w:rPr>
        <mc:AlternateContent>
          <mc:Choice Requires="wps">
            <w:drawing>
              <wp:anchor distT="0" distB="0" distL="0" distR="0" simplePos="0" relativeHeight="251672576" behindDoc="0" locked="0" layoutInCell="1" allowOverlap="1">
                <wp:simplePos x="0" y="0"/>
                <wp:positionH relativeFrom="column">
                  <wp:posOffset>4552950</wp:posOffset>
                </wp:positionH>
                <wp:positionV relativeFrom="paragraph">
                  <wp:posOffset>22860</wp:posOffset>
                </wp:positionV>
                <wp:extent cx="9525" cy="409575"/>
                <wp:effectExtent l="47625" t="13335" r="57150" b="24765"/>
                <wp:wrapNone/>
                <wp:docPr id="6" name="10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525" cy="409575"/>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AB81513" id="1061" o:spid="_x0000_s1026" type="#_x0000_t32" style="position:absolute;margin-left:358.5pt;margin-top:1.8pt;width:.75pt;height:32.25pt;z-index:251672576;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" strokeweight=".5pt">
                <v:stroke endarrow="block" joinstyle="miter"/>
              </v:shape>
            </w:pict>
          </mc:Fallback>
        </mc:AlternateContent>
      </w:r>
      <w:r>
        <w:rPr>
          <w:noProof/>
        </w:rPr>
        <mc:AlternateContent>
          <mc:Choice Requires="wps">
            <w:drawing>
              <wp:anchor distT="0" distB="0" distL="0" distR="0" simplePos="0" relativeHeight="251671552" behindDoc="0" locked="0" layoutInCell="1" allowOverlap="1">
                <wp:simplePos x="0" y="0"/>
                <wp:positionH relativeFrom="column">
                  <wp:posOffset>3228975</wp:posOffset>
                </wp:positionH>
                <wp:positionV relativeFrom="paragraph">
                  <wp:posOffset>32385</wp:posOffset>
                </wp:positionV>
                <wp:extent cx="0" cy="457200"/>
                <wp:effectExtent l="57150" t="13335" r="57150" b="15240"/>
                <wp:wrapNone/>
                <wp:docPr id="5" name="10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457200"/>
                        </a:xfrm>
                        <a:prstGeom prst="straightConnector1">
                          <a:avLst/>
                        </a:prstGeom>
                        <a:noFill/>
                        <a:ln w="6350">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B236FB6" id="1062" o:spid="_x0000_s1026" type="#_x0000_t32" style="position:absolute;margin-left:254.25pt;margin-top:2.55pt;width:0;height:36pt;z-index:25167155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" strokeweight=".5pt">
                <v:stroke endarrow="block" joinstyle="miter"/>
              </v:shape>
            </w:pict>
          </mc:Fallback>
        </mc:AlternateContent>
      </w:r>
    </w:p>
    <w:p w:rsidR="00C60294" w:rsidRDefault="003E2E74">
      <w:pPr>
        <w:tabs>
          <w:tab w:val="left" w:pos="6000"/>
        </w:tabs>
      </w:pPr>
      <w:r>
        <w:rPr>
          <w:noProof/>
        </w:rPr>
        <mc:AlternateContent>
          <mc:Choice Requires="wps">
            <w:drawing>
              <wp:anchor distT="0" distB="0" distL="0" distR="0" simplePos="0" relativeHeight="251658240" behindDoc="0" locked="0" layoutInCell="1" allowOverlap="1">
                <wp:simplePos x="0" y="0"/>
                <wp:positionH relativeFrom="column">
                  <wp:posOffset>2600325</wp:posOffset>
                </wp:positionH>
                <wp:positionV relativeFrom="paragraph">
                  <wp:posOffset>184785</wp:posOffset>
                </wp:positionV>
                <wp:extent cx="1162050" cy="542925"/>
                <wp:effectExtent l="9525" t="12700" r="9525" b="6350"/>
                <wp:wrapNone/>
                <wp:docPr id="4" name="106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62050" cy="542925"/>
                        </a:xfrm>
                        <a:prstGeom prst="rect">
                          <a:avLst/>
                        </a:prstGeom>
                        <a:solidFill>
                          <a:srgbClr val="FFFFFF"/>
                        </a:solidFill>
                        <a:ln w="12700">
                          <a:solidFill>
                            <a:srgbClr val="70AD47"/>
                          </a:solidFill>
                          <a:miter lim="800000"/>
                          <a:headEnd/>
                          <a:tailEnd/>
                        </a:ln>
                      </wps:spPr>
                      <wps:txbx>
                        <w:txbxContent>
                          <w:p w:rsidR="00C60294" w:rsidRDefault="005F5C40">
                            <w:pPr>
                              <w:jc w:val="center"/>
                            </w:pPr>
                            <w:r>
                              <w:t xml:space="preserve">SECURITY </w:t>
                            </w:r>
                          </w:p>
                          <w:p w:rsidR="00C60294" w:rsidRDefault="005F5C40">
                            <w:pPr>
                              <w:jc w:val="center"/>
                            </w:pPr>
                            <w:r>
                              <w:t>GUARDS</w:t>
                            </w:r>
                          </w:p>
                          <w:p w:rsidR="00C60294" w:rsidRDefault="00C60294"/>
                        </w:txbxContent>
                      </wps:txbx>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w:pict>
              <v:rect id="1063" o:spid="_x0000_s1038" style="position:absolute;margin-left:204.75pt;margin-top:14.55pt;width:91.5pt;height:42.75pt;z-index:251658240;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" strokecolor="#70ad47" strokeweight="1pt">
                <v:textbox>
                  <w:txbxContent>
                    <w:p w:rsidR="00C60294" w:rsidRDefault="005F5C40">
                      <w:pPr>
                        <w:jc w:val="center"/>
                      </w:pPr>
                      <w:r>
                        <w:t xml:space="preserve">SECURITY </w:t>
                      </w:r>
                    </w:p>
                    <w:p w:rsidR="00C60294" w:rsidRDefault="005F5C40">
                      <w:pPr>
                        <w:jc w:val="center"/>
                      </w:pPr>
                      <w:r>
                        <w:t>GUARDS</w:t>
                      </w:r>
                    </w:p>
                    <w:p w:rsidR="00C60294" w:rsidRDefault="00C60294"/>
                  </w:txbxContent>
                </v:textbox>
              </v:rect>
            </w:pict>
          </mc:Fallback>
        </mc:AlternateContent>
      </w:r>
      <w:r>
        <w:rPr>
          <w:noProof/>
        </w:rPr>
        <mc:AlternateContent>
          <mc:Choice Requires="wps">
            <w:drawing>
              <wp:anchor distT="0" distB="0" distL="0" distR="0" simplePos="0" relativeHeight="251660288" behindDoc="0" locked="0" layoutInCell="1" allowOverlap="1">
                <wp:simplePos x="0" y="0"/>
                <wp:positionH relativeFrom="column">
                  <wp:posOffset>5495925</wp:posOffset>
                </wp:positionH>
                <wp:positionV relativeFrom="paragraph">
                  <wp:posOffset>89535</wp:posOffset>
                </wp:positionV>
                <wp:extent cx="923925" cy="466725"/>
                <wp:effectExtent l="9525" t="12700" r="9525" b="6350"/>
                <wp:wrapNone/>
                <wp:docPr id="3" name="106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925" cy="466725"/>
                        </a:xfrm>
                        <a:prstGeom prst="rect">
                          <a:avLst/>
                        </a:prstGeom>
                        <a:solidFill>
                          <a:srgbClr val="FFFFFF"/>
                        </a:solidFill>
                        <a:ln w="12700">
                          <a:solidFill>
                            <a:srgbClr val="70AD47"/>
                          </a:solidFill>
                          <a:miter lim="800000"/>
                          <a:headEnd/>
                          <a:tailEnd/>
                        </a:ln>
                      </wps:spPr>
                      <wps:txbx>
                        <w:txbxContent>
                          <w:p w:rsidR="00C60294" w:rsidRDefault="005F5C40">
                            <w:pPr>
                              <w:jc w:val="center"/>
                            </w:pPr>
                            <w:r>
                              <w:t>DRIVERS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1064" o:spid="_x0000_s1039" style="position:absolute;margin-left:432.75pt;margin-top:7.05pt;width:72.75pt;height:36.75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" strokecolor="#70ad47" strokeweight="1pt">
                <v:textbox>
                  <w:txbxContent>
                    <w:p w:rsidR="00C60294" w:rsidRDefault="005F5C40">
                      <w:pPr>
                        <w:jc w:val="center"/>
                      </w:pPr>
                      <w:r>
                        <w:t>DRIVERS</w:t>
                      </w:r>
                    </w:p>
                  </w:txbxContent>
                </v:textbox>
              </v:rect>
            </w:pict>
          </mc:Fallback>
        </mc:AlternateContent>
      </w:r>
      <w:r>
        <w:rPr>
          <w:noProof/>
        </w:rPr>
        <mc:AlternateContent>
          <mc:Choice Requires="wps">
            <w:drawing>
              <wp:anchor distT="0" distB="0" distL="0" distR="0" simplePos="0" relativeHeight="251659264" behindDoc="0" locked="0" layoutInCell="1" allowOverlap="1">
                <wp:simplePos x="0" y="0"/>
                <wp:positionH relativeFrom="column">
                  <wp:posOffset>4210050</wp:posOffset>
                </wp:positionH>
                <wp:positionV relativeFrom="paragraph">
                  <wp:posOffset>137160</wp:posOffset>
                </wp:positionV>
                <wp:extent cx="990600" cy="438150"/>
                <wp:effectExtent l="9525" t="12700" r="9525" b="6350"/>
                <wp:wrapNone/>
                <wp:docPr id="2" name="106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90600" cy="438150"/>
                        </a:xfrm>
                        <a:prstGeom prst="rect">
                          <a:avLst/>
                        </a:prstGeom>
                        <a:solidFill>
                          <a:srgbClr val="FFFFFF"/>
                        </a:solidFill>
                        <a:ln w="12700">
                          <a:solidFill>
                            <a:srgbClr val="70AD47"/>
                          </a:solidFill>
                          <a:miter lim="800000"/>
                          <a:headEnd/>
                          <a:tailEnd/>
                        </a:ln>
                      </wps:spPr>
                      <wps:txbx>
                        <w:txbxContent>
                          <w:p w:rsidR="00C60294" w:rsidRDefault="005F5C40">
                            <w:pPr>
                              <w:jc w:val="center"/>
                            </w:pPr>
                            <w:r>
                              <w:t>CLEANER</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1065" o:spid="_x0000_s1040" style="position:absolute;margin-left:331.5pt;margin-top:10.8pt;width:78pt;height:34.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" strokecolor="#70ad47" strokeweight="1pt">
                <v:textbox>
                  <w:txbxContent>
                    <w:p w:rsidR="00C60294" w:rsidRDefault="005F5C40">
                      <w:pPr>
                        <w:jc w:val="center"/>
                      </w:pPr>
                      <w:r>
                        <w:t>CLEANER</w:t>
                      </w:r>
                    </w:p>
                  </w:txbxContent>
                </v:textbox>
              </v:rect>
            </w:pict>
          </mc:Fallback>
        </mc:AlternateContent>
      </w: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5F5C40">
      <w:pPr>
        <w:tabs>
          <w:tab w:val="left" w:pos="6000"/>
        </w:tabs>
        <w:rPr>
          <w:b/>
          <w:sz w:val="28"/>
          <w:szCs w:val="28"/>
        </w:rPr>
      </w:pPr>
      <w:r>
        <w:rPr>
          <w:b/>
          <w:sz w:val="28"/>
          <w:szCs w:val="28"/>
        </w:rPr>
        <w:t>IMPORTANCE OF ORGANIZATION PLAN</w:t>
      </w:r>
    </w:p>
    <w:p w:rsidR="00C60294" w:rsidRDefault="005F5C40">
      <w:pPr>
        <w:pStyle w:val="ListParagraph"/>
        <w:numPr>
          <w:ilvl w:val="0"/>
          <w:numId w:val="21"/>
        </w:numPr>
        <w:tabs>
          <w:tab w:val="left" w:pos="6000"/>
        </w:tabs>
      </w:pPr>
      <w:r>
        <w:t xml:space="preserve">Organization structure encourages positive human relationship </w:t>
      </w:r>
      <w:r>
        <w:t>between seniors and junior employees.</w:t>
      </w:r>
    </w:p>
    <w:p w:rsidR="00C60294" w:rsidRDefault="005F5C40">
      <w:pPr>
        <w:pStyle w:val="ListParagraph"/>
        <w:numPr>
          <w:ilvl w:val="0"/>
          <w:numId w:val="21"/>
        </w:numPr>
        <w:tabs>
          <w:tab w:val="left" w:pos="6000"/>
        </w:tabs>
      </w:pPr>
      <w:r>
        <w:t>It gives a clear definition of responsibility done by different departments depending on their skills and know how hence effectiveness of the organization.</w:t>
      </w:r>
    </w:p>
    <w:p w:rsidR="00C60294" w:rsidRDefault="005F5C40">
      <w:pPr>
        <w:pStyle w:val="ListParagraph"/>
        <w:numPr>
          <w:ilvl w:val="0"/>
          <w:numId w:val="21"/>
        </w:numPr>
        <w:tabs>
          <w:tab w:val="left" w:pos="6000"/>
        </w:tabs>
      </w:pPr>
      <w:r>
        <w:t>It simplifies coordination of different events within the orga</w:t>
      </w:r>
      <w:r>
        <w:t>nization.</w:t>
      </w:r>
    </w:p>
    <w:p w:rsidR="00C60294" w:rsidRDefault="005F5C40">
      <w:pPr>
        <w:pStyle w:val="ListParagraph"/>
        <w:numPr>
          <w:ilvl w:val="0"/>
          <w:numId w:val="21"/>
        </w:numPr>
        <w:tabs>
          <w:tab w:val="left" w:pos="6000"/>
        </w:tabs>
      </w:pPr>
      <w:r>
        <w:t>Organization structure permits quick decision making and acts as the entire decisions are done within the chain of command.</w:t>
      </w:r>
    </w:p>
    <w:p w:rsidR="00C60294" w:rsidRDefault="005F5C40">
      <w:pPr>
        <w:pStyle w:val="Heading2"/>
      </w:pPr>
      <w:bookmarkStart w:id="47" w:name="_Toc484007804"/>
      <w:r>
        <w:lastRenderedPageBreak/>
        <w:t>3.2 MANAGING DIRECTOR QUALIFICATION</w:t>
      </w:r>
      <w:bookmarkEnd w:id="47"/>
    </w:p>
    <w:p w:rsidR="00C60294" w:rsidRDefault="005F5C40">
      <w:pPr>
        <w:pStyle w:val="ListParagraph"/>
        <w:numPr>
          <w:ilvl w:val="0"/>
          <w:numId w:val="7"/>
        </w:numPr>
        <w:tabs>
          <w:tab w:val="left" w:pos="6000"/>
        </w:tabs>
      </w:pPr>
      <w:r>
        <w:t>Must be experienced with at least four years in managing section.</w:t>
      </w:r>
    </w:p>
    <w:p w:rsidR="00C60294" w:rsidRDefault="005F5C40">
      <w:pPr>
        <w:pStyle w:val="ListParagraph"/>
        <w:numPr>
          <w:ilvl w:val="0"/>
          <w:numId w:val="7"/>
        </w:numPr>
        <w:tabs>
          <w:tab w:val="left" w:pos="6000"/>
        </w:tabs>
      </w:pPr>
      <w:r>
        <w:t>Must be a Diploma an</w:t>
      </w:r>
      <w:r>
        <w:t>d Degree holder in</w:t>
      </w:r>
      <w:r>
        <w:t xml:space="preserve"> civil </w:t>
      </w:r>
      <w:r>
        <w:t>engineering.</w:t>
      </w:r>
    </w:p>
    <w:p w:rsidR="00C60294" w:rsidRDefault="005F5C40">
      <w:pPr>
        <w:pStyle w:val="ListParagraph"/>
        <w:numPr>
          <w:ilvl w:val="0"/>
          <w:numId w:val="7"/>
        </w:numPr>
        <w:tabs>
          <w:tab w:val="left" w:pos="6000"/>
        </w:tabs>
      </w:pPr>
      <w:r>
        <w:t>Must have technical skills in</w:t>
      </w:r>
      <w:r>
        <w:t xml:space="preserve"> civil </w:t>
      </w:r>
      <w:r>
        <w:t>engineering on how to solve problems incase of a breakdown which may occur on the vehicles.</w:t>
      </w:r>
    </w:p>
    <w:p w:rsidR="00C60294" w:rsidRDefault="005F5C40">
      <w:pPr>
        <w:pStyle w:val="ListParagraph"/>
        <w:numPr>
          <w:ilvl w:val="0"/>
          <w:numId w:val="7"/>
        </w:numPr>
        <w:tabs>
          <w:tab w:val="left" w:pos="6000"/>
        </w:tabs>
      </w:pPr>
      <w:r>
        <w:t>Must have a driving license and experienced as a driver.</w:t>
      </w:r>
    </w:p>
    <w:p w:rsidR="00C60294" w:rsidRDefault="005F5C40">
      <w:pPr>
        <w:pStyle w:val="ListParagraph"/>
        <w:numPr>
          <w:ilvl w:val="0"/>
          <w:numId w:val="7"/>
        </w:numPr>
        <w:tabs>
          <w:tab w:val="left" w:pos="6000"/>
        </w:tabs>
      </w:pPr>
      <w:r>
        <w:t xml:space="preserve">Must have entrepreneurial skills </w:t>
      </w:r>
      <w:r>
        <w:t>that is to be able to manage the business.</w:t>
      </w:r>
    </w:p>
    <w:p w:rsidR="00C60294" w:rsidRDefault="005F5C40">
      <w:pPr>
        <w:tabs>
          <w:tab w:val="left" w:pos="6000"/>
        </w:tabs>
        <w:rPr>
          <w:b/>
          <w:sz w:val="28"/>
          <w:szCs w:val="28"/>
        </w:rPr>
      </w:pPr>
      <w:r>
        <w:rPr>
          <w:b/>
          <w:sz w:val="28"/>
          <w:szCs w:val="28"/>
        </w:rPr>
        <w:t>DUTIES OF MANAGING DIRECTOR</w:t>
      </w:r>
    </w:p>
    <w:p w:rsidR="00C60294" w:rsidRDefault="005F5C40">
      <w:pPr>
        <w:pStyle w:val="ListParagraph"/>
        <w:numPr>
          <w:ilvl w:val="0"/>
          <w:numId w:val="13"/>
        </w:numPr>
        <w:tabs>
          <w:tab w:val="left" w:pos="6000"/>
        </w:tabs>
      </w:pPr>
      <w:r>
        <w:t>Be responsible for making sure that the accountsof the company and its financial affairs have arranged in a reliable manner.</w:t>
      </w:r>
    </w:p>
    <w:p w:rsidR="00C60294" w:rsidRDefault="005F5C40">
      <w:pPr>
        <w:pStyle w:val="ListParagraph"/>
        <w:numPr>
          <w:ilvl w:val="0"/>
          <w:numId w:val="13"/>
        </w:numPr>
        <w:tabs>
          <w:tab w:val="left" w:pos="6000"/>
        </w:tabs>
      </w:pPr>
      <w:r>
        <w:t xml:space="preserve">Make trade register amendments also in his duty. </w:t>
      </w:r>
    </w:p>
    <w:p w:rsidR="00C60294" w:rsidRDefault="005F5C40">
      <w:pPr>
        <w:pStyle w:val="ListParagraph"/>
        <w:numPr>
          <w:ilvl w:val="0"/>
          <w:numId w:val="13"/>
        </w:numPr>
        <w:tabs>
          <w:tab w:val="left" w:pos="6000"/>
        </w:tabs>
      </w:pPr>
      <w:r>
        <w:t xml:space="preserve">Undertake </w:t>
      </w:r>
      <w:r>
        <w:t>measures that are extensive in view of the scope and the nature of the activities of the business without causing essential harm to the business operations.</w:t>
      </w:r>
    </w:p>
    <w:p w:rsidR="00C60294" w:rsidRDefault="005F5C40">
      <w:pPr>
        <w:pStyle w:val="Heading2"/>
      </w:pPr>
      <w:bookmarkStart w:id="48" w:name="_Toc484007805"/>
      <w:r>
        <w:t>3.3 FUNCTIONS OF MANAGEMENT</w:t>
      </w:r>
      <w:bookmarkEnd w:id="48"/>
    </w:p>
    <w:p w:rsidR="00C60294" w:rsidRDefault="005F5C40">
      <w:pPr>
        <w:tabs>
          <w:tab w:val="left" w:pos="6000"/>
        </w:tabs>
      </w:pPr>
      <w:r>
        <w:rPr>
          <w:b/>
        </w:rPr>
        <w:t>1,CONTROL:</w:t>
      </w:r>
      <w:r>
        <w:t xml:space="preserve"> Management controls all the activities carried out by the co</w:t>
      </w:r>
      <w:r>
        <w:t>mpany. This activities may include financial transactions, budget and allocation of funds.</w:t>
      </w:r>
    </w:p>
    <w:p w:rsidR="00C60294" w:rsidRDefault="005F5C40">
      <w:pPr>
        <w:tabs>
          <w:tab w:val="left" w:pos="6000"/>
        </w:tabs>
      </w:pPr>
      <w:r>
        <w:rPr>
          <w:b/>
        </w:rPr>
        <w:t>2, ORGANISING:</w:t>
      </w:r>
      <w:r>
        <w:t xml:space="preserve"> Management teamis the one responsible for general organization of the company. It is the duty for organizing for activities such as training,on routin</w:t>
      </w:r>
      <w:r>
        <w:t xml:space="preserve">esto be followed interviews and professional training. </w:t>
      </w:r>
    </w:p>
    <w:p w:rsidR="00C60294" w:rsidRDefault="005F5C40">
      <w:pPr>
        <w:tabs>
          <w:tab w:val="left" w:pos="6000"/>
        </w:tabs>
      </w:pPr>
      <w:r>
        <w:rPr>
          <w:b/>
        </w:rPr>
        <w:t>3, PLANNING:</w:t>
      </w:r>
      <w:r>
        <w:t xml:space="preserve"> The management is responsible for formulating andoperation routines to be followed by the technician will be knowing where to work,at what time and under which conditions.</w:t>
      </w:r>
    </w:p>
    <w:p w:rsidR="00C60294" w:rsidRDefault="005F5C40">
      <w:pPr>
        <w:tabs>
          <w:tab w:val="left" w:pos="6000"/>
        </w:tabs>
      </w:pPr>
      <w:r>
        <w:rPr>
          <w:b/>
        </w:rPr>
        <w:t>4. CONTROL:</w:t>
      </w:r>
      <w:r>
        <w:t xml:space="preserve">For </w:t>
      </w:r>
      <w:r>
        <w:t>the company to operate effectively it ought to have effective coordination between customers,technicians and management</w:t>
      </w: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5F5C40">
      <w:pPr>
        <w:pStyle w:val="Heading2"/>
      </w:pPr>
      <w:bookmarkStart w:id="49" w:name="_Toc484007806"/>
      <w:r>
        <w:t>3.5 OTHER PERSONNEL</w:t>
      </w:r>
      <w:bookmarkEnd w:id="49"/>
    </w:p>
    <w:tbl>
      <w:tblPr>
        <w:tblStyle w:val="TableGrid"/>
        <w:tblW w:w="0" w:type="auto"/>
        <w:tblLook w:val="0400" w:firstRow="0" w:lastRow="0" w:firstColumn="0" w:lastColumn="0" w:noHBand="0" w:noVBand="1"/>
      </w:tblPr>
      <w:tblGrid>
        <w:gridCol w:w="1844"/>
        <w:gridCol w:w="601"/>
        <w:gridCol w:w="2880"/>
        <w:gridCol w:w="2413"/>
        <w:gridCol w:w="1838"/>
      </w:tblGrid>
      <w:tr w:rsidR="00C60294">
        <w:trPr>
          <w:trHeight w:val="530"/>
        </w:trPr>
        <w:tc>
          <w:tcPr>
            <w:tcW w:w="1870" w:type="dxa"/>
          </w:tcPr>
          <w:p w:rsidR="00C60294" w:rsidRDefault="005F5C40">
            <w:pPr>
              <w:tabs>
                <w:tab w:val="left" w:pos="6000"/>
              </w:tabs>
              <w:rPr>
                <w:b/>
                <w:sz w:val="24"/>
                <w:szCs w:val="24"/>
              </w:rPr>
            </w:pPr>
            <w:r>
              <w:rPr>
                <w:b/>
                <w:sz w:val="24"/>
                <w:szCs w:val="24"/>
              </w:rPr>
              <w:t>PERSONNEL</w:t>
            </w:r>
          </w:p>
        </w:tc>
        <w:tc>
          <w:tcPr>
            <w:tcW w:w="560" w:type="dxa"/>
          </w:tcPr>
          <w:p w:rsidR="00C60294" w:rsidRDefault="005F5C40">
            <w:pPr>
              <w:tabs>
                <w:tab w:val="left" w:pos="6000"/>
              </w:tabs>
              <w:rPr>
                <w:b/>
                <w:sz w:val="24"/>
                <w:szCs w:val="24"/>
              </w:rPr>
            </w:pPr>
            <w:r>
              <w:rPr>
                <w:b/>
                <w:sz w:val="24"/>
                <w:szCs w:val="24"/>
              </w:rPr>
              <w:t>NO.</w:t>
            </w:r>
          </w:p>
        </w:tc>
        <w:tc>
          <w:tcPr>
            <w:tcW w:w="2965" w:type="dxa"/>
          </w:tcPr>
          <w:p w:rsidR="00C60294" w:rsidRDefault="005F5C40">
            <w:pPr>
              <w:tabs>
                <w:tab w:val="left" w:pos="6000"/>
              </w:tabs>
              <w:rPr>
                <w:b/>
                <w:sz w:val="24"/>
                <w:szCs w:val="24"/>
              </w:rPr>
            </w:pPr>
            <w:r>
              <w:rPr>
                <w:b/>
                <w:sz w:val="24"/>
                <w:szCs w:val="24"/>
              </w:rPr>
              <w:t>QUALIFICATION</w:t>
            </w:r>
          </w:p>
        </w:tc>
        <w:tc>
          <w:tcPr>
            <w:tcW w:w="2085" w:type="dxa"/>
          </w:tcPr>
          <w:p w:rsidR="00C60294" w:rsidRDefault="005F5C40">
            <w:pPr>
              <w:tabs>
                <w:tab w:val="left" w:pos="6000"/>
              </w:tabs>
              <w:rPr>
                <w:b/>
                <w:sz w:val="24"/>
                <w:szCs w:val="24"/>
              </w:rPr>
            </w:pPr>
            <w:r>
              <w:rPr>
                <w:b/>
                <w:sz w:val="24"/>
                <w:szCs w:val="24"/>
              </w:rPr>
              <w:t>DUTIES</w:t>
            </w:r>
          </w:p>
        </w:tc>
        <w:tc>
          <w:tcPr>
            <w:tcW w:w="1870" w:type="dxa"/>
          </w:tcPr>
          <w:p w:rsidR="00C60294" w:rsidRDefault="005F5C40">
            <w:pPr>
              <w:tabs>
                <w:tab w:val="left" w:pos="6000"/>
              </w:tabs>
              <w:rPr>
                <w:b/>
                <w:sz w:val="24"/>
                <w:szCs w:val="24"/>
              </w:rPr>
            </w:pPr>
            <w:r>
              <w:rPr>
                <w:b/>
                <w:sz w:val="24"/>
                <w:szCs w:val="24"/>
              </w:rPr>
              <w:t>EXPERIENCE</w:t>
            </w:r>
          </w:p>
        </w:tc>
      </w:tr>
      <w:tr w:rsidR="00C60294">
        <w:tc>
          <w:tcPr>
            <w:tcW w:w="1870" w:type="dxa"/>
          </w:tcPr>
          <w:p w:rsidR="00C60294" w:rsidRDefault="005F5C40">
            <w:pPr>
              <w:tabs>
                <w:tab w:val="left" w:pos="6000"/>
              </w:tabs>
              <w:rPr>
                <w:b/>
              </w:rPr>
            </w:pPr>
            <w:r>
              <w:rPr>
                <w:b/>
              </w:rPr>
              <w:t>ACCOUNTANT</w:t>
            </w:r>
          </w:p>
        </w:tc>
        <w:tc>
          <w:tcPr>
            <w:tcW w:w="560" w:type="dxa"/>
          </w:tcPr>
          <w:p w:rsidR="00C60294" w:rsidRDefault="005F5C40">
            <w:pPr>
              <w:tabs>
                <w:tab w:val="left" w:pos="6000"/>
              </w:tabs>
            </w:pPr>
            <w:r>
              <w:t>1</w:t>
            </w:r>
          </w:p>
        </w:tc>
        <w:tc>
          <w:tcPr>
            <w:tcW w:w="2965" w:type="dxa"/>
          </w:tcPr>
          <w:p w:rsidR="00C60294" w:rsidRDefault="005F5C40">
            <w:pPr>
              <w:tabs>
                <w:tab w:val="left" w:pos="6000"/>
              </w:tabs>
            </w:pPr>
            <w:r>
              <w:t>Diploma in accounting or CPA K.</w:t>
            </w:r>
          </w:p>
          <w:p w:rsidR="00C60294" w:rsidRDefault="005F5C40">
            <w:pPr>
              <w:tabs>
                <w:tab w:val="left" w:pos="6000"/>
              </w:tabs>
            </w:pPr>
            <w:r>
              <w:t>Computer literate</w:t>
            </w:r>
          </w:p>
        </w:tc>
        <w:tc>
          <w:tcPr>
            <w:tcW w:w="2085" w:type="dxa"/>
          </w:tcPr>
          <w:p w:rsidR="00C60294" w:rsidRDefault="005F5C40">
            <w:pPr>
              <w:pStyle w:val="ListParagraph"/>
              <w:numPr>
                <w:ilvl w:val="0"/>
                <w:numId w:val="12"/>
              </w:numPr>
              <w:tabs>
                <w:tab w:val="left" w:pos="6000"/>
              </w:tabs>
            </w:pPr>
            <w:r>
              <w:t>Maintaining financial records.</w:t>
            </w:r>
          </w:p>
          <w:p w:rsidR="00C60294" w:rsidRDefault="005F5C40">
            <w:pPr>
              <w:pStyle w:val="ListParagraph"/>
              <w:numPr>
                <w:ilvl w:val="0"/>
                <w:numId w:val="12"/>
              </w:numPr>
              <w:tabs>
                <w:tab w:val="left" w:pos="6000"/>
              </w:tabs>
            </w:pPr>
            <w:r>
              <w:t>Auditing of the business account.</w:t>
            </w:r>
          </w:p>
          <w:p w:rsidR="00C60294" w:rsidRDefault="005F5C40">
            <w:pPr>
              <w:pStyle w:val="ListParagraph"/>
              <w:numPr>
                <w:ilvl w:val="0"/>
                <w:numId w:val="12"/>
              </w:numPr>
              <w:tabs>
                <w:tab w:val="left" w:pos="6000"/>
              </w:tabs>
            </w:pPr>
            <w:r>
              <w:t xml:space="preserve">Determining </w:t>
            </w:r>
            <w:r>
              <w:lastRenderedPageBreak/>
              <w:t>taxes and insurance pay</w:t>
            </w:r>
          </w:p>
        </w:tc>
        <w:tc>
          <w:tcPr>
            <w:tcW w:w="1870" w:type="dxa"/>
          </w:tcPr>
          <w:p w:rsidR="00C60294" w:rsidRDefault="005F5C40">
            <w:pPr>
              <w:tabs>
                <w:tab w:val="left" w:pos="6000"/>
              </w:tabs>
            </w:pPr>
            <w:r>
              <w:lastRenderedPageBreak/>
              <w:t>2 years of experience.</w:t>
            </w:r>
          </w:p>
        </w:tc>
      </w:tr>
      <w:tr w:rsidR="00C60294">
        <w:tc>
          <w:tcPr>
            <w:tcW w:w="1870" w:type="dxa"/>
          </w:tcPr>
          <w:p w:rsidR="00C60294" w:rsidRDefault="005F5C40">
            <w:pPr>
              <w:tabs>
                <w:tab w:val="left" w:pos="6000"/>
              </w:tabs>
              <w:rPr>
                <w:b/>
              </w:rPr>
            </w:pPr>
            <w:r>
              <w:rPr>
                <w:b/>
              </w:rPr>
              <w:lastRenderedPageBreak/>
              <w:t>HUNAN RESOURCE MANAGER</w:t>
            </w:r>
          </w:p>
        </w:tc>
        <w:tc>
          <w:tcPr>
            <w:tcW w:w="560" w:type="dxa"/>
          </w:tcPr>
          <w:p w:rsidR="00C60294" w:rsidRDefault="005F5C40">
            <w:pPr>
              <w:tabs>
                <w:tab w:val="left" w:pos="6000"/>
              </w:tabs>
            </w:pPr>
            <w:r>
              <w:t>1</w:t>
            </w:r>
          </w:p>
        </w:tc>
        <w:tc>
          <w:tcPr>
            <w:tcW w:w="2965" w:type="dxa"/>
          </w:tcPr>
          <w:p w:rsidR="00C60294" w:rsidRDefault="005F5C40">
            <w:pPr>
              <w:tabs>
                <w:tab w:val="left" w:pos="6000"/>
              </w:tabs>
            </w:pPr>
            <w:r>
              <w:t>Diploma in human resource management.</w:t>
            </w:r>
          </w:p>
          <w:p w:rsidR="00C60294" w:rsidRDefault="005F5C40">
            <w:pPr>
              <w:tabs>
                <w:tab w:val="left" w:pos="6000"/>
              </w:tabs>
            </w:pPr>
            <w:r>
              <w:t>Computer literate</w:t>
            </w:r>
          </w:p>
        </w:tc>
        <w:tc>
          <w:tcPr>
            <w:tcW w:w="2085" w:type="dxa"/>
          </w:tcPr>
          <w:p w:rsidR="00C60294" w:rsidRDefault="005F5C40">
            <w:pPr>
              <w:pStyle w:val="ListParagraph"/>
              <w:numPr>
                <w:ilvl w:val="0"/>
                <w:numId w:val="12"/>
              </w:numPr>
              <w:tabs>
                <w:tab w:val="left" w:pos="6000"/>
              </w:tabs>
            </w:pPr>
            <w:r>
              <w:t>Obtain the staff if needed.</w:t>
            </w:r>
          </w:p>
          <w:p w:rsidR="00C60294" w:rsidRDefault="005F5C40">
            <w:pPr>
              <w:pStyle w:val="ListParagraph"/>
              <w:numPr>
                <w:ilvl w:val="0"/>
                <w:numId w:val="12"/>
              </w:numPr>
              <w:tabs>
                <w:tab w:val="left" w:pos="6000"/>
              </w:tabs>
            </w:pPr>
            <w:r>
              <w:t xml:space="preserve">Recruiting new </w:t>
            </w:r>
            <w:r>
              <w:t>employees.</w:t>
            </w:r>
          </w:p>
          <w:p w:rsidR="00C60294" w:rsidRDefault="005F5C40">
            <w:pPr>
              <w:pStyle w:val="ListParagraph"/>
              <w:numPr>
                <w:ilvl w:val="0"/>
                <w:numId w:val="12"/>
              </w:numPr>
              <w:tabs>
                <w:tab w:val="left" w:pos="6000"/>
              </w:tabs>
            </w:pPr>
            <w:r>
              <w:t xml:space="preserve">Wages and salaries computation. </w:t>
            </w:r>
          </w:p>
          <w:p w:rsidR="00C60294" w:rsidRDefault="005F5C40">
            <w:pPr>
              <w:pStyle w:val="ListParagraph"/>
              <w:numPr>
                <w:ilvl w:val="0"/>
                <w:numId w:val="12"/>
              </w:numPr>
              <w:tabs>
                <w:tab w:val="left" w:pos="6000"/>
              </w:tabs>
            </w:pPr>
            <w:r>
              <w:t>Placement of employees and also promotion.</w:t>
            </w:r>
          </w:p>
        </w:tc>
        <w:tc>
          <w:tcPr>
            <w:tcW w:w="1870" w:type="dxa"/>
          </w:tcPr>
          <w:p w:rsidR="00C60294" w:rsidRDefault="005F5C40">
            <w:pPr>
              <w:tabs>
                <w:tab w:val="left" w:pos="6000"/>
              </w:tabs>
            </w:pPr>
            <w:r>
              <w:t>3 years of experience</w:t>
            </w:r>
          </w:p>
        </w:tc>
      </w:tr>
      <w:tr w:rsidR="00C60294">
        <w:tc>
          <w:tcPr>
            <w:tcW w:w="1870" w:type="dxa"/>
          </w:tcPr>
          <w:p w:rsidR="00C60294" w:rsidRDefault="005F5C40">
            <w:pPr>
              <w:tabs>
                <w:tab w:val="left" w:pos="6000"/>
              </w:tabs>
              <w:rPr>
                <w:b/>
              </w:rPr>
            </w:pPr>
            <w:r>
              <w:rPr>
                <w:b/>
              </w:rPr>
              <w:t>SECRETARY</w:t>
            </w:r>
          </w:p>
        </w:tc>
        <w:tc>
          <w:tcPr>
            <w:tcW w:w="560" w:type="dxa"/>
          </w:tcPr>
          <w:p w:rsidR="00C60294" w:rsidRDefault="005F5C40">
            <w:pPr>
              <w:tabs>
                <w:tab w:val="left" w:pos="6000"/>
              </w:tabs>
            </w:pPr>
            <w:r>
              <w:t>1</w:t>
            </w:r>
          </w:p>
        </w:tc>
        <w:tc>
          <w:tcPr>
            <w:tcW w:w="2965" w:type="dxa"/>
          </w:tcPr>
          <w:p w:rsidR="00C60294" w:rsidRDefault="005F5C40">
            <w:pPr>
              <w:tabs>
                <w:tab w:val="left" w:pos="6000"/>
              </w:tabs>
            </w:pPr>
            <w:r>
              <w:t>Diploma or certificate in secretarial studies</w:t>
            </w:r>
          </w:p>
        </w:tc>
        <w:tc>
          <w:tcPr>
            <w:tcW w:w="2085" w:type="dxa"/>
          </w:tcPr>
          <w:p w:rsidR="00C60294" w:rsidRDefault="005F5C40">
            <w:pPr>
              <w:pStyle w:val="ListParagraph"/>
              <w:numPr>
                <w:ilvl w:val="0"/>
                <w:numId w:val="12"/>
              </w:numPr>
              <w:tabs>
                <w:tab w:val="left" w:pos="6000"/>
              </w:tabs>
            </w:pPr>
            <w:r>
              <w:t>Taking notes or minutes during meetings.</w:t>
            </w:r>
          </w:p>
          <w:p w:rsidR="00C60294" w:rsidRDefault="005F5C40">
            <w:pPr>
              <w:pStyle w:val="ListParagraph"/>
              <w:numPr>
                <w:ilvl w:val="0"/>
                <w:numId w:val="12"/>
              </w:numPr>
              <w:tabs>
                <w:tab w:val="left" w:pos="6000"/>
              </w:tabs>
            </w:pPr>
            <w:r>
              <w:t>Maintaining the office of the manager.</w:t>
            </w:r>
          </w:p>
          <w:p w:rsidR="00C60294" w:rsidRDefault="00C60294">
            <w:pPr>
              <w:tabs>
                <w:tab w:val="left" w:pos="6000"/>
              </w:tabs>
            </w:pPr>
          </w:p>
        </w:tc>
        <w:tc>
          <w:tcPr>
            <w:tcW w:w="1870" w:type="dxa"/>
          </w:tcPr>
          <w:p w:rsidR="00C60294" w:rsidRDefault="005F5C40">
            <w:pPr>
              <w:tabs>
                <w:tab w:val="left" w:pos="6000"/>
              </w:tabs>
            </w:pPr>
            <w:r>
              <w:t xml:space="preserve">1 year </w:t>
            </w:r>
            <w:r>
              <w:t>working experience</w:t>
            </w:r>
          </w:p>
        </w:tc>
      </w:tr>
      <w:tr w:rsidR="00C60294">
        <w:tc>
          <w:tcPr>
            <w:tcW w:w="1870" w:type="dxa"/>
          </w:tcPr>
          <w:p w:rsidR="00C60294" w:rsidRDefault="005F5C40">
            <w:pPr>
              <w:tabs>
                <w:tab w:val="left" w:pos="6000"/>
              </w:tabs>
              <w:rPr>
                <w:b/>
              </w:rPr>
            </w:pPr>
            <w:r>
              <w:rPr>
                <w:b/>
              </w:rPr>
              <w:t>DRIVER</w:t>
            </w:r>
          </w:p>
        </w:tc>
        <w:tc>
          <w:tcPr>
            <w:tcW w:w="560" w:type="dxa"/>
          </w:tcPr>
          <w:p w:rsidR="00C60294" w:rsidRDefault="005F5C40">
            <w:pPr>
              <w:tabs>
                <w:tab w:val="left" w:pos="6000"/>
              </w:tabs>
            </w:pPr>
            <w:r>
              <w:t>3</w:t>
            </w:r>
          </w:p>
        </w:tc>
        <w:tc>
          <w:tcPr>
            <w:tcW w:w="2965" w:type="dxa"/>
          </w:tcPr>
          <w:p w:rsidR="00C60294" w:rsidRDefault="005F5C40">
            <w:pPr>
              <w:tabs>
                <w:tab w:val="left" w:pos="6000"/>
              </w:tabs>
            </w:pPr>
            <w:r>
              <w:t>Driving license from recognized driving school (K.I.H.B.T Driving school is highly recognized)</w:t>
            </w:r>
          </w:p>
        </w:tc>
        <w:tc>
          <w:tcPr>
            <w:tcW w:w="2085" w:type="dxa"/>
          </w:tcPr>
          <w:p w:rsidR="00C60294" w:rsidRDefault="005F5C40">
            <w:pPr>
              <w:pStyle w:val="ListParagraph"/>
              <w:numPr>
                <w:ilvl w:val="0"/>
                <w:numId w:val="12"/>
              </w:numPr>
              <w:tabs>
                <w:tab w:val="left" w:pos="6000"/>
              </w:tabs>
            </w:pPr>
            <w:r>
              <w:t>Transport the customers to their destinations.</w:t>
            </w:r>
          </w:p>
          <w:p w:rsidR="00C60294" w:rsidRDefault="005F5C40">
            <w:pPr>
              <w:pStyle w:val="ListParagraph"/>
              <w:numPr>
                <w:ilvl w:val="0"/>
                <w:numId w:val="12"/>
              </w:numPr>
              <w:tabs>
                <w:tab w:val="left" w:pos="6000"/>
              </w:tabs>
            </w:pPr>
            <w:r>
              <w:t>Transport luggages</w:t>
            </w:r>
          </w:p>
        </w:tc>
        <w:tc>
          <w:tcPr>
            <w:tcW w:w="1870" w:type="dxa"/>
          </w:tcPr>
          <w:p w:rsidR="00C60294" w:rsidRDefault="005F5C40">
            <w:pPr>
              <w:tabs>
                <w:tab w:val="left" w:pos="6000"/>
              </w:tabs>
            </w:pPr>
            <w:r>
              <w:t>2 years of experience</w:t>
            </w:r>
          </w:p>
        </w:tc>
      </w:tr>
      <w:tr w:rsidR="00C60294">
        <w:tc>
          <w:tcPr>
            <w:tcW w:w="1870" w:type="dxa"/>
          </w:tcPr>
          <w:p w:rsidR="00C60294" w:rsidRDefault="005F5C40">
            <w:pPr>
              <w:tabs>
                <w:tab w:val="left" w:pos="6000"/>
              </w:tabs>
              <w:rPr>
                <w:b/>
              </w:rPr>
            </w:pPr>
            <w:r>
              <w:rPr>
                <w:b/>
              </w:rPr>
              <w:t>SECURITY GUARDS</w:t>
            </w:r>
          </w:p>
        </w:tc>
        <w:tc>
          <w:tcPr>
            <w:tcW w:w="560" w:type="dxa"/>
          </w:tcPr>
          <w:p w:rsidR="00C60294" w:rsidRDefault="005F5C40">
            <w:pPr>
              <w:tabs>
                <w:tab w:val="left" w:pos="6000"/>
              </w:tabs>
            </w:pPr>
            <w:r>
              <w:t>3</w:t>
            </w:r>
          </w:p>
        </w:tc>
        <w:tc>
          <w:tcPr>
            <w:tcW w:w="2965" w:type="dxa"/>
          </w:tcPr>
          <w:p w:rsidR="00C60294" w:rsidRDefault="005F5C40">
            <w:pPr>
              <w:tabs>
                <w:tab w:val="left" w:pos="6000"/>
              </w:tabs>
            </w:pPr>
            <w:r>
              <w:t xml:space="preserve">KCSE Certificate with a </w:t>
            </w:r>
            <w:r>
              <w:t>minimum grade of C-</w:t>
            </w:r>
          </w:p>
        </w:tc>
        <w:tc>
          <w:tcPr>
            <w:tcW w:w="2085" w:type="dxa"/>
          </w:tcPr>
          <w:p w:rsidR="00C60294" w:rsidRDefault="005F5C40">
            <w:pPr>
              <w:pStyle w:val="ListParagraph"/>
              <w:numPr>
                <w:ilvl w:val="0"/>
                <w:numId w:val="35"/>
              </w:numPr>
              <w:tabs>
                <w:tab w:val="left" w:pos="6000"/>
              </w:tabs>
            </w:pPr>
            <w:r>
              <w:t>Accompany the customers to ensure that they are safe.</w:t>
            </w:r>
          </w:p>
          <w:p w:rsidR="00C60294" w:rsidRDefault="005F5C40">
            <w:pPr>
              <w:pStyle w:val="ListParagraph"/>
              <w:numPr>
                <w:ilvl w:val="0"/>
                <w:numId w:val="35"/>
              </w:numPr>
              <w:tabs>
                <w:tab w:val="left" w:pos="6000"/>
              </w:tabs>
            </w:pPr>
            <w:r>
              <w:t>To offer security to the premises.</w:t>
            </w:r>
          </w:p>
        </w:tc>
        <w:tc>
          <w:tcPr>
            <w:tcW w:w="1870" w:type="dxa"/>
          </w:tcPr>
          <w:p w:rsidR="00C60294" w:rsidRDefault="005F5C40">
            <w:pPr>
              <w:tabs>
                <w:tab w:val="left" w:pos="6000"/>
              </w:tabs>
            </w:pPr>
            <w:r>
              <w:t>Good working experience of one year</w:t>
            </w:r>
          </w:p>
        </w:tc>
      </w:tr>
      <w:tr w:rsidR="00C60294">
        <w:tc>
          <w:tcPr>
            <w:tcW w:w="1870" w:type="dxa"/>
          </w:tcPr>
          <w:p w:rsidR="00C60294" w:rsidRDefault="005F5C40">
            <w:pPr>
              <w:tabs>
                <w:tab w:val="left" w:pos="6000"/>
              </w:tabs>
              <w:rPr>
                <w:b/>
              </w:rPr>
            </w:pPr>
            <w:r>
              <w:rPr>
                <w:b/>
              </w:rPr>
              <w:t>CLEANER</w:t>
            </w:r>
          </w:p>
        </w:tc>
        <w:tc>
          <w:tcPr>
            <w:tcW w:w="560" w:type="dxa"/>
          </w:tcPr>
          <w:p w:rsidR="00C60294" w:rsidRDefault="005F5C40">
            <w:pPr>
              <w:tabs>
                <w:tab w:val="left" w:pos="6000"/>
              </w:tabs>
            </w:pPr>
            <w:r>
              <w:t>1</w:t>
            </w:r>
          </w:p>
        </w:tc>
        <w:tc>
          <w:tcPr>
            <w:tcW w:w="2965" w:type="dxa"/>
          </w:tcPr>
          <w:p w:rsidR="00C60294" w:rsidRDefault="005F5C40">
            <w:pPr>
              <w:tabs>
                <w:tab w:val="left" w:pos="6000"/>
              </w:tabs>
            </w:pPr>
            <w:r>
              <w:t>KCSE Certificate</w:t>
            </w:r>
          </w:p>
        </w:tc>
        <w:tc>
          <w:tcPr>
            <w:tcW w:w="2085" w:type="dxa"/>
          </w:tcPr>
          <w:p w:rsidR="00C60294" w:rsidRDefault="005F5C40">
            <w:pPr>
              <w:pStyle w:val="ListParagraph"/>
              <w:numPr>
                <w:ilvl w:val="0"/>
                <w:numId w:val="35"/>
              </w:numPr>
              <w:tabs>
                <w:tab w:val="left" w:pos="6000"/>
              </w:tabs>
            </w:pPr>
            <w:r>
              <w:t>To ensure that cleanliness is maintained in the premises.</w:t>
            </w:r>
          </w:p>
        </w:tc>
        <w:tc>
          <w:tcPr>
            <w:tcW w:w="1870" w:type="dxa"/>
          </w:tcPr>
          <w:p w:rsidR="00C60294" w:rsidRDefault="003E2E74">
            <w:pPr>
              <w:tabs>
                <w:tab w:val="left" w:pos="6000"/>
              </w:tabs>
            </w:pPr>
            <w:r>
              <w:rPr>
                <w:noProof/>
              </w:rPr>
              <mc:AlternateContent>
                <mc:Choice Requires="wps">
                  <w:drawing>
                    <wp:anchor distT="0" distB="0" distL="0" distR="0" simplePos="0" relativeHeight="251674624" behindDoc="0" locked="0" layoutInCell="1" allowOverlap="1">
                      <wp:simplePos x="0" y="0"/>
                      <wp:positionH relativeFrom="column">
                        <wp:posOffset>93345</wp:posOffset>
                      </wp:positionH>
                      <wp:positionV relativeFrom="paragraph">
                        <wp:posOffset>327660</wp:posOffset>
                      </wp:positionV>
                      <wp:extent cx="771525" cy="0"/>
                      <wp:effectExtent l="6350" t="13335" r="12700" b="5715"/>
                      <wp:wrapNone/>
                      <wp:docPr id="1" name="10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71525" cy="0"/>
                              </a:xfrm>
                              <a:prstGeom prst="line">
                                <a:avLst/>
                              </a:prstGeom>
                              <a:noFill/>
                              <a:ln w="6350">
                                <a:solidFill>
                                  <a:srgbClr val="000000"/>
                                </a:solidFill>
                                <a:miter lim="800000"/>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8D54660" id="1066" o:spid="_x0000_s1026" style="position:absolute;z-index:251674624;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 from="7.35pt,25.8pt" to="68.1pt,2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" strokeweight=".5pt">
                      <v:stroke joinstyle="miter"/>
                    </v:line>
                  </w:pict>
                </mc:Fallback>
              </mc:AlternateContent>
            </w:r>
          </w:p>
        </w:tc>
      </w:tr>
    </w:tbl>
    <w:p w:rsidR="00C60294" w:rsidRDefault="00C60294">
      <w:pPr>
        <w:tabs>
          <w:tab w:val="left" w:pos="6000"/>
        </w:tabs>
      </w:pPr>
    </w:p>
    <w:p w:rsidR="00C60294" w:rsidRDefault="005F5C40">
      <w:pPr>
        <w:pStyle w:val="Heading2"/>
      </w:pPr>
      <w:bookmarkStart w:id="50" w:name="_Toc484007807"/>
      <w:r>
        <w:t xml:space="preserve">3.6 RECUITMENT, </w:t>
      </w:r>
      <w:r>
        <w:t>TRAINING AND PROMOTION</w:t>
      </w:r>
      <w:bookmarkEnd w:id="50"/>
    </w:p>
    <w:p w:rsidR="00C60294" w:rsidRDefault="005F5C40">
      <w:pPr>
        <w:pStyle w:val="Heading3"/>
      </w:pPr>
      <w:bookmarkStart w:id="51" w:name="_Toc484007808"/>
      <w:r>
        <w:t>3.6.1 RECRUITMENT</w:t>
      </w:r>
      <w:bookmarkEnd w:id="51"/>
    </w:p>
    <w:p w:rsidR="00C60294" w:rsidRDefault="005F5C40">
      <w:pPr>
        <w:tabs>
          <w:tab w:val="left" w:pos="6000"/>
        </w:tabs>
        <w:rPr>
          <w:sz w:val="24"/>
          <w:szCs w:val="24"/>
        </w:rPr>
      </w:pPr>
      <w:r>
        <w:rPr>
          <w:sz w:val="24"/>
          <w:szCs w:val="24"/>
        </w:rPr>
        <w:t>Procedure to be followed in recruiting employees</w:t>
      </w:r>
    </w:p>
    <w:p w:rsidR="00C60294" w:rsidRDefault="005F5C40">
      <w:pPr>
        <w:tabs>
          <w:tab w:val="left" w:pos="6000"/>
        </w:tabs>
        <w:rPr>
          <w:b/>
          <w:sz w:val="24"/>
          <w:szCs w:val="24"/>
        </w:rPr>
      </w:pPr>
      <w:r>
        <w:rPr>
          <w:b/>
          <w:sz w:val="24"/>
          <w:szCs w:val="24"/>
        </w:rPr>
        <w:t>1.Application</w:t>
      </w:r>
    </w:p>
    <w:p w:rsidR="00C60294" w:rsidRDefault="005F5C40">
      <w:pPr>
        <w:tabs>
          <w:tab w:val="left" w:pos="6000"/>
        </w:tabs>
        <w:rPr>
          <w:sz w:val="24"/>
          <w:szCs w:val="24"/>
        </w:rPr>
      </w:pPr>
      <w:r>
        <w:rPr>
          <w:sz w:val="24"/>
          <w:szCs w:val="24"/>
        </w:rPr>
        <w:t>The company will release application forms to be filled by the applicants interested by the job.</w:t>
      </w:r>
    </w:p>
    <w:p w:rsidR="00C60294" w:rsidRDefault="005F5C40">
      <w:pPr>
        <w:tabs>
          <w:tab w:val="left" w:pos="6000"/>
        </w:tabs>
        <w:rPr>
          <w:b/>
          <w:sz w:val="24"/>
          <w:szCs w:val="24"/>
        </w:rPr>
      </w:pPr>
      <w:r>
        <w:rPr>
          <w:b/>
          <w:sz w:val="24"/>
          <w:szCs w:val="24"/>
        </w:rPr>
        <w:t>2.Short listing</w:t>
      </w:r>
    </w:p>
    <w:p w:rsidR="00C60294" w:rsidRDefault="005F5C40">
      <w:pPr>
        <w:tabs>
          <w:tab w:val="left" w:pos="6000"/>
        </w:tabs>
        <w:rPr>
          <w:sz w:val="24"/>
          <w:szCs w:val="24"/>
        </w:rPr>
      </w:pPr>
      <w:r>
        <w:rPr>
          <w:sz w:val="24"/>
          <w:szCs w:val="24"/>
        </w:rPr>
        <w:lastRenderedPageBreak/>
        <w:t>Certificate and qualification will be f</w:t>
      </w:r>
      <w:r>
        <w:rPr>
          <w:sz w:val="24"/>
          <w:szCs w:val="24"/>
        </w:rPr>
        <w:t>ollowed closely in order to come up with the best crew of employees.After that shortlisting of the qualified applicants will be posted and the applicants be contacted for them to know.</w:t>
      </w:r>
    </w:p>
    <w:p w:rsidR="00C60294" w:rsidRDefault="005F5C40">
      <w:pPr>
        <w:tabs>
          <w:tab w:val="left" w:pos="6000"/>
        </w:tabs>
        <w:rPr>
          <w:b/>
        </w:rPr>
      </w:pPr>
      <w:r>
        <w:rPr>
          <w:b/>
        </w:rPr>
        <w:t xml:space="preserve">3. Interviews </w:t>
      </w:r>
    </w:p>
    <w:p w:rsidR="00C60294" w:rsidRDefault="005F5C40">
      <w:pPr>
        <w:tabs>
          <w:tab w:val="left" w:pos="6000"/>
        </w:tabs>
      </w:pPr>
      <w:r>
        <w:t>Shortlisted applicants will be required to conduct an in</w:t>
      </w:r>
      <w:r>
        <w:t>terview. The interview will involve practices and oral questions to prove that they are all qualified.</w:t>
      </w:r>
    </w:p>
    <w:p w:rsidR="00C60294" w:rsidRDefault="005F5C40">
      <w:pPr>
        <w:tabs>
          <w:tab w:val="left" w:pos="6000"/>
        </w:tabs>
        <w:rPr>
          <w:b/>
        </w:rPr>
      </w:pPr>
      <w:r>
        <w:rPr>
          <w:b/>
        </w:rPr>
        <w:t xml:space="preserve">4. Selection </w:t>
      </w:r>
    </w:p>
    <w:p w:rsidR="00C60294" w:rsidRDefault="005F5C40">
      <w:pPr>
        <w:tabs>
          <w:tab w:val="left" w:pos="6000"/>
        </w:tabs>
      </w:pPr>
      <w:r>
        <w:t>After interview those who fit for the vacancies will be selected.</w:t>
      </w:r>
    </w:p>
    <w:p w:rsidR="00C60294" w:rsidRDefault="005F5C40">
      <w:pPr>
        <w:tabs>
          <w:tab w:val="left" w:pos="6000"/>
        </w:tabs>
        <w:rPr>
          <w:b/>
        </w:rPr>
      </w:pPr>
      <w:r>
        <w:rPr>
          <w:b/>
        </w:rPr>
        <w:t>5. Appointment Letter</w:t>
      </w:r>
    </w:p>
    <w:p w:rsidR="00C60294" w:rsidRDefault="005F5C40">
      <w:pPr>
        <w:tabs>
          <w:tab w:val="left" w:pos="6000"/>
        </w:tabs>
      </w:pPr>
      <w:r>
        <w:t>The selected applicants will be written an appointm</w:t>
      </w:r>
      <w:r>
        <w:t>ent letter which will indicate reporting date, salary and terms and conditions.</w:t>
      </w:r>
    </w:p>
    <w:p w:rsidR="00C60294" w:rsidRDefault="005F5C40">
      <w:pPr>
        <w:tabs>
          <w:tab w:val="left" w:pos="6000"/>
        </w:tabs>
        <w:rPr>
          <w:b/>
        </w:rPr>
      </w:pPr>
      <w:r>
        <w:rPr>
          <w:b/>
        </w:rPr>
        <w:t>6. Acceptance</w:t>
      </w:r>
    </w:p>
    <w:p w:rsidR="00C60294" w:rsidRDefault="005F5C40">
      <w:pPr>
        <w:tabs>
          <w:tab w:val="left" w:pos="6000"/>
        </w:tabs>
      </w:pPr>
      <w:r>
        <w:t>After receiving the appointment letter the selected will be required to write a letter on whether they will report or not.</w:t>
      </w:r>
    </w:p>
    <w:p w:rsidR="00C60294" w:rsidRDefault="005F5C40">
      <w:pPr>
        <w:tabs>
          <w:tab w:val="left" w:pos="6000"/>
        </w:tabs>
        <w:rPr>
          <w:b/>
        </w:rPr>
      </w:pPr>
      <w:r>
        <w:rPr>
          <w:b/>
        </w:rPr>
        <w:t xml:space="preserve">7. Employment </w:t>
      </w:r>
    </w:p>
    <w:p w:rsidR="00C60294" w:rsidRDefault="005F5C40">
      <w:pPr>
        <w:tabs>
          <w:tab w:val="left" w:pos="6000"/>
        </w:tabs>
      </w:pPr>
      <w:r>
        <w:t>The selected will then b</w:t>
      </w:r>
      <w:r>
        <w:t>e employed by the company and starts the work immediately after signing contract form.</w:t>
      </w:r>
    </w:p>
    <w:p w:rsidR="00C60294" w:rsidRDefault="005F5C40">
      <w:pPr>
        <w:pStyle w:val="Heading3"/>
      </w:pPr>
      <w:bookmarkStart w:id="52" w:name="_Toc484007809"/>
      <w:r>
        <w:t>3.6.2 TRAINING</w:t>
      </w:r>
      <w:bookmarkEnd w:id="52"/>
    </w:p>
    <w:p w:rsidR="00C60294" w:rsidRDefault="005F5C40">
      <w:pPr>
        <w:tabs>
          <w:tab w:val="left" w:pos="6000"/>
        </w:tabs>
      </w:pPr>
      <w:r>
        <w:t xml:space="preserve">This is a process conducted in order to improve the performance of employees in different tasks. The business will put in place some strategies to ensure </w:t>
      </w:r>
      <w:r>
        <w:t xml:space="preserve">that the employees are trained on how to better their performance and also for a better running of the organization. Some of the strategies include: </w:t>
      </w:r>
    </w:p>
    <w:p w:rsidR="00C60294" w:rsidRDefault="005F5C40">
      <w:pPr>
        <w:pStyle w:val="ListParagraph"/>
        <w:numPr>
          <w:ilvl w:val="0"/>
          <w:numId w:val="19"/>
        </w:numPr>
        <w:tabs>
          <w:tab w:val="left" w:pos="6000"/>
        </w:tabs>
      </w:pPr>
      <w:r>
        <w:rPr>
          <w:u w:val="single"/>
        </w:rPr>
        <w:t>Conducting seminars:</w:t>
      </w:r>
      <w:r>
        <w:t xml:space="preserve"> The business will continuously conduct seminars for the employees to enable them get to know different ways of performing different tasks in their day to day duties in the business.</w:t>
      </w:r>
    </w:p>
    <w:p w:rsidR="00C60294" w:rsidRDefault="005F5C40">
      <w:pPr>
        <w:pStyle w:val="ListParagraph"/>
        <w:numPr>
          <w:ilvl w:val="0"/>
          <w:numId w:val="19"/>
        </w:numPr>
        <w:tabs>
          <w:tab w:val="left" w:pos="6000"/>
        </w:tabs>
      </w:pPr>
      <w:r>
        <w:rPr>
          <w:u w:val="single"/>
        </w:rPr>
        <w:t>Development programs:</w:t>
      </w:r>
      <w:r>
        <w:t xml:space="preserve"> The business will also come up with development pro</w:t>
      </w:r>
      <w:r>
        <w:t>grams where certificates will be awarded after some training of different operations or according to the area of specialization.</w:t>
      </w:r>
    </w:p>
    <w:p w:rsidR="00C60294" w:rsidRDefault="005F5C40">
      <w:pPr>
        <w:pStyle w:val="Heading3"/>
      </w:pPr>
      <w:bookmarkStart w:id="53" w:name="_Toc484007810"/>
      <w:r>
        <w:t>3.6.3 PROMOTION</w:t>
      </w:r>
      <w:bookmarkEnd w:id="53"/>
    </w:p>
    <w:p w:rsidR="00C60294" w:rsidRDefault="005F5C40">
      <w:pPr>
        <w:tabs>
          <w:tab w:val="left" w:pos="6000"/>
        </w:tabs>
      </w:pPr>
      <w:r>
        <w:t xml:space="preserve">The promotion of the employees will depend on various factors like the performance of the employee in his/her </w:t>
      </w:r>
      <w:r>
        <w:t>duties and responsibilities, the experience he/she is handling.</w:t>
      </w:r>
    </w:p>
    <w:p w:rsidR="00C60294" w:rsidRDefault="005F5C40">
      <w:pPr>
        <w:tabs>
          <w:tab w:val="left" w:pos="6000"/>
        </w:tabs>
      </w:pPr>
      <w:r>
        <w:t>An additional training which may be an advantage on the side of employer and also to the business and also the skills one has in performing different tasks in the business.</w:t>
      </w:r>
    </w:p>
    <w:p w:rsidR="00C60294" w:rsidRDefault="005F5C40">
      <w:pPr>
        <w:pStyle w:val="Heading2"/>
      </w:pPr>
      <w:bookmarkStart w:id="54" w:name="_Toc484007811"/>
      <w:r>
        <w:lastRenderedPageBreak/>
        <w:t xml:space="preserve">3.7 REMULATION AND </w:t>
      </w:r>
      <w:r>
        <w:t>INCENTIVES</w:t>
      </w:r>
      <w:bookmarkEnd w:id="54"/>
    </w:p>
    <w:p w:rsidR="00C60294" w:rsidRDefault="005F5C40">
      <w:pPr>
        <w:pStyle w:val="Heading3"/>
      </w:pPr>
      <w:bookmarkStart w:id="55" w:name="_Toc484007812"/>
      <w:r>
        <w:t>3.7.1 REMULATION</w:t>
      </w:r>
      <w:bookmarkEnd w:id="55"/>
    </w:p>
    <w:tbl>
      <w:tblPr>
        <w:tblStyle w:val="TableGrid"/>
        <w:tblW w:w="9625" w:type="dxa"/>
        <w:tblLook w:val="0400" w:firstRow="0" w:lastRow="0" w:firstColumn="0" w:lastColumn="0" w:noHBand="0" w:noVBand="1"/>
      </w:tblPr>
      <w:tblGrid>
        <w:gridCol w:w="1870"/>
        <w:gridCol w:w="645"/>
        <w:gridCol w:w="1890"/>
        <w:gridCol w:w="2700"/>
        <w:gridCol w:w="2520"/>
      </w:tblGrid>
      <w:tr w:rsidR="00C60294">
        <w:tc>
          <w:tcPr>
            <w:tcW w:w="1870" w:type="dxa"/>
          </w:tcPr>
          <w:p w:rsidR="00C60294" w:rsidRDefault="005F5C40">
            <w:pPr>
              <w:tabs>
                <w:tab w:val="left" w:pos="6000"/>
              </w:tabs>
              <w:rPr>
                <w:b/>
                <w:sz w:val="24"/>
                <w:szCs w:val="24"/>
              </w:rPr>
            </w:pPr>
            <w:r>
              <w:rPr>
                <w:b/>
                <w:sz w:val="24"/>
                <w:szCs w:val="24"/>
              </w:rPr>
              <w:t>PERSONNEL</w:t>
            </w:r>
          </w:p>
        </w:tc>
        <w:tc>
          <w:tcPr>
            <w:tcW w:w="645" w:type="dxa"/>
          </w:tcPr>
          <w:p w:rsidR="00C60294" w:rsidRDefault="005F5C40">
            <w:pPr>
              <w:tabs>
                <w:tab w:val="left" w:pos="6000"/>
              </w:tabs>
              <w:jc w:val="center"/>
              <w:rPr>
                <w:b/>
                <w:sz w:val="24"/>
                <w:szCs w:val="24"/>
              </w:rPr>
            </w:pPr>
            <w:r>
              <w:rPr>
                <w:b/>
                <w:sz w:val="24"/>
                <w:szCs w:val="24"/>
              </w:rPr>
              <w:t>NO.</w:t>
            </w:r>
          </w:p>
        </w:tc>
        <w:tc>
          <w:tcPr>
            <w:tcW w:w="1890" w:type="dxa"/>
          </w:tcPr>
          <w:p w:rsidR="00C60294" w:rsidRDefault="005F5C40">
            <w:pPr>
              <w:tabs>
                <w:tab w:val="left" w:pos="6000"/>
              </w:tabs>
              <w:rPr>
                <w:b/>
                <w:sz w:val="24"/>
                <w:szCs w:val="24"/>
              </w:rPr>
            </w:pPr>
            <w:r>
              <w:rPr>
                <w:b/>
                <w:sz w:val="24"/>
                <w:szCs w:val="24"/>
              </w:rPr>
              <w:t>SALARY PER HEAD</w:t>
            </w:r>
          </w:p>
          <w:p w:rsidR="00C60294" w:rsidRDefault="005F5C40">
            <w:pPr>
              <w:tabs>
                <w:tab w:val="left" w:pos="6000"/>
              </w:tabs>
              <w:rPr>
                <w:b/>
                <w:sz w:val="24"/>
                <w:szCs w:val="24"/>
              </w:rPr>
            </w:pPr>
            <w:r>
              <w:rPr>
                <w:b/>
                <w:sz w:val="24"/>
                <w:szCs w:val="24"/>
              </w:rPr>
              <w:t xml:space="preserve">          (KSH)</w:t>
            </w:r>
          </w:p>
        </w:tc>
        <w:tc>
          <w:tcPr>
            <w:tcW w:w="2700" w:type="dxa"/>
          </w:tcPr>
          <w:p w:rsidR="00C60294" w:rsidRDefault="005F5C40">
            <w:pPr>
              <w:tabs>
                <w:tab w:val="left" w:pos="6000"/>
              </w:tabs>
              <w:jc w:val="center"/>
              <w:rPr>
                <w:b/>
                <w:sz w:val="24"/>
                <w:szCs w:val="24"/>
              </w:rPr>
            </w:pPr>
            <w:r>
              <w:rPr>
                <w:b/>
                <w:sz w:val="24"/>
                <w:szCs w:val="24"/>
              </w:rPr>
              <w:t>TOTAL SALARY PER MONTH (KSH)</w:t>
            </w:r>
          </w:p>
        </w:tc>
        <w:tc>
          <w:tcPr>
            <w:tcW w:w="2520" w:type="dxa"/>
          </w:tcPr>
          <w:p w:rsidR="00C60294" w:rsidRDefault="005F5C40">
            <w:pPr>
              <w:tabs>
                <w:tab w:val="left" w:pos="6000"/>
              </w:tabs>
              <w:jc w:val="center"/>
              <w:rPr>
                <w:b/>
                <w:sz w:val="24"/>
                <w:szCs w:val="24"/>
              </w:rPr>
            </w:pPr>
            <w:r>
              <w:rPr>
                <w:b/>
                <w:sz w:val="24"/>
                <w:szCs w:val="24"/>
              </w:rPr>
              <w:t>TOTAL SALARY PER YEAR (KSH)</w:t>
            </w:r>
          </w:p>
        </w:tc>
      </w:tr>
      <w:tr w:rsidR="00C60294">
        <w:trPr>
          <w:trHeight w:val="215"/>
        </w:trPr>
        <w:tc>
          <w:tcPr>
            <w:tcW w:w="1870" w:type="dxa"/>
          </w:tcPr>
          <w:p w:rsidR="00C60294" w:rsidRDefault="005F5C40">
            <w:pPr>
              <w:tabs>
                <w:tab w:val="left" w:pos="6000"/>
              </w:tabs>
            </w:pPr>
            <w:r>
              <w:t>Managing director</w:t>
            </w:r>
          </w:p>
        </w:tc>
        <w:tc>
          <w:tcPr>
            <w:tcW w:w="645" w:type="dxa"/>
          </w:tcPr>
          <w:p w:rsidR="00C60294" w:rsidRDefault="005F5C40">
            <w:pPr>
              <w:tabs>
                <w:tab w:val="left" w:pos="6000"/>
              </w:tabs>
              <w:jc w:val="center"/>
            </w:pPr>
            <w:r>
              <w:t>1</w:t>
            </w:r>
          </w:p>
        </w:tc>
        <w:tc>
          <w:tcPr>
            <w:tcW w:w="1890" w:type="dxa"/>
          </w:tcPr>
          <w:p w:rsidR="00C60294" w:rsidRDefault="005F5C40">
            <w:pPr>
              <w:tabs>
                <w:tab w:val="left" w:pos="6000"/>
              </w:tabs>
              <w:jc w:val="center"/>
            </w:pPr>
            <w:r>
              <w:t>12000</w:t>
            </w:r>
          </w:p>
        </w:tc>
        <w:tc>
          <w:tcPr>
            <w:tcW w:w="2700" w:type="dxa"/>
          </w:tcPr>
          <w:p w:rsidR="00C60294" w:rsidRDefault="005F5C40">
            <w:pPr>
              <w:tabs>
                <w:tab w:val="left" w:pos="6000"/>
              </w:tabs>
              <w:jc w:val="center"/>
            </w:pPr>
            <w:r>
              <w:t>12000</w:t>
            </w:r>
          </w:p>
        </w:tc>
        <w:tc>
          <w:tcPr>
            <w:tcW w:w="2520" w:type="dxa"/>
          </w:tcPr>
          <w:p w:rsidR="00C60294" w:rsidRDefault="005F5C40">
            <w:pPr>
              <w:tabs>
                <w:tab w:val="left" w:pos="6000"/>
              </w:tabs>
              <w:jc w:val="center"/>
            </w:pPr>
            <w:r>
              <w:t>144000</w:t>
            </w:r>
          </w:p>
        </w:tc>
      </w:tr>
      <w:tr w:rsidR="00C60294">
        <w:tc>
          <w:tcPr>
            <w:tcW w:w="1870" w:type="dxa"/>
          </w:tcPr>
          <w:p w:rsidR="00C60294" w:rsidRDefault="005F5C40">
            <w:pPr>
              <w:tabs>
                <w:tab w:val="left" w:pos="6000"/>
              </w:tabs>
            </w:pPr>
            <w:r>
              <w:t>Human resource manager</w:t>
            </w:r>
          </w:p>
        </w:tc>
        <w:tc>
          <w:tcPr>
            <w:tcW w:w="645" w:type="dxa"/>
          </w:tcPr>
          <w:p w:rsidR="00C60294" w:rsidRDefault="005F5C40">
            <w:pPr>
              <w:tabs>
                <w:tab w:val="left" w:pos="6000"/>
              </w:tabs>
              <w:jc w:val="center"/>
            </w:pPr>
            <w:r>
              <w:t>1</w:t>
            </w:r>
          </w:p>
        </w:tc>
        <w:tc>
          <w:tcPr>
            <w:tcW w:w="1890" w:type="dxa"/>
          </w:tcPr>
          <w:p w:rsidR="00C60294" w:rsidRDefault="005F5C40">
            <w:pPr>
              <w:tabs>
                <w:tab w:val="left" w:pos="6000"/>
              </w:tabs>
              <w:jc w:val="center"/>
            </w:pPr>
            <w:r>
              <w:t>8000</w:t>
            </w:r>
          </w:p>
        </w:tc>
        <w:tc>
          <w:tcPr>
            <w:tcW w:w="2700" w:type="dxa"/>
          </w:tcPr>
          <w:p w:rsidR="00C60294" w:rsidRDefault="005F5C40">
            <w:pPr>
              <w:tabs>
                <w:tab w:val="left" w:pos="6000"/>
              </w:tabs>
              <w:jc w:val="center"/>
            </w:pPr>
            <w:r>
              <w:t>8000</w:t>
            </w:r>
          </w:p>
        </w:tc>
        <w:tc>
          <w:tcPr>
            <w:tcW w:w="2520" w:type="dxa"/>
          </w:tcPr>
          <w:p w:rsidR="00C60294" w:rsidRDefault="005F5C40">
            <w:pPr>
              <w:tabs>
                <w:tab w:val="left" w:pos="6000"/>
              </w:tabs>
              <w:jc w:val="center"/>
            </w:pPr>
            <w:r>
              <w:t>96000</w:t>
            </w:r>
          </w:p>
        </w:tc>
      </w:tr>
      <w:tr w:rsidR="00C60294">
        <w:tc>
          <w:tcPr>
            <w:tcW w:w="1870" w:type="dxa"/>
          </w:tcPr>
          <w:p w:rsidR="00C60294" w:rsidRDefault="005F5C40">
            <w:pPr>
              <w:tabs>
                <w:tab w:val="left" w:pos="6000"/>
              </w:tabs>
            </w:pPr>
            <w:r>
              <w:t>Accountant</w:t>
            </w:r>
          </w:p>
        </w:tc>
        <w:tc>
          <w:tcPr>
            <w:tcW w:w="645" w:type="dxa"/>
          </w:tcPr>
          <w:p w:rsidR="00C60294" w:rsidRDefault="005F5C40">
            <w:pPr>
              <w:tabs>
                <w:tab w:val="left" w:pos="6000"/>
              </w:tabs>
              <w:jc w:val="center"/>
            </w:pPr>
            <w:r>
              <w:t>1</w:t>
            </w:r>
          </w:p>
        </w:tc>
        <w:tc>
          <w:tcPr>
            <w:tcW w:w="1890" w:type="dxa"/>
          </w:tcPr>
          <w:p w:rsidR="00C60294" w:rsidRDefault="005F5C40">
            <w:pPr>
              <w:tabs>
                <w:tab w:val="left" w:pos="6000"/>
              </w:tabs>
              <w:jc w:val="center"/>
            </w:pPr>
            <w:r>
              <w:t>7000</w:t>
            </w:r>
          </w:p>
        </w:tc>
        <w:tc>
          <w:tcPr>
            <w:tcW w:w="2700" w:type="dxa"/>
          </w:tcPr>
          <w:p w:rsidR="00C60294" w:rsidRDefault="005F5C40">
            <w:pPr>
              <w:tabs>
                <w:tab w:val="left" w:pos="6000"/>
              </w:tabs>
              <w:jc w:val="center"/>
            </w:pPr>
            <w:r>
              <w:t>7000</w:t>
            </w:r>
          </w:p>
        </w:tc>
        <w:tc>
          <w:tcPr>
            <w:tcW w:w="2520" w:type="dxa"/>
          </w:tcPr>
          <w:p w:rsidR="00C60294" w:rsidRDefault="005F5C40">
            <w:pPr>
              <w:tabs>
                <w:tab w:val="left" w:pos="6000"/>
              </w:tabs>
              <w:jc w:val="center"/>
            </w:pPr>
            <w:r>
              <w:t>84000</w:t>
            </w:r>
          </w:p>
        </w:tc>
      </w:tr>
      <w:tr w:rsidR="00C60294">
        <w:tc>
          <w:tcPr>
            <w:tcW w:w="1870" w:type="dxa"/>
          </w:tcPr>
          <w:p w:rsidR="00C60294" w:rsidRDefault="005F5C40">
            <w:pPr>
              <w:tabs>
                <w:tab w:val="left" w:pos="6000"/>
              </w:tabs>
            </w:pPr>
            <w:r>
              <w:t xml:space="preserve">Production </w:t>
            </w:r>
            <w:r>
              <w:t>manager</w:t>
            </w:r>
          </w:p>
        </w:tc>
        <w:tc>
          <w:tcPr>
            <w:tcW w:w="645" w:type="dxa"/>
          </w:tcPr>
          <w:p w:rsidR="00C60294" w:rsidRDefault="005F5C40">
            <w:pPr>
              <w:tabs>
                <w:tab w:val="left" w:pos="6000"/>
              </w:tabs>
              <w:jc w:val="center"/>
            </w:pPr>
            <w:r>
              <w:t>1</w:t>
            </w:r>
          </w:p>
        </w:tc>
        <w:tc>
          <w:tcPr>
            <w:tcW w:w="1890" w:type="dxa"/>
          </w:tcPr>
          <w:p w:rsidR="00C60294" w:rsidRDefault="005F5C40">
            <w:pPr>
              <w:tabs>
                <w:tab w:val="left" w:pos="6000"/>
              </w:tabs>
              <w:jc w:val="center"/>
            </w:pPr>
            <w:r>
              <w:t>7000</w:t>
            </w:r>
          </w:p>
        </w:tc>
        <w:tc>
          <w:tcPr>
            <w:tcW w:w="2700" w:type="dxa"/>
          </w:tcPr>
          <w:p w:rsidR="00C60294" w:rsidRDefault="005F5C40">
            <w:pPr>
              <w:tabs>
                <w:tab w:val="left" w:pos="6000"/>
              </w:tabs>
              <w:jc w:val="center"/>
            </w:pPr>
            <w:r>
              <w:t>7000</w:t>
            </w:r>
          </w:p>
        </w:tc>
        <w:tc>
          <w:tcPr>
            <w:tcW w:w="2520" w:type="dxa"/>
          </w:tcPr>
          <w:p w:rsidR="00C60294" w:rsidRDefault="005F5C40">
            <w:pPr>
              <w:tabs>
                <w:tab w:val="left" w:pos="6000"/>
              </w:tabs>
              <w:jc w:val="center"/>
            </w:pPr>
            <w:r>
              <w:t>84000</w:t>
            </w:r>
          </w:p>
        </w:tc>
      </w:tr>
      <w:tr w:rsidR="00C60294">
        <w:tc>
          <w:tcPr>
            <w:tcW w:w="1870" w:type="dxa"/>
          </w:tcPr>
          <w:p w:rsidR="00C60294" w:rsidRDefault="005F5C40">
            <w:pPr>
              <w:tabs>
                <w:tab w:val="left" w:pos="6000"/>
              </w:tabs>
            </w:pPr>
            <w:r>
              <w:t>Secretary</w:t>
            </w:r>
          </w:p>
        </w:tc>
        <w:tc>
          <w:tcPr>
            <w:tcW w:w="645" w:type="dxa"/>
          </w:tcPr>
          <w:p w:rsidR="00C60294" w:rsidRDefault="005F5C40">
            <w:pPr>
              <w:tabs>
                <w:tab w:val="left" w:pos="6000"/>
              </w:tabs>
              <w:jc w:val="center"/>
            </w:pPr>
            <w:r>
              <w:t>1</w:t>
            </w:r>
          </w:p>
        </w:tc>
        <w:tc>
          <w:tcPr>
            <w:tcW w:w="1890" w:type="dxa"/>
          </w:tcPr>
          <w:p w:rsidR="00C60294" w:rsidRDefault="005F5C40">
            <w:pPr>
              <w:tabs>
                <w:tab w:val="left" w:pos="6000"/>
              </w:tabs>
              <w:jc w:val="center"/>
            </w:pPr>
            <w:r>
              <w:t>6000</w:t>
            </w:r>
          </w:p>
        </w:tc>
        <w:tc>
          <w:tcPr>
            <w:tcW w:w="2700" w:type="dxa"/>
          </w:tcPr>
          <w:p w:rsidR="00C60294" w:rsidRDefault="005F5C40">
            <w:pPr>
              <w:tabs>
                <w:tab w:val="left" w:pos="6000"/>
              </w:tabs>
              <w:jc w:val="center"/>
            </w:pPr>
            <w:r>
              <w:t>6000</w:t>
            </w:r>
          </w:p>
        </w:tc>
        <w:tc>
          <w:tcPr>
            <w:tcW w:w="2520" w:type="dxa"/>
          </w:tcPr>
          <w:p w:rsidR="00C60294" w:rsidRDefault="005F5C40">
            <w:pPr>
              <w:tabs>
                <w:tab w:val="left" w:pos="6000"/>
              </w:tabs>
              <w:jc w:val="center"/>
            </w:pPr>
            <w:r>
              <w:t>72000</w:t>
            </w:r>
          </w:p>
        </w:tc>
      </w:tr>
      <w:tr w:rsidR="00C60294">
        <w:tc>
          <w:tcPr>
            <w:tcW w:w="1870" w:type="dxa"/>
          </w:tcPr>
          <w:p w:rsidR="00C60294" w:rsidRDefault="005F5C40">
            <w:pPr>
              <w:tabs>
                <w:tab w:val="left" w:pos="6000"/>
              </w:tabs>
            </w:pPr>
            <w:r>
              <w:t>Drivers</w:t>
            </w:r>
          </w:p>
        </w:tc>
        <w:tc>
          <w:tcPr>
            <w:tcW w:w="645" w:type="dxa"/>
          </w:tcPr>
          <w:p w:rsidR="00C60294" w:rsidRDefault="005F5C40">
            <w:pPr>
              <w:tabs>
                <w:tab w:val="left" w:pos="6000"/>
              </w:tabs>
              <w:jc w:val="center"/>
            </w:pPr>
            <w:r>
              <w:t>3</w:t>
            </w:r>
          </w:p>
        </w:tc>
        <w:tc>
          <w:tcPr>
            <w:tcW w:w="1890" w:type="dxa"/>
          </w:tcPr>
          <w:p w:rsidR="00C60294" w:rsidRDefault="005F5C40">
            <w:pPr>
              <w:tabs>
                <w:tab w:val="left" w:pos="6000"/>
              </w:tabs>
              <w:jc w:val="center"/>
            </w:pPr>
            <w:r>
              <w:t>6000</w:t>
            </w:r>
          </w:p>
        </w:tc>
        <w:tc>
          <w:tcPr>
            <w:tcW w:w="2700" w:type="dxa"/>
          </w:tcPr>
          <w:p w:rsidR="00C60294" w:rsidRDefault="005F5C40">
            <w:pPr>
              <w:tabs>
                <w:tab w:val="left" w:pos="6000"/>
              </w:tabs>
              <w:jc w:val="center"/>
            </w:pPr>
            <w:r>
              <w:t>18000</w:t>
            </w:r>
          </w:p>
        </w:tc>
        <w:tc>
          <w:tcPr>
            <w:tcW w:w="2520" w:type="dxa"/>
          </w:tcPr>
          <w:p w:rsidR="00C60294" w:rsidRDefault="005F5C40">
            <w:pPr>
              <w:tabs>
                <w:tab w:val="left" w:pos="6000"/>
              </w:tabs>
              <w:jc w:val="center"/>
            </w:pPr>
            <w:r>
              <w:t>216000</w:t>
            </w:r>
          </w:p>
        </w:tc>
      </w:tr>
      <w:tr w:rsidR="00C60294">
        <w:tc>
          <w:tcPr>
            <w:tcW w:w="1870" w:type="dxa"/>
          </w:tcPr>
          <w:p w:rsidR="00C60294" w:rsidRDefault="005F5C40">
            <w:pPr>
              <w:tabs>
                <w:tab w:val="left" w:pos="6000"/>
              </w:tabs>
            </w:pPr>
            <w:r>
              <w:t>Security Guards</w:t>
            </w:r>
          </w:p>
        </w:tc>
        <w:tc>
          <w:tcPr>
            <w:tcW w:w="645" w:type="dxa"/>
          </w:tcPr>
          <w:p w:rsidR="00C60294" w:rsidRDefault="005F5C40">
            <w:pPr>
              <w:tabs>
                <w:tab w:val="left" w:pos="6000"/>
              </w:tabs>
              <w:jc w:val="center"/>
            </w:pPr>
            <w:r>
              <w:t>3</w:t>
            </w:r>
          </w:p>
        </w:tc>
        <w:tc>
          <w:tcPr>
            <w:tcW w:w="1890" w:type="dxa"/>
          </w:tcPr>
          <w:p w:rsidR="00C60294" w:rsidRDefault="005F5C40">
            <w:pPr>
              <w:tabs>
                <w:tab w:val="left" w:pos="6000"/>
              </w:tabs>
              <w:jc w:val="center"/>
            </w:pPr>
            <w:r>
              <w:t>5500</w:t>
            </w:r>
          </w:p>
        </w:tc>
        <w:tc>
          <w:tcPr>
            <w:tcW w:w="2700" w:type="dxa"/>
          </w:tcPr>
          <w:p w:rsidR="00C60294" w:rsidRDefault="005F5C40">
            <w:pPr>
              <w:tabs>
                <w:tab w:val="left" w:pos="6000"/>
              </w:tabs>
              <w:jc w:val="center"/>
            </w:pPr>
            <w:r>
              <w:t>16500</w:t>
            </w:r>
          </w:p>
        </w:tc>
        <w:tc>
          <w:tcPr>
            <w:tcW w:w="2520" w:type="dxa"/>
          </w:tcPr>
          <w:p w:rsidR="00C60294" w:rsidRDefault="005F5C40">
            <w:pPr>
              <w:tabs>
                <w:tab w:val="left" w:pos="6000"/>
              </w:tabs>
              <w:jc w:val="center"/>
            </w:pPr>
            <w:r>
              <w:t>198000</w:t>
            </w:r>
          </w:p>
        </w:tc>
      </w:tr>
      <w:tr w:rsidR="00C60294">
        <w:tc>
          <w:tcPr>
            <w:tcW w:w="1870" w:type="dxa"/>
          </w:tcPr>
          <w:p w:rsidR="00C60294" w:rsidRDefault="005F5C40">
            <w:pPr>
              <w:tabs>
                <w:tab w:val="left" w:pos="6000"/>
              </w:tabs>
            </w:pPr>
            <w:r>
              <w:t>Cleaner</w:t>
            </w:r>
          </w:p>
        </w:tc>
        <w:tc>
          <w:tcPr>
            <w:tcW w:w="645" w:type="dxa"/>
          </w:tcPr>
          <w:p w:rsidR="00C60294" w:rsidRDefault="005F5C40">
            <w:pPr>
              <w:tabs>
                <w:tab w:val="left" w:pos="6000"/>
              </w:tabs>
              <w:jc w:val="center"/>
            </w:pPr>
            <w:r>
              <w:t>1</w:t>
            </w:r>
          </w:p>
        </w:tc>
        <w:tc>
          <w:tcPr>
            <w:tcW w:w="1890" w:type="dxa"/>
          </w:tcPr>
          <w:p w:rsidR="00C60294" w:rsidRDefault="005F5C40">
            <w:pPr>
              <w:tabs>
                <w:tab w:val="left" w:pos="6000"/>
              </w:tabs>
              <w:jc w:val="center"/>
            </w:pPr>
            <w:r>
              <w:t>5000</w:t>
            </w:r>
          </w:p>
        </w:tc>
        <w:tc>
          <w:tcPr>
            <w:tcW w:w="2700" w:type="dxa"/>
          </w:tcPr>
          <w:p w:rsidR="00C60294" w:rsidRDefault="005F5C40">
            <w:pPr>
              <w:tabs>
                <w:tab w:val="left" w:pos="6000"/>
              </w:tabs>
              <w:jc w:val="center"/>
            </w:pPr>
            <w:r>
              <w:t>5000</w:t>
            </w:r>
          </w:p>
        </w:tc>
        <w:tc>
          <w:tcPr>
            <w:tcW w:w="2520" w:type="dxa"/>
          </w:tcPr>
          <w:p w:rsidR="00C60294" w:rsidRDefault="005F5C40">
            <w:pPr>
              <w:tabs>
                <w:tab w:val="left" w:pos="6000"/>
              </w:tabs>
              <w:jc w:val="center"/>
            </w:pPr>
            <w:r>
              <w:t>60000</w:t>
            </w:r>
          </w:p>
        </w:tc>
      </w:tr>
      <w:tr w:rsidR="00C60294">
        <w:tc>
          <w:tcPr>
            <w:tcW w:w="1870" w:type="dxa"/>
          </w:tcPr>
          <w:p w:rsidR="00C60294" w:rsidRDefault="005F5C40">
            <w:pPr>
              <w:tabs>
                <w:tab w:val="left" w:pos="6000"/>
              </w:tabs>
              <w:rPr>
                <w:b/>
                <w:sz w:val="24"/>
                <w:szCs w:val="24"/>
              </w:rPr>
            </w:pPr>
            <w:r>
              <w:rPr>
                <w:b/>
                <w:sz w:val="24"/>
                <w:szCs w:val="24"/>
              </w:rPr>
              <w:t>TOTAL</w:t>
            </w:r>
          </w:p>
        </w:tc>
        <w:tc>
          <w:tcPr>
            <w:tcW w:w="645" w:type="dxa"/>
          </w:tcPr>
          <w:p w:rsidR="00C60294" w:rsidRDefault="005F5C40">
            <w:pPr>
              <w:tabs>
                <w:tab w:val="left" w:pos="6000"/>
              </w:tabs>
              <w:jc w:val="center"/>
              <w:rPr>
                <w:b/>
                <w:sz w:val="24"/>
                <w:szCs w:val="24"/>
              </w:rPr>
            </w:pPr>
            <w:r>
              <w:rPr>
                <w:b/>
                <w:sz w:val="24"/>
                <w:szCs w:val="24"/>
              </w:rPr>
              <w:t>12</w:t>
            </w:r>
          </w:p>
        </w:tc>
        <w:tc>
          <w:tcPr>
            <w:tcW w:w="1890" w:type="dxa"/>
          </w:tcPr>
          <w:p w:rsidR="00C60294" w:rsidRDefault="00C60294">
            <w:pPr>
              <w:tabs>
                <w:tab w:val="left" w:pos="6000"/>
              </w:tabs>
              <w:jc w:val="center"/>
              <w:rPr>
                <w:b/>
                <w:sz w:val="24"/>
                <w:szCs w:val="24"/>
              </w:rPr>
            </w:pPr>
          </w:p>
        </w:tc>
        <w:tc>
          <w:tcPr>
            <w:tcW w:w="2700" w:type="dxa"/>
          </w:tcPr>
          <w:p w:rsidR="00C60294" w:rsidRDefault="005F5C40">
            <w:pPr>
              <w:tabs>
                <w:tab w:val="left" w:pos="6000"/>
              </w:tabs>
              <w:jc w:val="center"/>
              <w:rPr>
                <w:b/>
                <w:sz w:val="24"/>
                <w:szCs w:val="24"/>
              </w:rPr>
            </w:pPr>
            <w:r>
              <w:rPr>
                <w:b/>
                <w:sz w:val="24"/>
                <w:szCs w:val="24"/>
              </w:rPr>
              <w:t>79500</w:t>
            </w:r>
          </w:p>
        </w:tc>
        <w:tc>
          <w:tcPr>
            <w:tcW w:w="2520" w:type="dxa"/>
          </w:tcPr>
          <w:p w:rsidR="00C60294" w:rsidRDefault="005F5C40">
            <w:pPr>
              <w:tabs>
                <w:tab w:val="left" w:pos="6000"/>
              </w:tabs>
              <w:jc w:val="center"/>
              <w:rPr>
                <w:b/>
                <w:sz w:val="24"/>
                <w:szCs w:val="24"/>
              </w:rPr>
            </w:pPr>
            <w:r>
              <w:rPr>
                <w:b/>
                <w:sz w:val="24"/>
                <w:szCs w:val="24"/>
              </w:rPr>
              <w:t>954000</w:t>
            </w:r>
          </w:p>
        </w:tc>
      </w:tr>
    </w:tbl>
    <w:p w:rsidR="00C60294" w:rsidRDefault="00C60294">
      <w:pPr>
        <w:tabs>
          <w:tab w:val="left" w:pos="6000"/>
        </w:tabs>
      </w:pPr>
    </w:p>
    <w:p w:rsidR="00C60294" w:rsidRDefault="00C60294">
      <w:pPr>
        <w:tabs>
          <w:tab w:val="left" w:pos="6000"/>
        </w:tabs>
      </w:pPr>
    </w:p>
    <w:p w:rsidR="00C60294" w:rsidRDefault="005F5C40">
      <w:pPr>
        <w:pStyle w:val="Heading3"/>
      </w:pPr>
      <w:bookmarkStart w:id="56" w:name="_Toc484007813"/>
      <w:r>
        <w:t>3.7.2 INCENTIVES</w:t>
      </w:r>
      <w:bookmarkEnd w:id="56"/>
    </w:p>
    <w:p w:rsidR="00C60294" w:rsidRDefault="005F5C40">
      <w:pPr>
        <w:tabs>
          <w:tab w:val="left" w:pos="6000"/>
        </w:tabs>
      </w:pPr>
      <w:r>
        <w:t xml:space="preserve">The business will offer various allowances to its employees </w:t>
      </w:r>
      <w:r>
        <w:t>which include:</w:t>
      </w:r>
    </w:p>
    <w:p w:rsidR="00C60294" w:rsidRDefault="005F5C40">
      <w:pPr>
        <w:tabs>
          <w:tab w:val="left" w:pos="6000"/>
        </w:tabs>
      </w:pPr>
      <w:r>
        <w:rPr>
          <w:b/>
          <w:u w:val="single"/>
        </w:rPr>
        <w:t>Overtime allowances:</w:t>
      </w:r>
      <w:r>
        <w:t xml:space="preserve"> This will be provided to those employees who extend their working hours beyond the stated working hours. This will be applied to employees in the management doing something which will contribute to the development of the</w:t>
      </w:r>
      <w:r>
        <w:t xml:space="preserve"> company.</w:t>
      </w:r>
    </w:p>
    <w:p w:rsidR="00C60294" w:rsidRDefault="005F5C40">
      <w:pPr>
        <w:tabs>
          <w:tab w:val="left" w:pos="6000"/>
        </w:tabs>
      </w:pPr>
      <w:r>
        <w:rPr>
          <w:b/>
          <w:u w:val="single"/>
        </w:rPr>
        <w:t>House Allowances:</w:t>
      </w:r>
      <w:r>
        <w:t xml:space="preserve"> The business will offer workers house allowances to ensure that each and every employee is safe from late payment of rent to their landlords to avoid inconvenience in the business, which may occur from workers and their landlord</w:t>
      </w:r>
      <w:r>
        <w:t>s.</w:t>
      </w:r>
    </w:p>
    <w:p w:rsidR="00C60294" w:rsidRDefault="005F5C40">
      <w:pPr>
        <w:tabs>
          <w:tab w:val="left" w:pos="6000"/>
        </w:tabs>
      </w:pPr>
      <w:r>
        <w:rPr>
          <w:b/>
          <w:u w:val="single"/>
        </w:rPr>
        <w:t>Medicine Allowances:</w:t>
      </w:r>
      <w:r>
        <w:t xml:space="preserve"> The company has an N.H.I.F Card as a requirement for every employee seeking a job opportunity in the company. The company will take care of N.H.I.F bill payments.</w:t>
      </w:r>
    </w:p>
    <w:p w:rsidR="00C60294" w:rsidRDefault="005F5C40">
      <w:pPr>
        <w:tabs>
          <w:tab w:val="left" w:pos="6000"/>
        </w:tabs>
      </w:pPr>
      <w:r>
        <w:rPr>
          <w:b/>
          <w:u w:val="single"/>
        </w:rPr>
        <w:t>Transport allowances:</w:t>
      </w:r>
      <w:r>
        <w:t xml:space="preserve"> The business will set aside capital to cater fo</w:t>
      </w:r>
      <w:r>
        <w:t>r the workers transport modes so that they can arrive at the workplace at the right time.</w:t>
      </w:r>
    </w:p>
    <w:p w:rsidR="00C60294" w:rsidRDefault="005F5C40">
      <w:pPr>
        <w:pStyle w:val="Heading2"/>
      </w:pPr>
      <w:bookmarkStart w:id="57" w:name="_Toc484007814"/>
      <w:r>
        <w:t>3.8 LICENSE AND BY LAWS</w:t>
      </w:r>
      <w:bookmarkEnd w:id="57"/>
    </w:p>
    <w:p w:rsidR="00C60294" w:rsidRDefault="005F5C40">
      <w:pPr>
        <w:tabs>
          <w:tab w:val="left" w:pos="6000"/>
        </w:tabs>
      </w:pPr>
      <w:r>
        <w:t>The business will have to obtain some legal documents in order to avoid harassment from the government. The business will carefully follow the</w:t>
      </w:r>
      <w:r>
        <w:t xml:space="preserve"> preferred licensing and registration procedures considering the cost and where to obtain the legal documents used in the process of registering. Some of the legal documents that will have to acquire include business registration, certificate, trade licens</w:t>
      </w:r>
      <w:r>
        <w:t>e, professional permit and insurance policy.</w:t>
      </w:r>
    </w:p>
    <w:p w:rsidR="00C60294" w:rsidRDefault="005F5C40">
      <w:pPr>
        <w:pStyle w:val="Heading2"/>
      </w:pPr>
      <w:bookmarkStart w:id="58" w:name="_Toc484007815"/>
      <w:r>
        <w:lastRenderedPageBreak/>
        <w:t>3.9 SUPPORTIVE SERVICES</w:t>
      </w:r>
      <w:bookmarkEnd w:id="58"/>
    </w:p>
    <w:p w:rsidR="00C60294" w:rsidRDefault="005F5C40">
      <w:pPr>
        <w:pStyle w:val="Heading3"/>
      </w:pPr>
      <w:bookmarkStart w:id="59" w:name="_Toc484007816"/>
      <w:r>
        <w:t>3.9.1 BANKING SERVICES</w:t>
      </w:r>
      <w:bookmarkEnd w:id="59"/>
    </w:p>
    <w:p w:rsidR="00C60294" w:rsidRDefault="005F5C40">
      <w:pPr>
        <w:tabs>
          <w:tab w:val="left" w:pos="6000"/>
        </w:tabs>
      </w:pPr>
      <w:r>
        <w:t>The business will operate under an account opened with Cooperative Bank of Kenya. The bank will be able to save our money to avoid risks like theft. The bank will a</w:t>
      </w:r>
      <w:r>
        <w:t>lso be able to provide the business with financial assistance like letting loans.</w:t>
      </w:r>
    </w:p>
    <w:p w:rsidR="00C60294" w:rsidRDefault="005F5C40">
      <w:pPr>
        <w:pStyle w:val="Heading3"/>
      </w:pPr>
      <w:bookmarkStart w:id="60" w:name="_Toc484007817"/>
      <w:r>
        <w:t>3.9.2 POSTAL SERVICES</w:t>
      </w:r>
      <w:bookmarkEnd w:id="60"/>
    </w:p>
    <w:p w:rsidR="00C60294" w:rsidRDefault="005F5C40">
      <w:pPr>
        <w:tabs>
          <w:tab w:val="left" w:pos="6000"/>
        </w:tabs>
      </w:pPr>
      <w:r>
        <w:t>The business will have to obtain a postal address from Posta Kenya in order to Send and receive letters and parcels for the business.</w:t>
      </w:r>
    </w:p>
    <w:p w:rsidR="00C60294" w:rsidRDefault="005F5C40">
      <w:pPr>
        <w:pStyle w:val="Heading3"/>
      </w:pPr>
      <w:bookmarkStart w:id="61" w:name="_Toc484007818"/>
      <w:r>
        <w:t xml:space="preserve">3.9.3 INSURANCE </w:t>
      </w:r>
      <w:r>
        <w:t>SERVICES</w:t>
      </w:r>
      <w:bookmarkEnd w:id="61"/>
    </w:p>
    <w:p w:rsidR="00C60294" w:rsidRDefault="005F5C40">
      <w:pPr>
        <w:tabs>
          <w:tab w:val="left" w:pos="6000"/>
        </w:tabs>
      </w:pPr>
      <w:r>
        <w:t>The business will obtain an insurance service from Jubilee Insurance Company. The insurance company will cover the business property and the employees too, to avoid the loses which may occur due to accident</w:t>
      </w: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5F5C40">
      <w:pPr>
        <w:pStyle w:val="Heading1"/>
      </w:pPr>
      <w:bookmarkStart w:id="62" w:name="_Toc484007819"/>
      <w:r>
        <w:t>CHAPTER FOUR</w:t>
      </w:r>
      <w:bookmarkEnd w:id="62"/>
    </w:p>
    <w:p w:rsidR="00C60294" w:rsidRDefault="005F5C40">
      <w:pPr>
        <w:pStyle w:val="Heading1"/>
      </w:pPr>
      <w:bookmarkStart w:id="63" w:name="_Toc484007820"/>
      <w:r>
        <w:t>PRODUCTION PLAN</w:t>
      </w:r>
      <w:bookmarkEnd w:id="63"/>
    </w:p>
    <w:p w:rsidR="00C60294" w:rsidRDefault="005F5C40">
      <w:pPr>
        <w:pStyle w:val="Heading2"/>
      </w:pPr>
      <w:bookmarkStart w:id="64" w:name="_Toc484007821"/>
      <w:r>
        <w:t>4.0 INTRODUCTION</w:t>
      </w:r>
      <w:bookmarkEnd w:id="64"/>
    </w:p>
    <w:p w:rsidR="00C60294" w:rsidRDefault="005F5C40">
      <w:pPr>
        <w:tabs>
          <w:tab w:val="left" w:pos="6000"/>
        </w:tabs>
      </w:pPr>
      <w:r>
        <w:t>Production plan describes the key process of offering services in the machinery and equipment that will be required in the productions.</w:t>
      </w:r>
    </w:p>
    <w:p w:rsidR="00C60294" w:rsidRDefault="005F5C40">
      <w:pPr>
        <w:pStyle w:val="Heading2"/>
      </w:pPr>
      <w:bookmarkStart w:id="65" w:name="_Toc484007822"/>
      <w:r>
        <w:lastRenderedPageBreak/>
        <w:t>4.1 PRODUCTION FACILITIES AND CAPACITY</w:t>
      </w:r>
      <w:bookmarkEnd w:id="65"/>
    </w:p>
    <w:tbl>
      <w:tblPr>
        <w:tblStyle w:val="TableGrid"/>
        <w:tblW w:w="0" w:type="auto"/>
        <w:tblLook w:val="0400" w:firstRow="0" w:lastRow="0" w:firstColumn="0" w:lastColumn="0" w:noHBand="0" w:noVBand="1"/>
      </w:tblPr>
      <w:tblGrid>
        <w:gridCol w:w="1870"/>
        <w:gridCol w:w="1870"/>
        <w:gridCol w:w="1929"/>
        <w:gridCol w:w="1870"/>
        <w:gridCol w:w="1870"/>
      </w:tblGrid>
      <w:tr w:rsidR="00C60294">
        <w:tc>
          <w:tcPr>
            <w:tcW w:w="1870" w:type="dxa"/>
          </w:tcPr>
          <w:p w:rsidR="00C60294" w:rsidRDefault="005F5C40">
            <w:pPr>
              <w:tabs>
                <w:tab w:val="left" w:pos="6000"/>
              </w:tabs>
              <w:rPr>
                <w:b/>
                <w:sz w:val="24"/>
                <w:szCs w:val="24"/>
              </w:rPr>
            </w:pPr>
            <w:r>
              <w:rPr>
                <w:b/>
                <w:sz w:val="24"/>
                <w:szCs w:val="24"/>
              </w:rPr>
              <w:t>ITEM</w:t>
            </w:r>
          </w:p>
        </w:tc>
        <w:tc>
          <w:tcPr>
            <w:tcW w:w="1870" w:type="dxa"/>
          </w:tcPr>
          <w:p w:rsidR="00C60294" w:rsidRDefault="005F5C40">
            <w:pPr>
              <w:tabs>
                <w:tab w:val="left" w:pos="6000"/>
              </w:tabs>
              <w:rPr>
                <w:b/>
                <w:sz w:val="24"/>
                <w:szCs w:val="24"/>
              </w:rPr>
            </w:pPr>
            <w:r>
              <w:rPr>
                <w:b/>
                <w:sz w:val="24"/>
                <w:szCs w:val="24"/>
              </w:rPr>
              <w:t>QUANTITY</w:t>
            </w:r>
          </w:p>
        </w:tc>
        <w:tc>
          <w:tcPr>
            <w:tcW w:w="1870" w:type="dxa"/>
          </w:tcPr>
          <w:p w:rsidR="00C60294" w:rsidRDefault="005F5C40">
            <w:pPr>
              <w:tabs>
                <w:tab w:val="left" w:pos="6000"/>
              </w:tabs>
              <w:rPr>
                <w:b/>
                <w:sz w:val="24"/>
                <w:szCs w:val="24"/>
              </w:rPr>
            </w:pPr>
            <w:r>
              <w:rPr>
                <w:b/>
                <w:sz w:val="24"/>
                <w:szCs w:val="24"/>
              </w:rPr>
              <w:t>MAKE</w:t>
            </w:r>
          </w:p>
        </w:tc>
        <w:tc>
          <w:tcPr>
            <w:tcW w:w="1870" w:type="dxa"/>
          </w:tcPr>
          <w:p w:rsidR="00C60294" w:rsidRDefault="005F5C40">
            <w:pPr>
              <w:tabs>
                <w:tab w:val="left" w:pos="6000"/>
              </w:tabs>
              <w:rPr>
                <w:b/>
                <w:sz w:val="24"/>
                <w:szCs w:val="24"/>
              </w:rPr>
            </w:pPr>
            <w:r>
              <w:rPr>
                <w:b/>
                <w:sz w:val="24"/>
                <w:szCs w:val="24"/>
              </w:rPr>
              <w:t>UNIT PRICE</w:t>
            </w:r>
          </w:p>
        </w:tc>
        <w:tc>
          <w:tcPr>
            <w:tcW w:w="1870" w:type="dxa"/>
          </w:tcPr>
          <w:p w:rsidR="00C60294" w:rsidRDefault="005F5C40">
            <w:pPr>
              <w:tabs>
                <w:tab w:val="left" w:pos="6000"/>
              </w:tabs>
              <w:rPr>
                <w:b/>
                <w:sz w:val="24"/>
                <w:szCs w:val="24"/>
              </w:rPr>
            </w:pPr>
            <w:r>
              <w:rPr>
                <w:b/>
                <w:sz w:val="24"/>
                <w:szCs w:val="24"/>
              </w:rPr>
              <w:t>TOTAL PRICE</w:t>
            </w:r>
          </w:p>
        </w:tc>
      </w:tr>
      <w:tr w:rsidR="00C60294">
        <w:tc>
          <w:tcPr>
            <w:tcW w:w="1870" w:type="dxa"/>
          </w:tcPr>
          <w:p w:rsidR="00C60294" w:rsidRDefault="005F5C40">
            <w:pPr>
              <w:tabs>
                <w:tab w:val="left" w:pos="6000"/>
              </w:tabs>
            </w:pPr>
            <w:r>
              <w:t>Vehicles</w:t>
            </w:r>
          </w:p>
        </w:tc>
        <w:tc>
          <w:tcPr>
            <w:tcW w:w="1870" w:type="dxa"/>
          </w:tcPr>
          <w:p w:rsidR="00C60294" w:rsidRDefault="005F5C40">
            <w:pPr>
              <w:tabs>
                <w:tab w:val="left" w:pos="6000"/>
              </w:tabs>
            </w:pPr>
            <w:r>
              <w:t>3</w:t>
            </w:r>
          </w:p>
        </w:tc>
        <w:tc>
          <w:tcPr>
            <w:tcW w:w="1870" w:type="dxa"/>
          </w:tcPr>
          <w:p w:rsidR="00C60294" w:rsidRDefault="005F5C40">
            <w:pPr>
              <w:tabs>
                <w:tab w:val="left" w:pos="6000"/>
              </w:tabs>
            </w:pPr>
            <w:r>
              <w:t xml:space="preserve">TOYOTA; </w:t>
            </w:r>
          </w:p>
          <w:p w:rsidR="00C60294" w:rsidRDefault="005F5C40">
            <w:pPr>
              <w:pStyle w:val="ListParagraph"/>
              <w:numPr>
                <w:ilvl w:val="0"/>
                <w:numId w:val="14"/>
              </w:numPr>
              <w:tabs>
                <w:tab w:val="left" w:pos="6000"/>
              </w:tabs>
            </w:pPr>
            <w:r>
              <w:t>Corolla</w:t>
            </w:r>
          </w:p>
          <w:p w:rsidR="00C60294" w:rsidRDefault="005F5C40">
            <w:pPr>
              <w:pStyle w:val="ListParagraph"/>
              <w:numPr>
                <w:ilvl w:val="0"/>
                <w:numId w:val="40"/>
              </w:numPr>
              <w:tabs>
                <w:tab w:val="left" w:pos="6000"/>
              </w:tabs>
            </w:pPr>
            <w:r>
              <w:t xml:space="preserve">Fielder </w:t>
            </w:r>
          </w:p>
        </w:tc>
        <w:tc>
          <w:tcPr>
            <w:tcW w:w="1870" w:type="dxa"/>
          </w:tcPr>
          <w:p w:rsidR="00C60294" w:rsidRDefault="00C60294">
            <w:pPr>
              <w:tabs>
                <w:tab w:val="left" w:pos="6000"/>
              </w:tabs>
            </w:pPr>
          </w:p>
          <w:p w:rsidR="00C60294" w:rsidRDefault="005F5C40">
            <w:r>
              <w:t>1 000 000</w:t>
            </w:r>
          </w:p>
          <w:p w:rsidR="00C60294" w:rsidRDefault="005F5C40">
            <w:r>
              <w:t>1 200 000</w:t>
            </w:r>
          </w:p>
        </w:tc>
        <w:tc>
          <w:tcPr>
            <w:tcW w:w="1870" w:type="dxa"/>
          </w:tcPr>
          <w:p w:rsidR="00C60294" w:rsidRDefault="00C60294">
            <w:pPr>
              <w:tabs>
                <w:tab w:val="left" w:pos="6000"/>
              </w:tabs>
            </w:pPr>
          </w:p>
          <w:p w:rsidR="00C60294" w:rsidRDefault="005F5C40">
            <w:pPr>
              <w:tabs>
                <w:tab w:val="left" w:pos="6000"/>
              </w:tabs>
            </w:pPr>
            <w:r>
              <w:t>1 000 000</w:t>
            </w:r>
          </w:p>
          <w:p w:rsidR="00C60294" w:rsidRDefault="005F5C40">
            <w:pPr>
              <w:tabs>
                <w:tab w:val="left" w:pos="6000"/>
              </w:tabs>
            </w:pPr>
            <w:r>
              <w:t>2 400 000</w:t>
            </w:r>
          </w:p>
        </w:tc>
      </w:tr>
      <w:tr w:rsidR="00C60294">
        <w:tc>
          <w:tcPr>
            <w:tcW w:w="1870" w:type="dxa"/>
          </w:tcPr>
          <w:p w:rsidR="00C60294" w:rsidRDefault="005F5C40">
            <w:pPr>
              <w:tabs>
                <w:tab w:val="left" w:pos="6000"/>
              </w:tabs>
            </w:pPr>
            <w:r>
              <w:t>Computer</w:t>
            </w:r>
          </w:p>
        </w:tc>
        <w:tc>
          <w:tcPr>
            <w:tcW w:w="1870" w:type="dxa"/>
          </w:tcPr>
          <w:p w:rsidR="00C60294" w:rsidRDefault="005F5C40">
            <w:pPr>
              <w:tabs>
                <w:tab w:val="left" w:pos="6000"/>
              </w:tabs>
            </w:pPr>
            <w:r>
              <w:t>4</w:t>
            </w:r>
          </w:p>
        </w:tc>
        <w:tc>
          <w:tcPr>
            <w:tcW w:w="1870" w:type="dxa"/>
          </w:tcPr>
          <w:p w:rsidR="00C60294" w:rsidRDefault="005F5C40">
            <w:pPr>
              <w:tabs>
                <w:tab w:val="left" w:pos="6000"/>
              </w:tabs>
            </w:pPr>
            <w:r>
              <w:t>DELL</w:t>
            </w:r>
          </w:p>
        </w:tc>
        <w:tc>
          <w:tcPr>
            <w:tcW w:w="1870" w:type="dxa"/>
          </w:tcPr>
          <w:p w:rsidR="00C60294" w:rsidRDefault="005F5C40">
            <w:pPr>
              <w:tabs>
                <w:tab w:val="left" w:pos="6000"/>
              </w:tabs>
            </w:pPr>
            <w:r>
              <w:t xml:space="preserve">     24 000</w:t>
            </w:r>
          </w:p>
        </w:tc>
        <w:tc>
          <w:tcPr>
            <w:tcW w:w="1870" w:type="dxa"/>
          </w:tcPr>
          <w:p w:rsidR="00C60294" w:rsidRDefault="005F5C40">
            <w:pPr>
              <w:tabs>
                <w:tab w:val="left" w:pos="6000"/>
              </w:tabs>
            </w:pPr>
            <w:r>
              <w:t xml:space="preserve">     96 000</w:t>
            </w:r>
          </w:p>
        </w:tc>
      </w:tr>
      <w:tr w:rsidR="00C60294">
        <w:tc>
          <w:tcPr>
            <w:tcW w:w="1870" w:type="dxa"/>
          </w:tcPr>
          <w:p w:rsidR="00C60294" w:rsidRDefault="005F5C40">
            <w:pPr>
              <w:tabs>
                <w:tab w:val="left" w:pos="1455"/>
              </w:tabs>
              <w:rPr>
                <w:b/>
                <w:sz w:val="24"/>
                <w:szCs w:val="24"/>
              </w:rPr>
            </w:pPr>
            <w:r>
              <w:rPr>
                <w:b/>
                <w:sz w:val="24"/>
                <w:szCs w:val="24"/>
              </w:rPr>
              <w:t>TOTAL</w:t>
            </w:r>
          </w:p>
        </w:tc>
        <w:tc>
          <w:tcPr>
            <w:tcW w:w="1870" w:type="dxa"/>
          </w:tcPr>
          <w:p w:rsidR="00C60294" w:rsidRDefault="00C60294">
            <w:pPr>
              <w:tabs>
                <w:tab w:val="left" w:pos="6000"/>
              </w:tabs>
              <w:rPr>
                <w:b/>
                <w:sz w:val="24"/>
                <w:szCs w:val="24"/>
              </w:rPr>
            </w:pPr>
          </w:p>
        </w:tc>
        <w:tc>
          <w:tcPr>
            <w:tcW w:w="1870" w:type="dxa"/>
          </w:tcPr>
          <w:p w:rsidR="00C60294" w:rsidRDefault="00C60294">
            <w:pPr>
              <w:tabs>
                <w:tab w:val="left" w:pos="6000"/>
              </w:tabs>
              <w:rPr>
                <w:b/>
                <w:sz w:val="24"/>
                <w:szCs w:val="24"/>
              </w:rPr>
            </w:pPr>
          </w:p>
        </w:tc>
        <w:tc>
          <w:tcPr>
            <w:tcW w:w="1870" w:type="dxa"/>
          </w:tcPr>
          <w:p w:rsidR="00C60294" w:rsidRDefault="00C60294">
            <w:pPr>
              <w:tabs>
                <w:tab w:val="left" w:pos="6000"/>
              </w:tabs>
              <w:rPr>
                <w:b/>
                <w:sz w:val="24"/>
                <w:szCs w:val="24"/>
              </w:rPr>
            </w:pPr>
          </w:p>
        </w:tc>
        <w:tc>
          <w:tcPr>
            <w:tcW w:w="1870" w:type="dxa"/>
          </w:tcPr>
          <w:p w:rsidR="00C60294" w:rsidRDefault="005F5C40">
            <w:pPr>
              <w:tabs>
                <w:tab w:val="left" w:pos="6000"/>
              </w:tabs>
              <w:rPr>
                <w:b/>
                <w:sz w:val="24"/>
                <w:szCs w:val="24"/>
              </w:rPr>
            </w:pPr>
            <w:r>
              <w:rPr>
                <w:b/>
                <w:sz w:val="24"/>
                <w:szCs w:val="24"/>
              </w:rPr>
              <w:t>3 496 000</w:t>
            </w:r>
          </w:p>
        </w:tc>
      </w:tr>
    </w:tbl>
    <w:p w:rsidR="00C60294" w:rsidRDefault="00C60294">
      <w:pPr>
        <w:tabs>
          <w:tab w:val="left" w:pos="6000"/>
        </w:tabs>
      </w:pPr>
    </w:p>
    <w:p w:rsidR="00C60294" w:rsidRDefault="005F5C40">
      <w:pPr>
        <w:pStyle w:val="Heading2"/>
      </w:pPr>
      <w:bookmarkStart w:id="66" w:name="_Toc484007823"/>
      <w:r>
        <w:t>4.2 PRODUCTION STRAREGY</w:t>
      </w:r>
      <w:bookmarkEnd w:id="66"/>
      <w:r>
        <w:t xml:space="preserve"> </w:t>
      </w:r>
    </w:p>
    <w:p w:rsidR="00C60294" w:rsidRDefault="005F5C40">
      <w:pPr>
        <w:tabs>
          <w:tab w:val="left" w:pos="6000"/>
        </w:tabs>
      </w:pPr>
      <w:r>
        <w:t xml:space="preserve">Production strategy is the cost incurred during the production </w:t>
      </w:r>
      <w:r>
        <w:t xml:space="preserve">cost. For day to day operation of the business the following materials should be available: </w:t>
      </w:r>
    </w:p>
    <w:p w:rsidR="00C60294" w:rsidRDefault="005F5C40">
      <w:pPr>
        <w:tabs>
          <w:tab w:val="left" w:pos="6000"/>
        </w:tabs>
        <w:rPr>
          <w:b/>
          <w:sz w:val="24"/>
          <w:szCs w:val="24"/>
        </w:rPr>
      </w:pPr>
      <w:r>
        <w:rPr>
          <w:b/>
          <w:sz w:val="24"/>
          <w:szCs w:val="24"/>
        </w:rPr>
        <w:t xml:space="preserve">COST OF PRODUCTION PER MONTH </w:t>
      </w:r>
    </w:p>
    <w:p w:rsidR="00C60294" w:rsidRDefault="005F5C40">
      <w:pPr>
        <w:tabs>
          <w:tab w:val="left" w:pos="6000"/>
        </w:tabs>
        <w:rPr>
          <w:b/>
          <w:sz w:val="24"/>
          <w:szCs w:val="24"/>
        </w:rPr>
      </w:pPr>
      <w:r>
        <w:rPr>
          <w:b/>
          <w:sz w:val="24"/>
          <w:szCs w:val="24"/>
        </w:rPr>
        <w:t>Cost of materials</w:t>
      </w:r>
    </w:p>
    <w:tbl>
      <w:tblPr>
        <w:tblStyle w:val="TableGrid"/>
        <w:tblW w:w="0" w:type="auto"/>
        <w:tblInd w:w="355" w:type="dxa"/>
        <w:tblLook w:val="0400" w:firstRow="0" w:lastRow="0" w:firstColumn="0" w:lastColumn="0" w:noHBand="0" w:noVBand="1"/>
      </w:tblPr>
      <w:tblGrid>
        <w:gridCol w:w="1980"/>
        <w:gridCol w:w="1800"/>
        <w:gridCol w:w="1800"/>
      </w:tblGrid>
      <w:tr w:rsidR="00C60294">
        <w:tc>
          <w:tcPr>
            <w:tcW w:w="1980" w:type="dxa"/>
          </w:tcPr>
          <w:p w:rsidR="00C60294" w:rsidRDefault="005F5C40">
            <w:pPr>
              <w:tabs>
                <w:tab w:val="left" w:pos="6000"/>
              </w:tabs>
              <w:jc w:val="center"/>
              <w:rPr>
                <w:b/>
                <w:sz w:val="24"/>
                <w:szCs w:val="24"/>
              </w:rPr>
            </w:pPr>
            <w:r>
              <w:rPr>
                <w:b/>
                <w:sz w:val="24"/>
                <w:szCs w:val="24"/>
              </w:rPr>
              <w:t>ITEM</w:t>
            </w:r>
          </w:p>
        </w:tc>
        <w:tc>
          <w:tcPr>
            <w:tcW w:w="1800" w:type="dxa"/>
          </w:tcPr>
          <w:p w:rsidR="00C60294" w:rsidRDefault="005F5C40">
            <w:pPr>
              <w:tabs>
                <w:tab w:val="left" w:pos="6000"/>
              </w:tabs>
              <w:jc w:val="center"/>
              <w:rPr>
                <w:b/>
                <w:sz w:val="24"/>
                <w:szCs w:val="24"/>
              </w:rPr>
            </w:pPr>
            <w:r>
              <w:rPr>
                <w:b/>
                <w:sz w:val="24"/>
                <w:szCs w:val="24"/>
              </w:rPr>
              <w:t>QUANTITY</w:t>
            </w:r>
          </w:p>
        </w:tc>
        <w:tc>
          <w:tcPr>
            <w:tcW w:w="1800" w:type="dxa"/>
          </w:tcPr>
          <w:p w:rsidR="00C60294" w:rsidRDefault="005F5C40">
            <w:pPr>
              <w:tabs>
                <w:tab w:val="left" w:pos="6000"/>
              </w:tabs>
              <w:jc w:val="center"/>
              <w:rPr>
                <w:b/>
                <w:sz w:val="24"/>
                <w:szCs w:val="24"/>
              </w:rPr>
            </w:pPr>
            <w:r>
              <w:rPr>
                <w:b/>
                <w:sz w:val="24"/>
                <w:szCs w:val="24"/>
              </w:rPr>
              <w:t>AMOUNT</w:t>
            </w:r>
          </w:p>
        </w:tc>
      </w:tr>
      <w:tr w:rsidR="00C60294">
        <w:tc>
          <w:tcPr>
            <w:tcW w:w="1980" w:type="dxa"/>
          </w:tcPr>
          <w:p w:rsidR="00C60294" w:rsidRDefault="005F5C40">
            <w:pPr>
              <w:tabs>
                <w:tab w:val="left" w:pos="6000"/>
              </w:tabs>
              <w:jc w:val="center"/>
            </w:pPr>
            <w:r>
              <w:t>Computers</w:t>
            </w:r>
          </w:p>
        </w:tc>
        <w:tc>
          <w:tcPr>
            <w:tcW w:w="1800" w:type="dxa"/>
          </w:tcPr>
          <w:p w:rsidR="00C60294" w:rsidRDefault="005F5C40">
            <w:pPr>
              <w:tabs>
                <w:tab w:val="left" w:pos="6000"/>
              </w:tabs>
              <w:jc w:val="center"/>
            </w:pPr>
            <w:r>
              <w:t>2</w:t>
            </w:r>
          </w:p>
        </w:tc>
        <w:tc>
          <w:tcPr>
            <w:tcW w:w="1800" w:type="dxa"/>
          </w:tcPr>
          <w:p w:rsidR="00C60294" w:rsidRDefault="005F5C40">
            <w:pPr>
              <w:tabs>
                <w:tab w:val="left" w:pos="6000"/>
              </w:tabs>
              <w:jc w:val="center"/>
            </w:pPr>
            <w:r>
              <w:t>50 000</w:t>
            </w:r>
          </w:p>
        </w:tc>
      </w:tr>
      <w:tr w:rsidR="00C60294">
        <w:tc>
          <w:tcPr>
            <w:tcW w:w="1980" w:type="dxa"/>
          </w:tcPr>
          <w:p w:rsidR="00C60294" w:rsidRDefault="005F5C40">
            <w:pPr>
              <w:tabs>
                <w:tab w:val="left" w:pos="6000"/>
              </w:tabs>
              <w:jc w:val="center"/>
            </w:pPr>
            <w:r>
              <w:t>Offices</w:t>
            </w:r>
          </w:p>
        </w:tc>
        <w:tc>
          <w:tcPr>
            <w:tcW w:w="1800" w:type="dxa"/>
          </w:tcPr>
          <w:p w:rsidR="00C60294" w:rsidRDefault="005F5C40">
            <w:pPr>
              <w:tabs>
                <w:tab w:val="left" w:pos="6000"/>
              </w:tabs>
              <w:jc w:val="center"/>
            </w:pPr>
            <w:r>
              <w:t>3</w:t>
            </w:r>
          </w:p>
        </w:tc>
        <w:tc>
          <w:tcPr>
            <w:tcW w:w="1800" w:type="dxa"/>
          </w:tcPr>
          <w:p w:rsidR="00C60294" w:rsidRDefault="005F5C40">
            <w:pPr>
              <w:tabs>
                <w:tab w:val="left" w:pos="6000"/>
              </w:tabs>
              <w:jc w:val="center"/>
            </w:pPr>
            <w:r>
              <w:t>150 000</w:t>
            </w:r>
          </w:p>
        </w:tc>
      </w:tr>
      <w:tr w:rsidR="00C60294">
        <w:tc>
          <w:tcPr>
            <w:tcW w:w="1980" w:type="dxa"/>
          </w:tcPr>
          <w:p w:rsidR="00C60294" w:rsidRDefault="005F5C40">
            <w:pPr>
              <w:tabs>
                <w:tab w:val="left" w:pos="6000"/>
              </w:tabs>
              <w:jc w:val="center"/>
            </w:pPr>
            <w:r>
              <w:t>Benches</w:t>
            </w:r>
          </w:p>
        </w:tc>
        <w:tc>
          <w:tcPr>
            <w:tcW w:w="1800" w:type="dxa"/>
          </w:tcPr>
          <w:p w:rsidR="00C60294" w:rsidRDefault="005F5C40">
            <w:pPr>
              <w:tabs>
                <w:tab w:val="left" w:pos="6000"/>
              </w:tabs>
              <w:jc w:val="center"/>
            </w:pPr>
            <w:r>
              <w:t>3</w:t>
            </w:r>
          </w:p>
        </w:tc>
        <w:tc>
          <w:tcPr>
            <w:tcW w:w="1800" w:type="dxa"/>
          </w:tcPr>
          <w:p w:rsidR="00C60294" w:rsidRDefault="005F5C40">
            <w:pPr>
              <w:tabs>
                <w:tab w:val="left" w:pos="6000"/>
              </w:tabs>
              <w:jc w:val="center"/>
            </w:pPr>
            <w:r>
              <w:t>5 000</w:t>
            </w:r>
          </w:p>
        </w:tc>
      </w:tr>
      <w:tr w:rsidR="00C60294">
        <w:tc>
          <w:tcPr>
            <w:tcW w:w="1980" w:type="dxa"/>
          </w:tcPr>
          <w:p w:rsidR="00C60294" w:rsidRDefault="005F5C40">
            <w:pPr>
              <w:tabs>
                <w:tab w:val="left" w:pos="6000"/>
              </w:tabs>
              <w:jc w:val="center"/>
            </w:pPr>
            <w:r>
              <w:t>Telephone</w:t>
            </w:r>
          </w:p>
        </w:tc>
        <w:tc>
          <w:tcPr>
            <w:tcW w:w="1800" w:type="dxa"/>
          </w:tcPr>
          <w:p w:rsidR="00C60294" w:rsidRDefault="005F5C40">
            <w:pPr>
              <w:tabs>
                <w:tab w:val="left" w:pos="6000"/>
              </w:tabs>
              <w:jc w:val="center"/>
            </w:pPr>
            <w:r>
              <w:t>1</w:t>
            </w:r>
          </w:p>
        </w:tc>
        <w:tc>
          <w:tcPr>
            <w:tcW w:w="1800" w:type="dxa"/>
          </w:tcPr>
          <w:p w:rsidR="00C60294" w:rsidRDefault="005F5C40">
            <w:pPr>
              <w:tabs>
                <w:tab w:val="left" w:pos="6000"/>
              </w:tabs>
              <w:jc w:val="center"/>
            </w:pPr>
            <w:r>
              <w:t>10 000</w:t>
            </w:r>
          </w:p>
        </w:tc>
      </w:tr>
      <w:tr w:rsidR="00C60294">
        <w:tc>
          <w:tcPr>
            <w:tcW w:w="1980" w:type="dxa"/>
          </w:tcPr>
          <w:p w:rsidR="00C60294" w:rsidRDefault="005F5C40">
            <w:pPr>
              <w:tabs>
                <w:tab w:val="left" w:pos="6000"/>
              </w:tabs>
              <w:jc w:val="center"/>
              <w:rPr>
                <w:b/>
                <w:sz w:val="24"/>
                <w:szCs w:val="24"/>
              </w:rPr>
            </w:pPr>
            <w:r>
              <w:rPr>
                <w:b/>
                <w:sz w:val="24"/>
                <w:szCs w:val="24"/>
              </w:rPr>
              <w:t>TOTAL</w:t>
            </w:r>
          </w:p>
        </w:tc>
        <w:tc>
          <w:tcPr>
            <w:tcW w:w="1800" w:type="dxa"/>
          </w:tcPr>
          <w:p w:rsidR="00C60294" w:rsidRDefault="00C60294">
            <w:pPr>
              <w:tabs>
                <w:tab w:val="left" w:pos="6000"/>
              </w:tabs>
              <w:jc w:val="center"/>
              <w:rPr>
                <w:b/>
                <w:sz w:val="24"/>
                <w:szCs w:val="24"/>
              </w:rPr>
            </w:pPr>
          </w:p>
        </w:tc>
        <w:tc>
          <w:tcPr>
            <w:tcW w:w="1800" w:type="dxa"/>
          </w:tcPr>
          <w:p w:rsidR="00C60294" w:rsidRDefault="005F5C40">
            <w:pPr>
              <w:tabs>
                <w:tab w:val="left" w:pos="6000"/>
              </w:tabs>
              <w:jc w:val="center"/>
              <w:rPr>
                <w:b/>
                <w:sz w:val="24"/>
                <w:szCs w:val="24"/>
              </w:rPr>
            </w:pPr>
            <w:r>
              <w:rPr>
                <w:b/>
                <w:sz w:val="24"/>
                <w:szCs w:val="24"/>
              </w:rPr>
              <w:t>215 000</w:t>
            </w:r>
          </w:p>
        </w:tc>
      </w:tr>
    </w:tbl>
    <w:p w:rsidR="00C60294" w:rsidRDefault="00C60294">
      <w:pPr>
        <w:tabs>
          <w:tab w:val="left" w:pos="6000"/>
        </w:tabs>
      </w:pPr>
    </w:p>
    <w:p w:rsidR="00C60294" w:rsidRDefault="00C60294">
      <w:pPr>
        <w:tabs>
          <w:tab w:val="left" w:pos="6000"/>
        </w:tabs>
        <w:rPr>
          <w:b/>
          <w:sz w:val="24"/>
          <w:szCs w:val="24"/>
        </w:rPr>
      </w:pPr>
    </w:p>
    <w:p w:rsidR="00C60294" w:rsidRDefault="00C60294">
      <w:pPr>
        <w:tabs>
          <w:tab w:val="left" w:pos="6000"/>
        </w:tabs>
        <w:rPr>
          <w:b/>
          <w:sz w:val="24"/>
          <w:szCs w:val="24"/>
        </w:rPr>
      </w:pPr>
    </w:p>
    <w:p w:rsidR="00C60294" w:rsidRDefault="00C60294">
      <w:pPr>
        <w:tabs>
          <w:tab w:val="left" w:pos="6000"/>
        </w:tabs>
        <w:rPr>
          <w:b/>
          <w:sz w:val="24"/>
          <w:szCs w:val="24"/>
        </w:rPr>
      </w:pPr>
    </w:p>
    <w:p w:rsidR="00C60294" w:rsidRDefault="00C60294">
      <w:pPr>
        <w:tabs>
          <w:tab w:val="left" w:pos="6000"/>
        </w:tabs>
        <w:rPr>
          <w:b/>
          <w:sz w:val="24"/>
          <w:szCs w:val="24"/>
        </w:rPr>
      </w:pPr>
    </w:p>
    <w:p w:rsidR="00C60294" w:rsidRDefault="00C60294">
      <w:pPr>
        <w:tabs>
          <w:tab w:val="left" w:pos="6000"/>
        </w:tabs>
        <w:rPr>
          <w:b/>
          <w:sz w:val="24"/>
          <w:szCs w:val="24"/>
        </w:rPr>
      </w:pPr>
    </w:p>
    <w:p w:rsidR="00C60294" w:rsidRDefault="00C60294">
      <w:pPr>
        <w:tabs>
          <w:tab w:val="left" w:pos="6000"/>
        </w:tabs>
        <w:rPr>
          <w:b/>
          <w:sz w:val="24"/>
          <w:szCs w:val="24"/>
        </w:rPr>
      </w:pPr>
    </w:p>
    <w:p w:rsidR="00C60294" w:rsidRDefault="00C60294">
      <w:pPr>
        <w:tabs>
          <w:tab w:val="left" w:pos="6000"/>
        </w:tabs>
        <w:rPr>
          <w:b/>
          <w:sz w:val="24"/>
          <w:szCs w:val="24"/>
        </w:rPr>
      </w:pPr>
    </w:p>
    <w:p w:rsidR="00C60294" w:rsidRDefault="005F5C40">
      <w:pPr>
        <w:tabs>
          <w:tab w:val="left" w:pos="6000"/>
        </w:tabs>
        <w:rPr>
          <w:b/>
          <w:sz w:val="24"/>
          <w:szCs w:val="24"/>
        </w:rPr>
      </w:pPr>
      <w:r>
        <w:rPr>
          <w:b/>
          <w:sz w:val="24"/>
          <w:szCs w:val="24"/>
        </w:rPr>
        <w:t>Cost of labour</w:t>
      </w:r>
    </w:p>
    <w:tbl>
      <w:tblPr>
        <w:tblStyle w:val="TableGrid"/>
        <w:tblW w:w="0" w:type="auto"/>
        <w:tblLook w:val="0400" w:firstRow="0" w:lastRow="0" w:firstColumn="0" w:lastColumn="0" w:noHBand="0" w:noVBand="1"/>
      </w:tblPr>
      <w:tblGrid>
        <w:gridCol w:w="3116"/>
        <w:gridCol w:w="2099"/>
        <w:gridCol w:w="3510"/>
      </w:tblGrid>
      <w:tr w:rsidR="00C60294">
        <w:tc>
          <w:tcPr>
            <w:tcW w:w="3116" w:type="dxa"/>
          </w:tcPr>
          <w:p w:rsidR="00C60294" w:rsidRDefault="005F5C40">
            <w:pPr>
              <w:tabs>
                <w:tab w:val="left" w:pos="6000"/>
              </w:tabs>
              <w:rPr>
                <w:b/>
                <w:sz w:val="24"/>
                <w:szCs w:val="24"/>
              </w:rPr>
            </w:pPr>
            <w:r>
              <w:rPr>
                <w:b/>
                <w:sz w:val="24"/>
                <w:szCs w:val="24"/>
              </w:rPr>
              <w:t>PERSONNEL</w:t>
            </w:r>
          </w:p>
        </w:tc>
        <w:tc>
          <w:tcPr>
            <w:tcW w:w="2099" w:type="dxa"/>
          </w:tcPr>
          <w:p w:rsidR="00C60294" w:rsidRDefault="005F5C40">
            <w:pPr>
              <w:tabs>
                <w:tab w:val="left" w:pos="6000"/>
              </w:tabs>
              <w:jc w:val="center"/>
              <w:rPr>
                <w:b/>
                <w:sz w:val="24"/>
                <w:szCs w:val="24"/>
              </w:rPr>
            </w:pPr>
            <w:r>
              <w:rPr>
                <w:b/>
                <w:sz w:val="24"/>
                <w:szCs w:val="24"/>
              </w:rPr>
              <w:t>NO.</w:t>
            </w:r>
          </w:p>
        </w:tc>
        <w:tc>
          <w:tcPr>
            <w:tcW w:w="3510" w:type="dxa"/>
          </w:tcPr>
          <w:p w:rsidR="00C60294" w:rsidRDefault="005F5C40">
            <w:pPr>
              <w:tabs>
                <w:tab w:val="left" w:pos="6000"/>
              </w:tabs>
              <w:jc w:val="center"/>
              <w:rPr>
                <w:b/>
                <w:sz w:val="24"/>
                <w:szCs w:val="24"/>
              </w:rPr>
            </w:pPr>
            <w:r>
              <w:rPr>
                <w:b/>
                <w:sz w:val="24"/>
                <w:szCs w:val="24"/>
              </w:rPr>
              <w:t>SALARY PER MONTH (KSH)</w:t>
            </w:r>
          </w:p>
        </w:tc>
      </w:tr>
      <w:tr w:rsidR="00C60294">
        <w:tc>
          <w:tcPr>
            <w:tcW w:w="3116" w:type="dxa"/>
          </w:tcPr>
          <w:p w:rsidR="00C60294" w:rsidRDefault="005F5C40">
            <w:pPr>
              <w:tabs>
                <w:tab w:val="left" w:pos="6000"/>
              </w:tabs>
              <w:rPr>
                <w:sz w:val="24"/>
                <w:szCs w:val="24"/>
              </w:rPr>
            </w:pPr>
            <w:r>
              <w:rPr>
                <w:sz w:val="24"/>
                <w:szCs w:val="24"/>
              </w:rPr>
              <w:t>Managing  Director</w:t>
            </w:r>
          </w:p>
        </w:tc>
        <w:tc>
          <w:tcPr>
            <w:tcW w:w="2099" w:type="dxa"/>
          </w:tcPr>
          <w:p w:rsidR="00C60294" w:rsidRDefault="005F5C40">
            <w:pPr>
              <w:tabs>
                <w:tab w:val="left" w:pos="6000"/>
              </w:tabs>
              <w:jc w:val="center"/>
              <w:rPr>
                <w:sz w:val="24"/>
                <w:szCs w:val="24"/>
              </w:rPr>
            </w:pPr>
            <w:r>
              <w:rPr>
                <w:sz w:val="24"/>
                <w:szCs w:val="24"/>
              </w:rPr>
              <w:t>1</w:t>
            </w:r>
          </w:p>
        </w:tc>
        <w:tc>
          <w:tcPr>
            <w:tcW w:w="3510" w:type="dxa"/>
          </w:tcPr>
          <w:p w:rsidR="00C60294" w:rsidRDefault="005F5C40">
            <w:pPr>
              <w:tabs>
                <w:tab w:val="left" w:pos="6000"/>
              </w:tabs>
              <w:jc w:val="center"/>
              <w:rPr>
                <w:sz w:val="24"/>
                <w:szCs w:val="24"/>
              </w:rPr>
            </w:pPr>
            <w:r>
              <w:rPr>
                <w:sz w:val="24"/>
                <w:szCs w:val="24"/>
              </w:rPr>
              <w:t>12 000</w:t>
            </w:r>
          </w:p>
        </w:tc>
      </w:tr>
      <w:tr w:rsidR="00C60294">
        <w:tc>
          <w:tcPr>
            <w:tcW w:w="3116" w:type="dxa"/>
          </w:tcPr>
          <w:p w:rsidR="00C60294" w:rsidRDefault="005F5C40">
            <w:pPr>
              <w:tabs>
                <w:tab w:val="left" w:pos="6000"/>
              </w:tabs>
              <w:rPr>
                <w:sz w:val="24"/>
                <w:szCs w:val="24"/>
              </w:rPr>
            </w:pPr>
            <w:r>
              <w:rPr>
                <w:sz w:val="24"/>
                <w:szCs w:val="24"/>
              </w:rPr>
              <w:t>Accountant</w:t>
            </w:r>
          </w:p>
        </w:tc>
        <w:tc>
          <w:tcPr>
            <w:tcW w:w="2099" w:type="dxa"/>
          </w:tcPr>
          <w:p w:rsidR="00C60294" w:rsidRDefault="005F5C40">
            <w:pPr>
              <w:tabs>
                <w:tab w:val="left" w:pos="6000"/>
              </w:tabs>
              <w:jc w:val="center"/>
              <w:rPr>
                <w:sz w:val="24"/>
                <w:szCs w:val="24"/>
              </w:rPr>
            </w:pPr>
            <w:r>
              <w:rPr>
                <w:sz w:val="24"/>
                <w:szCs w:val="24"/>
              </w:rPr>
              <w:t>1</w:t>
            </w:r>
          </w:p>
        </w:tc>
        <w:tc>
          <w:tcPr>
            <w:tcW w:w="3510" w:type="dxa"/>
          </w:tcPr>
          <w:p w:rsidR="00C60294" w:rsidRDefault="005F5C40">
            <w:pPr>
              <w:tabs>
                <w:tab w:val="left" w:pos="6000"/>
              </w:tabs>
              <w:jc w:val="center"/>
              <w:rPr>
                <w:sz w:val="24"/>
                <w:szCs w:val="24"/>
              </w:rPr>
            </w:pPr>
            <w:r>
              <w:rPr>
                <w:sz w:val="24"/>
                <w:szCs w:val="24"/>
              </w:rPr>
              <w:t>7 000</w:t>
            </w:r>
          </w:p>
        </w:tc>
      </w:tr>
      <w:tr w:rsidR="00C60294">
        <w:tc>
          <w:tcPr>
            <w:tcW w:w="3116" w:type="dxa"/>
          </w:tcPr>
          <w:p w:rsidR="00C60294" w:rsidRDefault="005F5C40">
            <w:pPr>
              <w:tabs>
                <w:tab w:val="left" w:pos="6000"/>
              </w:tabs>
              <w:rPr>
                <w:sz w:val="24"/>
                <w:szCs w:val="24"/>
              </w:rPr>
            </w:pPr>
            <w:r>
              <w:rPr>
                <w:sz w:val="24"/>
                <w:szCs w:val="24"/>
              </w:rPr>
              <w:t>Human resource Manager</w:t>
            </w:r>
          </w:p>
        </w:tc>
        <w:tc>
          <w:tcPr>
            <w:tcW w:w="2099" w:type="dxa"/>
          </w:tcPr>
          <w:p w:rsidR="00C60294" w:rsidRDefault="005F5C40">
            <w:pPr>
              <w:tabs>
                <w:tab w:val="left" w:pos="6000"/>
              </w:tabs>
              <w:jc w:val="center"/>
              <w:rPr>
                <w:sz w:val="24"/>
                <w:szCs w:val="24"/>
              </w:rPr>
            </w:pPr>
            <w:r>
              <w:rPr>
                <w:sz w:val="24"/>
                <w:szCs w:val="24"/>
              </w:rPr>
              <w:t>1</w:t>
            </w:r>
          </w:p>
        </w:tc>
        <w:tc>
          <w:tcPr>
            <w:tcW w:w="3510" w:type="dxa"/>
          </w:tcPr>
          <w:p w:rsidR="00C60294" w:rsidRDefault="005F5C40">
            <w:pPr>
              <w:tabs>
                <w:tab w:val="left" w:pos="6000"/>
              </w:tabs>
              <w:jc w:val="center"/>
              <w:rPr>
                <w:sz w:val="24"/>
                <w:szCs w:val="24"/>
              </w:rPr>
            </w:pPr>
            <w:r>
              <w:rPr>
                <w:sz w:val="24"/>
                <w:szCs w:val="24"/>
              </w:rPr>
              <w:t>8 000</w:t>
            </w:r>
          </w:p>
        </w:tc>
      </w:tr>
      <w:tr w:rsidR="00C60294">
        <w:tc>
          <w:tcPr>
            <w:tcW w:w="3116" w:type="dxa"/>
          </w:tcPr>
          <w:p w:rsidR="00C60294" w:rsidRDefault="005F5C40">
            <w:pPr>
              <w:tabs>
                <w:tab w:val="left" w:pos="6000"/>
              </w:tabs>
              <w:rPr>
                <w:sz w:val="24"/>
                <w:szCs w:val="24"/>
              </w:rPr>
            </w:pPr>
            <w:r>
              <w:rPr>
                <w:sz w:val="24"/>
                <w:szCs w:val="24"/>
              </w:rPr>
              <w:t>Production manager</w:t>
            </w:r>
          </w:p>
        </w:tc>
        <w:tc>
          <w:tcPr>
            <w:tcW w:w="2099" w:type="dxa"/>
          </w:tcPr>
          <w:p w:rsidR="00C60294" w:rsidRDefault="005F5C40">
            <w:pPr>
              <w:tabs>
                <w:tab w:val="left" w:pos="6000"/>
              </w:tabs>
              <w:jc w:val="center"/>
              <w:rPr>
                <w:sz w:val="24"/>
                <w:szCs w:val="24"/>
              </w:rPr>
            </w:pPr>
            <w:r>
              <w:rPr>
                <w:sz w:val="24"/>
                <w:szCs w:val="24"/>
              </w:rPr>
              <w:t>1</w:t>
            </w:r>
          </w:p>
        </w:tc>
        <w:tc>
          <w:tcPr>
            <w:tcW w:w="3510" w:type="dxa"/>
          </w:tcPr>
          <w:p w:rsidR="00C60294" w:rsidRDefault="005F5C40">
            <w:pPr>
              <w:tabs>
                <w:tab w:val="left" w:pos="6000"/>
              </w:tabs>
              <w:jc w:val="center"/>
              <w:rPr>
                <w:sz w:val="24"/>
                <w:szCs w:val="24"/>
              </w:rPr>
            </w:pPr>
            <w:r>
              <w:rPr>
                <w:sz w:val="24"/>
                <w:szCs w:val="24"/>
              </w:rPr>
              <w:t>7 000</w:t>
            </w:r>
          </w:p>
        </w:tc>
      </w:tr>
      <w:tr w:rsidR="00C60294">
        <w:tc>
          <w:tcPr>
            <w:tcW w:w="3116" w:type="dxa"/>
          </w:tcPr>
          <w:p w:rsidR="00C60294" w:rsidRDefault="005F5C40">
            <w:pPr>
              <w:tabs>
                <w:tab w:val="left" w:pos="6000"/>
              </w:tabs>
              <w:rPr>
                <w:sz w:val="24"/>
                <w:szCs w:val="24"/>
              </w:rPr>
            </w:pPr>
            <w:r>
              <w:rPr>
                <w:sz w:val="24"/>
                <w:szCs w:val="24"/>
              </w:rPr>
              <w:t>Secretary</w:t>
            </w:r>
          </w:p>
        </w:tc>
        <w:tc>
          <w:tcPr>
            <w:tcW w:w="2099" w:type="dxa"/>
          </w:tcPr>
          <w:p w:rsidR="00C60294" w:rsidRDefault="005F5C40">
            <w:pPr>
              <w:tabs>
                <w:tab w:val="left" w:pos="6000"/>
              </w:tabs>
              <w:jc w:val="center"/>
              <w:rPr>
                <w:sz w:val="24"/>
                <w:szCs w:val="24"/>
              </w:rPr>
            </w:pPr>
            <w:r>
              <w:rPr>
                <w:sz w:val="24"/>
                <w:szCs w:val="24"/>
              </w:rPr>
              <w:t>1</w:t>
            </w:r>
          </w:p>
        </w:tc>
        <w:tc>
          <w:tcPr>
            <w:tcW w:w="3510" w:type="dxa"/>
          </w:tcPr>
          <w:p w:rsidR="00C60294" w:rsidRDefault="005F5C40">
            <w:pPr>
              <w:tabs>
                <w:tab w:val="left" w:pos="6000"/>
              </w:tabs>
              <w:jc w:val="center"/>
              <w:rPr>
                <w:sz w:val="24"/>
                <w:szCs w:val="24"/>
              </w:rPr>
            </w:pPr>
            <w:r>
              <w:rPr>
                <w:sz w:val="24"/>
                <w:szCs w:val="24"/>
              </w:rPr>
              <w:t>6 000</w:t>
            </w:r>
          </w:p>
        </w:tc>
      </w:tr>
      <w:tr w:rsidR="00C60294">
        <w:tc>
          <w:tcPr>
            <w:tcW w:w="3116" w:type="dxa"/>
          </w:tcPr>
          <w:p w:rsidR="00C60294" w:rsidRDefault="005F5C40">
            <w:pPr>
              <w:tabs>
                <w:tab w:val="left" w:pos="6000"/>
              </w:tabs>
              <w:rPr>
                <w:sz w:val="24"/>
                <w:szCs w:val="24"/>
              </w:rPr>
            </w:pPr>
            <w:r>
              <w:rPr>
                <w:sz w:val="24"/>
                <w:szCs w:val="24"/>
              </w:rPr>
              <w:t>Drivers</w:t>
            </w:r>
          </w:p>
        </w:tc>
        <w:tc>
          <w:tcPr>
            <w:tcW w:w="2099" w:type="dxa"/>
          </w:tcPr>
          <w:p w:rsidR="00C60294" w:rsidRDefault="005F5C40">
            <w:pPr>
              <w:tabs>
                <w:tab w:val="left" w:pos="6000"/>
              </w:tabs>
              <w:jc w:val="center"/>
              <w:rPr>
                <w:sz w:val="24"/>
                <w:szCs w:val="24"/>
              </w:rPr>
            </w:pPr>
            <w:r>
              <w:rPr>
                <w:sz w:val="24"/>
                <w:szCs w:val="24"/>
              </w:rPr>
              <w:t>3</w:t>
            </w:r>
          </w:p>
        </w:tc>
        <w:tc>
          <w:tcPr>
            <w:tcW w:w="3510" w:type="dxa"/>
          </w:tcPr>
          <w:p w:rsidR="00C60294" w:rsidRDefault="005F5C40">
            <w:pPr>
              <w:tabs>
                <w:tab w:val="left" w:pos="6000"/>
              </w:tabs>
              <w:jc w:val="center"/>
              <w:rPr>
                <w:sz w:val="24"/>
                <w:szCs w:val="24"/>
              </w:rPr>
            </w:pPr>
            <w:r>
              <w:rPr>
                <w:sz w:val="24"/>
                <w:szCs w:val="24"/>
              </w:rPr>
              <w:t>18 000</w:t>
            </w:r>
          </w:p>
        </w:tc>
      </w:tr>
      <w:tr w:rsidR="00C60294">
        <w:tc>
          <w:tcPr>
            <w:tcW w:w="3116" w:type="dxa"/>
          </w:tcPr>
          <w:p w:rsidR="00C60294" w:rsidRDefault="005F5C40">
            <w:pPr>
              <w:tabs>
                <w:tab w:val="left" w:pos="6000"/>
              </w:tabs>
              <w:rPr>
                <w:sz w:val="24"/>
                <w:szCs w:val="24"/>
              </w:rPr>
            </w:pPr>
            <w:r>
              <w:rPr>
                <w:sz w:val="24"/>
                <w:szCs w:val="24"/>
              </w:rPr>
              <w:lastRenderedPageBreak/>
              <w:t>Security guards</w:t>
            </w:r>
          </w:p>
        </w:tc>
        <w:tc>
          <w:tcPr>
            <w:tcW w:w="2099" w:type="dxa"/>
          </w:tcPr>
          <w:p w:rsidR="00C60294" w:rsidRDefault="005F5C40">
            <w:pPr>
              <w:tabs>
                <w:tab w:val="left" w:pos="6000"/>
              </w:tabs>
              <w:jc w:val="center"/>
              <w:rPr>
                <w:sz w:val="24"/>
                <w:szCs w:val="24"/>
              </w:rPr>
            </w:pPr>
            <w:r>
              <w:rPr>
                <w:sz w:val="24"/>
                <w:szCs w:val="24"/>
              </w:rPr>
              <w:t>3</w:t>
            </w:r>
          </w:p>
        </w:tc>
        <w:tc>
          <w:tcPr>
            <w:tcW w:w="3510" w:type="dxa"/>
          </w:tcPr>
          <w:p w:rsidR="00C60294" w:rsidRDefault="005F5C40">
            <w:pPr>
              <w:tabs>
                <w:tab w:val="left" w:pos="6000"/>
              </w:tabs>
              <w:jc w:val="center"/>
              <w:rPr>
                <w:sz w:val="24"/>
                <w:szCs w:val="24"/>
              </w:rPr>
            </w:pPr>
            <w:r>
              <w:rPr>
                <w:sz w:val="24"/>
                <w:szCs w:val="24"/>
              </w:rPr>
              <w:t>16 500</w:t>
            </w:r>
          </w:p>
        </w:tc>
      </w:tr>
      <w:tr w:rsidR="00C60294">
        <w:tc>
          <w:tcPr>
            <w:tcW w:w="3116" w:type="dxa"/>
          </w:tcPr>
          <w:p w:rsidR="00C60294" w:rsidRDefault="005F5C40">
            <w:pPr>
              <w:tabs>
                <w:tab w:val="left" w:pos="6000"/>
              </w:tabs>
              <w:rPr>
                <w:sz w:val="24"/>
                <w:szCs w:val="24"/>
              </w:rPr>
            </w:pPr>
            <w:r>
              <w:rPr>
                <w:sz w:val="24"/>
                <w:szCs w:val="24"/>
              </w:rPr>
              <w:t>Cleaner</w:t>
            </w:r>
          </w:p>
        </w:tc>
        <w:tc>
          <w:tcPr>
            <w:tcW w:w="2099" w:type="dxa"/>
          </w:tcPr>
          <w:p w:rsidR="00C60294" w:rsidRDefault="005F5C40">
            <w:pPr>
              <w:tabs>
                <w:tab w:val="left" w:pos="6000"/>
              </w:tabs>
              <w:jc w:val="center"/>
              <w:rPr>
                <w:sz w:val="24"/>
                <w:szCs w:val="24"/>
              </w:rPr>
            </w:pPr>
            <w:r>
              <w:rPr>
                <w:sz w:val="24"/>
                <w:szCs w:val="24"/>
              </w:rPr>
              <w:t>1</w:t>
            </w:r>
          </w:p>
        </w:tc>
        <w:tc>
          <w:tcPr>
            <w:tcW w:w="3510" w:type="dxa"/>
          </w:tcPr>
          <w:p w:rsidR="00C60294" w:rsidRDefault="005F5C40">
            <w:pPr>
              <w:tabs>
                <w:tab w:val="left" w:pos="6000"/>
              </w:tabs>
              <w:jc w:val="center"/>
              <w:rPr>
                <w:sz w:val="24"/>
                <w:szCs w:val="24"/>
              </w:rPr>
            </w:pPr>
            <w:r>
              <w:rPr>
                <w:sz w:val="24"/>
                <w:szCs w:val="24"/>
              </w:rPr>
              <w:t>5 000</w:t>
            </w:r>
          </w:p>
        </w:tc>
      </w:tr>
      <w:tr w:rsidR="00C60294">
        <w:tc>
          <w:tcPr>
            <w:tcW w:w="3116" w:type="dxa"/>
          </w:tcPr>
          <w:p w:rsidR="00C60294" w:rsidRDefault="005F5C40">
            <w:pPr>
              <w:tabs>
                <w:tab w:val="left" w:pos="6000"/>
              </w:tabs>
              <w:rPr>
                <w:b/>
                <w:sz w:val="24"/>
                <w:szCs w:val="24"/>
              </w:rPr>
            </w:pPr>
            <w:r>
              <w:rPr>
                <w:b/>
                <w:sz w:val="24"/>
                <w:szCs w:val="24"/>
              </w:rPr>
              <w:t>TOTAL</w:t>
            </w:r>
          </w:p>
        </w:tc>
        <w:tc>
          <w:tcPr>
            <w:tcW w:w="2099" w:type="dxa"/>
          </w:tcPr>
          <w:p w:rsidR="00C60294" w:rsidRDefault="005F5C40">
            <w:pPr>
              <w:tabs>
                <w:tab w:val="left" w:pos="6000"/>
              </w:tabs>
              <w:jc w:val="center"/>
              <w:rPr>
                <w:b/>
                <w:sz w:val="24"/>
                <w:szCs w:val="24"/>
              </w:rPr>
            </w:pPr>
            <w:r>
              <w:rPr>
                <w:b/>
                <w:sz w:val="24"/>
                <w:szCs w:val="24"/>
              </w:rPr>
              <w:t>12</w:t>
            </w:r>
          </w:p>
        </w:tc>
        <w:tc>
          <w:tcPr>
            <w:tcW w:w="3510" w:type="dxa"/>
          </w:tcPr>
          <w:p w:rsidR="00C60294" w:rsidRDefault="005F5C40">
            <w:pPr>
              <w:tabs>
                <w:tab w:val="left" w:pos="6000"/>
              </w:tabs>
              <w:jc w:val="center"/>
              <w:rPr>
                <w:b/>
                <w:sz w:val="24"/>
                <w:szCs w:val="24"/>
              </w:rPr>
            </w:pPr>
            <w:r>
              <w:rPr>
                <w:b/>
                <w:sz w:val="24"/>
                <w:szCs w:val="24"/>
              </w:rPr>
              <w:t>79 500</w:t>
            </w:r>
          </w:p>
        </w:tc>
      </w:tr>
    </w:tbl>
    <w:p w:rsidR="00C60294" w:rsidRDefault="00C60294">
      <w:pPr>
        <w:tabs>
          <w:tab w:val="left" w:pos="6000"/>
        </w:tabs>
        <w:rPr>
          <w:sz w:val="24"/>
          <w:szCs w:val="24"/>
        </w:rPr>
      </w:pPr>
    </w:p>
    <w:p w:rsidR="00C60294" w:rsidRDefault="005F5C40">
      <w:pPr>
        <w:pStyle w:val="Heading2"/>
      </w:pPr>
      <w:bookmarkStart w:id="67" w:name="_Toc484007824"/>
      <w:r>
        <w:t xml:space="preserve">4.3 </w:t>
      </w:r>
      <w:r>
        <w:rPr>
          <w:szCs w:val="28"/>
        </w:rPr>
        <w:t>OVERHEAD</w:t>
      </w:r>
      <w:r>
        <w:t xml:space="preserve"> EXPENSES</w:t>
      </w:r>
      <w:bookmarkEnd w:id="67"/>
    </w:p>
    <w:p w:rsidR="00C60294" w:rsidRDefault="005F5C40">
      <w:pPr>
        <w:tabs>
          <w:tab w:val="left" w:pos="6000"/>
        </w:tabs>
        <w:rPr>
          <w:sz w:val="24"/>
          <w:szCs w:val="24"/>
        </w:rPr>
      </w:pPr>
      <w:r>
        <w:rPr>
          <w:sz w:val="24"/>
          <w:szCs w:val="24"/>
        </w:rPr>
        <w:t>Overhead expenses are the expenses incurred during the operation of the business and the business has to pay to meet its objective of the business</w:t>
      </w:r>
    </w:p>
    <w:tbl>
      <w:tblPr>
        <w:tblStyle w:val="TableGrid"/>
        <w:tblW w:w="0" w:type="auto"/>
        <w:tblInd w:w="1075" w:type="dxa"/>
        <w:tblLook w:val="0400" w:firstRow="0" w:lastRow="0" w:firstColumn="0" w:lastColumn="0" w:noHBand="0" w:noVBand="1"/>
      </w:tblPr>
      <w:tblGrid>
        <w:gridCol w:w="3600"/>
        <w:gridCol w:w="2610"/>
      </w:tblGrid>
      <w:tr w:rsidR="00C60294">
        <w:tc>
          <w:tcPr>
            <w:tcW w:w="3600" w:type="dxa"/>
          </w:tcPr>
          <w:p w:rsidR="00C60294" w:rsidRDefault="005F5C40">
            <w:pPr>
              <w:tabs>
                <w:tab w:val="left" w:pos="6000"/>
              </w:tabs>
              <w:rPr>
                <w:b/>
                <w:sz w:val="24"/>
                <w:szCs w:val="24"/>
              </w:rPr>
            </w:pPr>
            <w:r>
              <w:rPr>
                <w:b/>
                <w:sz w:val="24"/>
                <w:szCs w:val="24"/>
              </w:rPr>
              <w:t>ITEM</w:t>
            </w:r>
          </w:p>
        </w:tc>
        <w:tc>
          <w:tcPr>
            <w:tcW w:w="2610" w:type="dxa"/>
          </w:tcPr>
          <w:p w:rsidR="00C60294" w:rsidRDefault="005F5C40">
            <w:pPr>
              <w:tabs>
                <w:tab w:val="left" w:pos="6000"/>
              </w:tabs>
              <w:jc w:val="center"/>
              <w:rPr>
                <w:b/>
                <w:sz w:val="24"/>
                <w:szCs w:val="24"/>
              </w:rPr>
            </w:pPr>
            <w:r>
              <w:rPr>
                <w:b/>
                <w:sz w:val="24"/>
                <w:szCs w:val="24"/>
              </w:rPr>
              <w:t>AMOUNT (KSH)</w:t>
            </w:r>
          </w:p>
        </w:tc>
      </w:tr>
      <w:tr w:rsidR="00C60294">
        <w:tc>
          <w:tcPr>
            <w:tcW w:w="3600" w:type="dxa"/>
          </w:tcPr>
          <w:p w:rsidR="00C60294" w:rsidRDefault="005F5C40">
            <w:pPr>
              <w:tabs>
                <w:tab w:val="left" w:pos="6000"/>
              </w:tabs>
              <w:rPr>
                <w:sz w:val="24"/>
                <w:szCs w:val="24"/>
              </w:rPr>
            </w:pPr>
            <w:r>
              <w:rPr>
                <w:sz w:val="24"/>
                <w:szCs w:val="24"/>
              </w:rPr>
              <w:t>Rent</w:t>
            </w:r>
          </w:p>
        </w:tc>
        <w:tc>
          <w:tcPr>
            <w:tcW w:w="2610" w:type="dxa"/>
          </w:tcPr>
          <w:p w:rsidR="00C60294" w:rsidRDefault="005F5C40">
            <w:pPr>
              <w:tabs>
                <w:tab w:val="left" w:pos="6000"/>
              </w:tabs>
              <w:jc w:val="center"/>
              <w:rPr>
                <w:sz w:val="24"/>
                <w:szCs w:val="24"/>
              </w:rPr>
            </w:pPr>
            <w:r>
              <w:rPr>
                <w:sz w:val="24"/>
                <w:szCs w:val="24"/>
              </w:rPr>
              <w:t>5 000</w:t>
            </w:r>
          </w:p>
        </w:tc>
      </w:tr>
      <w:tr w:rsidR="00C60294">
        <w:tc>
          <w:tcPr>
            <w:tcW w:w="3600" w:type="dxa"/>
          </w:tcPr>
          <w:p w:rsidR="00C60294" w:rsidRDefault="005F5C40">
            <w:pPr>
              <w:tabs>
                <w:tab w:val="left" w:pos="6000"/>
              </w:tabs>
              <w:rPr>
                <w:sz w:val="24"/>
                <w:szCs w:val="24"/>
              </w:rPr>
            </w:pPr>
            <w:r>
              <w:rPr>
                <w:sz w:val="24"/>
                <w:szCs w:val="24"/>
              </w:rPr>
              <w:t>Water bill</w:t>
            </w:r>
          </w:p>
        </w:tc>
        <w:tc>
          <w:tcPr>
            <w:tcW w:w="2610" w:type="dxa"/>
          </w:tcPr>
          <w:p w:rsidR="00C60294" w:rsidRDefault="005F5C40">
            <w:pPr>
              <w:tabs>
                <w:tab w:val="left" w:pos="6000"/>
              </w:tabs>
              <w:jc w:val="center"/>
              <w:rPr>
                <w:sz w:val="24"/>
                <w:szCs w:val="24"/>
              </w:rPr>
            </w:pPr>
            <w:r>
              <w:rPr>
                <w:sz w:val="24"/>
                <w:szCs w:val="24"/>
              </w:rPr>
              <w:t>1 000</w:t>
            </w:r>
          </w:p>
        </w:tc>
      </w:tr>
      <w:tr w:rsidR="00C60294">
        <w:tc>
          <w:tcPr>
            <w:tcW w:w="3600" w:type="dxa"/>
          </w:tcPr>
          <w:p w:rsidR="00C60294" w:rsidRDefault="005F5C40">
            <w:pPr>
              <w:tabs>
                <w:tab w:val="left" w:pos="6000"/>
              </w:tabs>
              <w:rPr>
                <w:sz w:val="24"/>
                <w:szCs w:val="24"/>
              </w:rPr>
            </w:pPr>
            <w:r>
              <w:rPr>
                <w:sz w:val="24"/>
                <w:szCs w:val="24"/>
              </w:rPr>
              <w:t>Insurance</w:t>
            </w:r>
          </w:p>
        </w:tc>
        <w:tc>
          <w:tcPr>
            <w:tcW w:w="2610" w:type="dxa"/>
          </w:tcPr>
          <w:p w:rsidR="00C60294" w:rsidRDefault="005F5C40">
            <w:pPr>
              <w:tabs>
                <w:tab w:val="left" w:pos="6000"/>
              </w:tabs>
              <w:jc w:val="center"/>
              <w:rPr>
                <w:sz w:val="24"/>
                <w:szCs w:val="24"/>
              </w:rPr>
            </w:pPr>
            <w:r>
              <w:rPr>
                <w:sz w:val="24"/>
                <w:szCs w:val="24"/>
              </w:rPr>
              <w:t>10 000</w:t>
            </w:r>
          </w:p>
        </w:tc>
      </w:tr>
      <w:tr w:rsidR="00C60294">
        <w:tc>
          <w:tcPr>
            <w:tcW w:w="3600" w:type="dxa"/>
          </w:tcPr>
          <w:p w:rsidR="00C60294" w:rsidRDefault="005F5C40">
            <w:pPr>
              <w:tabs>
                <w:tab w:val="left" w:pos="6000"/>
              </w:tabs>
              <w:rPr>
                <w:sz w:val="24"/>
                <w:szCs w:val="24"/>
              </w:rPr>
            </w:pPr>
            <w:r>
              <w:rPr>
                <w:sz w:val="24"/>
                <w:szCs w:val="24"/>
              </w:rPr>
              <w:t xml:space="preserve">Loan </w:t>
            </w:r>
            <w:r>
              <w:rPr>
                <w:sz w:val="24"/>
                <w:szCs w:val="24"/>
              </w:rPr>
              <w:t>repayment</w:t>
            </w:r>
          </w:p>
        </w:tc>
        <w:tc>
          <w:tcPr>
            <w:tcW w:w="2610" w:type="dxa"/>
          </w:tcPr>
          <w:p w:rsidR="00C60294" w:rsidRDefault="005F5C40">
            <w:pPr>
              <w:tabs>
                <w:tab w:val="left" w:pos="6000"/>
              </w:tabs>
              <w:jc w:val="center"/>
              <w:rPr>
                <w:sz w:val="24"/>
                <w:szCs w:val="24"/>
              </w:rPr>
            </w:pPr>
            <w:r>
              <w:rPr>
                <w:sz w:val="24"/>
                <w:szCs w:val="24"/>
              </w:rPr>
              <w:t>100 000</w:t>
            </w:r>
          </w:p>
        </w:tc>
      </w:tr>
      <w:tr w:rsidR="00C60294">
        <w:tc>
          <w:tcPr>
            <w:tcW w:w="3600" w:type="dxa"/>
          </w:tcPr>
          <w:p w:rsidR="00C60294" w:rsidRDefault="005F5C40">
            <w:pPr>
              <w:tabs>
                <w:tab w:val="left" w:pos="6000"/>
              </w:tabs>
              <w:rPr>
                <w:sz w:val="24"/>
                <w:szCs w:val="24"/>
              </w:rPr>
            </w:pPr>
            <w:r>
              <w:rPr>
                <w:sz w:val="24"/>
                <w:szCs w:val="24"/>
              </w:rPr>
              <w:t>Electricity</w:t>
            </w:r>
          </w:p>
        </w:tc>
        <w:tc>
          <w:tcPr>
            <w:tcW w:w="2610" w:type="dxa"/>
          </w:tcPr>
          <w:p w:rsidR="00C60294" w:rsidRDefault="005F5C40">
            <w:pPr>
              <w:tabs>
                <w:tab w:val="left" w:pos="6000"/>
              </w:tabs>
              <w:jc w:val="center"/>
              <w:rPr>
                <w:sz w:val="24"/>
                <w:szCs w:val="24"/>
              </w:rPr>
            </w:pPr>
            <w:r>
              <w:rPr>
                <w:sz w:val="24"/>
                <w:szCs w:val="24"/>
              </w:rPr>
              <w:t>2 000</w:t>
            </w:r>
          </w:p>
        </w:tc>
      </w:tr>
      <w:tr w:rsidR="00C60294">
        <w:tc>
          <w:tcPr>
            <w:tcW w:w="3600" w:type="dxa"/>
          </w:tcPr>
          <w:p w:rsidR="00C60294" w:rsidRDefault="005F5C40">
            <w:pPr>
              <w:tabs>
                <w:tab w:val="left" w:pos="6000"/>
              </w:tabs>
              <w:rPr>
                <w:sz w:val="24"/>
                <w:szCs w:val="24"/>
              </w:rPr>
            </w:pPr>
            <w:r>
              <w:rPr>
                <w:sz w:val="24"/>
                <w:szCs w:val="24"/>
              </w:rPr>
              <w:t>Maintenance and repair</w:t>
            </w:r>
          </w:p>
        </w:tc>
        <w:tc>
          <w:tcPr>
            <w:tcW w:w="2610" w:type="dxa"/>
          </w:tcPr>
          <w:p w:rsidR="00C60294" w:rsidRDefault="005F5C40">
            <w:pPr>
              <w:tabs>
                <w:tab w:val="left" w:pos="6000"/>
              </w:tabs>
              <w:jc w:val="center"/>
              <w:rPr>
                <w:sz w:val="24"/>
                <w:szCs w:val="24"/>
              </w:rPr>
            </w:pPr>
            <w:r>
              <w:rPr>
                <w:sz w:val="24"/>
                <w:szCs w:val="24"/>
              </w:rPr>
              <w:t>20 000</w:t>
            </w:r>
          </w:p>
        </w:tc>
      </w:tr>
      <w:tr w:rsidR="00C60294">
        <w:tc>
          <w:tcPr>
            <w:tcW w:w="3600" w:type="dxa"/>
          </w:tcPr>
          <w:p w:rsidR="00C60294" w:rsidRDefault="005F5C40">
            <w:pPr>
              <w:tabs>
                <w:tab w:val="left" w:pos="6000"/>
              </w:tabs>
              <w:rPr>
                <w:b/>
                <w:sz w:val="24"/>
                <w:szCs w:val="24"/>
              </w:rPr>
            </w:pPr>
            <w:r>
              <w:rPr>
                <w:b/>
                <w:sz w:val="24"/>
                <w:szCs w:val="24"/>
              </w:rPr>
              <w:t>TOTAL</w:t>
            </w:r>
          </w:p>
        </w:tc>
        <w:tc>
          <w:tcPr>
            <w:tcW w:w="2610" w:type="dxa"/>
          </w:tcPr>
          <w:p w:rsidR="00C60294" w:rsidRDefault="005F5C40">
            <w:pPr>
              <w:tabs>
                <w:tab w:val="left" w:pos="6000"/>
              </w:tabs>
              <w:jc w:val="center"/>
              <w:rPr>
                <w:b/>
                <w:sz w:val="24"/>
                <w:szCs w:val="24"/>
              </w:rPr>
            </w:pPr>
            <w:r>
              <w:rPr>
                <w:b/>
                <w:sz w:val="24"/>
                <w:szCs w:val="24"/>
              </w:rPr>
              <w:t>138 000</w:t>
            </w:r>
          </w:p>
        </w:tc>
      </w:tr>
    </w:tbl>
    <w:p w:rsidR="00C60294" w:rsidRDefault="00C60294">
      <w:pPr>
        <w:tabs>
          <w:tab w:val="left" w:pos="6000"/>
        </w:tabs>
        <w:rPr>
          <w:sz w:val="24"/>
          <w:szCs w:val="24"/>
        </w:rPr>
      </w:pPr>
    </w:p>
    <w:p w:rsidR="00C60294" w:rsidRDefault="005F5C40">
      <w:pPr>
        <w:tabs>
          <w:tab w:val="left" w:pos="6000"/>
        </w:tabs>
        <w:rPr>
          <w:sz w:val="24"/>
          <w:szCs w:val="24"/>
        </w:rPr>
      </w:pPr>
      <w:r>
        <w:rPr>
          <w:sz w:val="24"/>
          <w:szCs w:val="24"/>
        </w:rPr>
        <w:t>Cost of production = cost of material+ cost of labour + overhead</w:t>
      </w:r>
    </w:p>
    <w:p w:rsidR="00C60294" w:rsidRDefault="005F5C40">
      <w:pPr>
        <w:tabs>
          <w:tab w:val="left" w:pos="6000"/>
        </w:tabs>
        <w:rPr>
          <w:sz w:val="24"/>
          <w:szCs w:val="24"/>
        </w:rPr>
      </w:pPr>
      <w:r>
        <w:rPr>
          <w:sz w:val="24"/>
          <w:szCs w:val="24"/>
        </w:rPr>
        <w:t xml:space="preserve">                                  = 215 000 +79 500 + 138 000</w:t>
      </w:r>
    </w:p>
    <w:p w:rsidR="00C60294" w:rsidRDefault="005F5C40">
      <w:pPr>
        <w:tabs>
          <w:tab w:val="left" w:pos="6000"/>
        </w:tabs>
        <w:rPr>
          <w:sz w:val="24"/>
          <w:szCs w:val="24"/>
        </w:rPr>
      </w:pPr>
      <w:r>
        <w:rPr>
          <w:sz w:val="24"/>
          <w:szCs w:val="24"/>
        </w:rPr>
        <w:t xml:space="preserve">                                  = </w:t>
      </w:r>
      <w:r>
        <w:rPr>
          <w:b/>
          <w:sz w:val="24"/>
          <w:szCs w:val="24"/>
        </w:rPr>
        <w:t>432 500</w:t>
      </w: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5F5C40">
      <w:pPr>
        <w:pStyle w:val="Heading2"/>
      </w:pPr>
      <w:bookmarkStart w:id="68" w:name="_Toc484007825"/>
      <w:r>
        <w:t>4.4 OPERATION PROCESS</w:t>
      </w:r>
      <w:bookmarkEnd w:id="68"/>
      <w:r>
        <w:t xml:space="preserve"> </w:t>
      </w:r>
    </w:p>
    <w:p w:rsidR="00C60294" w:rsidRDefault="005F5C40">
      <w:pPr>
        <w:tabs>
          <w:tab w:val="left" w:pos="6000"/>
        </w:tabs>
        <w:rPr>
          <w:sz w:val="24"/>
          <w:szCs w:val="24"/>
        </w:rPr>
      </w:pPr>
      <w:r>
        <w:rPr>
          <w:sz w:val="24"/>
          <w:szCs w:val="24"/>
        </w:rPr>
        <w:t>The business will use the following operational process</w:t>
      </w:r>
    </w:p>
    <w:p w:rsidR="00C60294" w:rsidRDefault="005F5C40">
      <w:pPr>
        <w:pStyle w:val="ListParagraph"/>
        <w:numPr>
          <w:ilvl w:val="0"/>
          <w:numId w:val="25"/>
        </w:numPr>
        <w:tabs>
          <w:tab w:val="left" w:pos="6000"/>
        </w:tabs>
        <w:rPr>
          <w:sz w:val="24"/>
          <w:szCs w:val="24"/>
        </w:rPr>
      </w:pPr>
      <w:r>
        <w:rPr>
          <w:sz w:val="24"/>
          <w:szCs w:val="24"/>
        </w:rPr>
        <w:t>The customers will send their reports and requests to the marketing manager about the services they want to be added in the business.</w:t>
      </w:r>
    </w:p>
    <w:p w:rsidR="00C60294" w:rsidRDefault="005F5C40">
      <w:pPr>
        <w:pStyle w:val="ListParagraph"/>
        <w:numPr>
          <w:ilvl w:val="0"/>
          <w:numId w:val="25"/>
        </w:numPr>
        <w:tabs>
          <w:tab w:val="left" w:pos="6000"/>
        </w:tabs>
        <w:rPr>
          <w:sz w:val="24"/>
          <w:szCs w:val="24"/>
        </w:rPr>
      </w:pPr>
      <w:r>
        <w:rPr>
          <w:sz w:val="24"/>
          <w:szCs w:val="24"/>
        </w:rPr>
        <w:t>The marketing manager will then forwa</w:t>
      </w:r>
      <w:r>
        <w:rPr>
          <w:sz w:val="24"/>
          <w:szCs w:val="24"/>
        </w:rPr>
        <w:t>rd the information to the production manager to find out which actions can be done to satisfy the customers’ needs.</w:t>
      </w:r>
    </w:p>
    <w:p w:rsidR="00C60294" w:rsidRDefault="005F5C40">
      <w:pPr>
        <w:pStyle w:val="ListParagraph"/>
        <w:numPr>
          <w:ilvl w:val="0"/>
          <w:numId w:val="25"/>
        </w:numPr>
        <w:tabs>
          <w:tab w:val="left" w:pos="6000"/>
        </w:tabs>
        <w:rPr>
          <w:sz w:val="24"/>
          <w:szCs w:val="24"/>
        </w:rPr>
      </w:pPr>
      <w:r>
        <w:rPr>
          <w:sz w:val="24"/>
          <w:szCs w:val="24"/>
        </w:rPr>
        <w:t>After findingout the ways in which the services can be improved, the duty will be forwarded to the finance managerto receipt for the service</w:t>
      </w:r>
      <w:r>
        <w:rPr>
          <w:sz w:val="24"/>
          <w:szCs w:val="24"/>
        </w:rPr>
        <w:t>s.</w:t>
      </w:r>
    </w:p>
    <w:p w:rsidR="00C60294" w:rsidRDefault="005F5C40">
      <w:pPr>
        <w:pStyle w:val="ListParagraph"/>
        <w:numPr>
          <w:ilvl w:val="0"/>
          <w:numId w:val="25"/>
        </w:numPr>
        <w:tabs>
          <w:tab w:val="left" w:pos="6000"/>
        </w:tabs>
        <w:rPr>
          <w:sz w:val="24"/>
          <w:szCs w:val="24"/>
        </w:rPr>
      </w:pPr>
      <w:r>
        <w:rPr>
          <w:sz w:val="24"/>
          <w:szCs w:val="24"/>
        </w:rPr>
        <w:lastRenderedPageBreak/>
        <w:t>After receipting the production manager plays his duty by making sure that the services reach the customers and are satisfied.</w:t>
      </w:r>
    </w:p>
    <w:p w:rsidR="00C60294" w:rsidRDefault="005F5C40">
      <w:pPr>
        <w:pStyle w:val="Heading2"/>
      </w:pPr>
      <w:bookmarkStart w:id="69" w:name="_Toc484007826"/>
      <w:r>
        <w:t>4.5 REGULATIONS AFFECTING PRODUCTION</w:t>
      </w:r>
      <w:bookmarkEnd w:id="69"/>
    </w:p>
    <w:p w:rsidR="00C60294" w:rsidRDefault="005F5C40">
      <w:pPr>
        <w:pStyle w:val="ListParagraph"/>
        <w:numPr>
          <w:ilvl w:val="0"/>
          <w:numId w:val="23"/>
        </w:numPr>
        <w:tabs>
          <w:tab w:val="left" w:pos="6000"/>
        </w:tabs>
        <w:rPr>
          <w:sz w:val="24"/>
          <w:szCs w:val="24"/>
        </w:rPr>
      </w:pPr>
      <w:r>
        <w:rPr>
          <w:sz w:val="24"/>
          <w:szCs w:val="24"/>
        </w:rPr>
        <w:t xml:space="preserve">COPYRIGHT ACT </w:t>
      </w:r>
    </w:p>
    <w:p w:rsidR="00C60294" w:rsidRDefault="005F5C40">
      <w:pPr>
        <w:tabs>
          <w:tab w:val="left" w:pos="6000"/>
        </w:tabs>
        <w:rPr>
          <w:sz w:val="24"/>
          <w:szCs w:val="24"/>
        </w:rPr>
      </w:pPr>
      <w:r>
        <w:rPr>
          <w:sz w:val="24"/>
          <w:szCs w:val="24"/>
        </w:rPr>
        <w:t>This deals with protecting the business against adopting or using someone’</w:t>
      </w:r>
      <w:r>
        <w:rPr>
          <w:sz w:val="24"/>
          <w:szCs w:val="24"/>
        </w:rPr>
        <w:t>s logo, names or their motto. Therefore, my company will brand its cars and the building using its unique logo.</w:t>
      </w:r>
    </w:p>
    <w:p w:rsidR="00C60294" w:rsidRDefault="005F5C40">
      <w:pPr>
        <w:pStyle w:val="ListParagraph"/>
        <w:numPr>
          <w:ilvl w:val="0"/>
          <w:numId w:val="23"/>
        </w:numPr>
        <w:tabs>
          <w:tab w:val="left" w:pos="6000"/>
        </w:tabs>
        <w:rPr>
          <w:sz w:val="24"/>
          <w:szCs w:val="24"/>
        </w:rPr>
      </w:pPr>
      <w:r>
        <w:rPr>
          <w:sz w:val="24"/>
          <w:szCs w:val="24"/>
        </w:rPr>
        <w:t>ENVIRONMENT ACT</w:t>
      </w:r>
    </w:p>
    <w:p w:rsidR="00C60294" w:rsidRDefault="005F5C40">
      <w:pPr>
        <w:tabs>
          <w:tab w:val="left" w:pos="6000"/>
        </w:tabs>
        <w:rPr>
          <w:sz w:val="24"/>
          <w:szCs w:val="24"/>
        </w:rPr>
      </w:pPr>
      <w:r>
        <w:rPr>
          <w:sz w:val="24"/>
          <w:szCs w:val="24"/>
        </w:rPr>
        <w:t>This deals with cleanliness within the company. The company has hired a cleaner to take care of the cleanliness of the company a</w:t>
      </w:r>
      <w:r>
        <w:rPr>
          <w:sz w:val="24"/>
          <w:szCs w:val="24"/>
        </w:rPr>
        <w:t>nd the vehicles. The company will also launch a program for planting trees within the county of Nairobi.</w:t>
      </w:r>
    </w:p>
    <w:p w:rsidR="00C60294" w:rsidRDefault="005F5C40">
      <w:pPr>
        <w:pStyle w:val="ListParagraph"/>
        <w:numPr>
          <w:ilvl w:val="0"/>
          <w:numId w:val="23"/>
        </w:numPr>
        <w:tabs>
          <w:tab w:val="left" w:pos="6000"/>
        </w:tabs>
        <w:rPr>
          <w:sz w:val="24"/>
          <w:szCs w:val="24"/>
        </w:rPr>
      </w:pPr>
      <w:r>
        <w:rPr>
          <w:sz w:val="24"/>
          <w:szCs w:val="24"/>
        </w:rPr>
        <w:t>HEALTH AND SAFETY ACT</w:t>
      </w:r>
    </w:p>
    <w:p w:rsidR="00C60294" w:rsidRDefault="005F5C40">
      <w:pPr>
        <w:tabs>
          <w:tab w:val="left" w:pos="6000"/>
        </w:tabs>
        <w:rPr>
          <w:sz w:val="24"/>
          <w:szCs w:val="24"/>
        </w:rPr>
      </w:pPr>
      <w:r>
        <w:rPr>
          <w:sz w:val="24"/>
          <w:szCs w:val="24"/>
        </w:rPr>
        <w:t>All workers will be trained on the safety rules to observe when in the business. The drivers will also be trained on how to drive</w:t>
      </w:r>
      <w:r>
        <w:rPr>
          <w:sz w:val="24"/>
          <w:szCs w:val="24"/>
        </w:rPr>
        <w:t xml:space="preserve"> careful to avoid accidents which can be caused by reckless driving.</w:t>
      </w:r>
    </w:p>
    <w:p w:rsidR="00C60294" w:rsidRDefault="005F5C40">
      <w:pPr>
        <w:pStyle w:val="ListParagraph"/>
        <w:numPr>
          <w:ilvl w:val="0"/>
          <w:numId w:val="23"/>
        </w:numPr>
        <w:tabs>
          <w:tab w:val="left" w:pos="6000"/>
        </w:tabs>
        <w:rPr>
          <w:sz w:val="24"/>
          <w:szCs w:val="24"/>
        </w:rPr>
      </w:pPr>
      <w:r>
        <w:rPr>
          <w:sz w:val="24"/>
          <w:szCs w:val="24"/>
        </w:rPr>
        <w:t>FACTORY ACT</w:t>
      </w:r>
    </w:p>
    <w:p w:rsidR="00C60294" w:rsidRDefault="005F5C40">
      <w:pPr>
        <w:tabs>
          <w:tab w:val="left" w:pos="6000"/>
        </w:tabs>
        <w:rPr>
          <w:sz w:val="24"/>
          <w:szCs w:val="24"/>
        </w:rPr>
      </w:pPr>
      <w:r>
        <w:rPr>
          <w:sz w:val="24"/>
          <w:szCs w:val="24"/>
        </w:rPr>
        <w:t>In any company, the factory act should be followed to the line. Protective precautions should be taken while in the company. The company will offer fire extingushers to be use</w:t>
      </w:r>
      <w:r>
        <w:rPr>
          <w:sz w:val="24"/>
          <w:szCs w:val="24"/>
        </w:rPr>
        <w:t>d incase of outbreak of fire in the premises.</w:t>
      </w:r>
    </w:p>
    <w:p w:rsidR="00C60294" w:rsidRDefault="005F5C40">
      <w:pPr>
        <w:pStyle w:val="ListParagraph"/>
        <w:numPr>
          <w:ilvl w:val="0"/>
          <w:numId w:val="23"/>
        </w:numPr>
        <w:tabs>
          <w:tab w:val="left" w:pos="6000"/>
        </w:tabs>
        <w:rPr>
          <w:sz w:val="24"/>
          <w:szCs w:val="24"/>
        </w:rPr>
      </w:pPr>
      <w:r>
        <w:rPr>
          <w:sz w:val="24"/>
          <w:szCs w:val="24"/>
        </w:rPr>
        <w:t>SAFETY ACT AND RULES</w:t>
      </w:r>
    </w:p>
    <w:p w:rsidR="00C60294" w:rsidRDefault="005F5C40">
      <w:pPr>
        <w:tabs>
          <w:tab w:val="left" w:pos="6000"/>
        </w:tabs>
        <w:rPr>
          <w:sz w:val="24"/>
          <w:szCs w:val="24"/>
        </w:rPr>
      </w:pPr>
      <w:r>
        <w:rPr>
          <w:sz w:val="24"/>
          <w:szCs w:val="24"/>
        </w:rPr>
        <w:t xml:space="preserve">The safety act and rules states that in each and every company there should be a provision of First Aid Kit. This will enable the workers to get first aid in case of any injury or accident </w:t>
      </w:r>
      <w:r>
        <w:rPr>
          <w:sz w:val="24"/>
          <w:szCs w:val="24"/>
        </w:rPr>
        <w:t>in the company. The company will sponsor one worker to be trained on how to offer first aidto the other workers.</w:t>
      </w:r>
    </w:p>
    <w:p w:rsidR="00C60294" w:rsidRDefault="00C60294">
      <w:pPr>
        <w:tabs>
          <w:tab w:val="left" w:pos="6000"/>
        </w:tabs>
        <w:rPr>
          <w:sz w:val="24"/>
          <w:szCs w:val="24"/>
        </w:rPr>
      </w:pPr>
    </w:p>
    <w:p w:rsidR="00C60294" w:rsidRDefault="00C60294">
      <w:pPr>
        <w:tabs>
          <w:tab w:val="left" w:pos="6000"/>
        </w:tabs>
        <w:rPr>
          <w:sz w:val="24"/>
          <w:szCs w:val="24"/>
        </w:rPr>
      </w:pPr>
    </w:p>
    <w:p w:rsidR="00C60294" w:rsidRDefault="005F5C40">
      <w:pPr>
        <w:pStyle w:val="Heading1"/>
      </w:pPr>
      <w:bookmarkStart w:id="70" w:name="_Toc484007827"/>
      <w:r>
        <w:t>CHAPTER FIVE</w:t>
      </w:r>
      <w:bookmarkEnd w:id="70"/>
    </w:p>
    <w:p w:rsidR="00C60294" w:rsidRDefault="005F5C40">
      <w:pPr>
        <w:pStyle w:val="Heading1"/>
      </w:pPr>
      <w:bookmarkStart w:id="71" w:name="_Toc484007828"/>
      <w:r>
        <w:t>FINANCIAL PLAN</w:t>
      </w:r>
      <w:bookmarkEnd w:id="71"/>
    </w:p>
    <w:p w:rsidR="00C60294" w:rsidRDefault="005F5C40">
      <w:pPr>
        <w:pStyle w:val="Heading2"/>
      </w:pPr>
      <w:bookmarkStart w:id="72" w:name="_Toc484007829"/>
      <w:r>
        <w:t>5.0 INTRODUCTION</w:t>
      </w:r>
      <w:bookmarkEnd w:id="72"/>
      <w:r>
        <w:t xml:space="preserve"> </w:t>
      </w:r>
    </w:p>
    <w:p w:rsidR="00C60294" w:rsidRDefault="005F5C40">
      <w:pPr>
        <w:tabs>
          <w:tab w:val="left" w:pos="6000"/>
        </w:tabs>
        <w:rPr>
          <w:sz w:val="24"/>
          <w:szCs w:val="24"/>
        </w:rPr>
      </w:pPr>
      <w:r>
        <w:rPr>
          <w:sz w:val="24"/>
          <w:szCs w:val="24"/>
        </w:rPr>
        <w:t>Financial plan is the plan which shows how a company will spend its money. It gives the overall</w:t>
      </w:r>
      <w:r>
        <w:rPr>
          <w:sz w:val="24"/>
          <w:szCs w:val="24"/>
        </w:rPr>
        <w:t xml:space="preserve"> performance andoverview of the business position. It accounts for all the funds in the business </w:t>
      </w:r>
      <w:r>
        <w:rPr>
          <w:sz w:val="24"/>
          <w:szCs w:val="24"/>
        </w:rPr>
        <w:lastRenderedPageBreak/>
        <w:t>and shows accountability of every coin incurred as a profit, loss or purchase. This helps the company to utilize all the available resources and avoid misuse a</w:t>
      </w:r>
      <w:r>
        <w:rPr>
          <w:sz w:val="24"/>
          <w:szCs w:val="24"/>
        </w:rPr>
        <w:t>nd mismanagement of resources.</w:t>
      </w:r>
    </w:p>
    <w:p w:rsidR="00C60294" w:rsidRDefault="005F5C40">
      <w:pPr>
        <w:pStyle w:val="Heading2"/>
      </w:pPr>
      <w:bookmarkStart w:id="73" w:name="_Toc484007830"/>
      <w:r>
        <w:t>5.1 PRE OPERATIONAL COST</w:t>
      </w:r>
      <w:bookmarkEnd w:id="73"/>
    </w:p>
    <w:tbl>
      <w:tblPr>
        <w:tblStyle w:val="TableGrid"/>
        <w:tblW w:w="0" w:type="auto"/>
        <w:tblLook w:val="0400" w:firstRow="0" w:lastRow="0" w:firstColumn="0" w:lastColumn="0" w:noHBand="0" w:noVBand="1"/>
      </w:tblPr>
      <w:tblGrid>
        <w:gridCol w:w="4675"/>
        <w:gridCol w:w="2970"/>
      </w:tblGrid>
      <w:tr w:rsidR="00C60294">
        <w:tc>
          <w:tcPr>
            <w:tcW w:w="4675" w:type="dxa"/>
          </w:tcPr>
          <w:p w:rsidR="00C60294" w:rsidRDefault="005F5C40">
            <w:pPr>
              <w:tabs>
                <w:tab w:val="left" w:pos="6000"/>
              </w:tabs>
              <w:rPr>
                <w:b/>
                <w:sz w:val="24"/>
                <w:szCs w:val="24"/>
              </w:rPr>
            </w:pPr>
            <w:r>
              <w:rPr>
                <w:b/>
                <w:sz w:val="24"/>
                <w:szCs w:val="24"/>
              </w:rPr>
              <w:t>ITEM</w:t>
            </w:r>
          </w:p>
        </w:tc>
        <w:tc>
          <w:tcPr>
            <w:tcW w:w="2970" w:type="dxa"/>
          </w:tcPr>
          <w:p w:rsidR="00C60294" w:rsidRDefault="005F5C40">
            <w:pPr>
              <w:tabs>
                <w:tab w:val="left" w:pos="6000"/>
              </w:tabs>
              <w:jc w:val="center"/>
              <w:rPr>
                <w:b/>
                <w:sz w:val="24"/>
                <w:szCs w:val="24"/>
              </w:rPr>
            </w:pPr>
            <w:r>
              <w:rPr>
                <w:b/>
                <w:sz w:val="24"/>
                <w:szCs w:val="24"/>
              </w:rPr>
              <w:t>AMOUNT ANNUALLY (KSH)</w:t>
            </w:r>
          </w:p>
        </w:tc>
      </w:tr>
      <w:tr w:rsidR="00C60294">
        <w:tc>
          <w:tcPr>
            <w:tcW w:w="4675" w:type="dxa"/>
          </w:tcPr>
          <w:p w:rsidR="00C60294" w:rsidRDefault="005F5C40">
            <w:pPr>
              <w:tabs>
                <w:tab w:val="left" w:pos="6000"/>
              </w:tabs>
              <w:rPr>
                <w:sz w:val="24"/>
                <w:szCs w:val="24"/>
              </w:rPr>
            </w:pPr>
            <w:r>
              <w:rPr>
                <w:sz w:val="24"/>
                <w:szCs w:val="24"/>
              </w:rPr>
              <w:t>Tool/materials/equipment</w:t>
            </w:r>
          </w:p>
        </w:tc>
        <w:tc>
          <w:tcPr>
            <w:tcW w:w="2970" w:type="dxa"/>
          </w:tcPr>
          <w:p w:rsidR="00C60294" w:rsidRDefault="005F5C40">
            <w:pPr>
              <w:tabs>
                <w:tab w:val="left" w:pos="6000"/>
              </w:tabs>
              <w:jc w:val="center"/>
              <w:rPr>
                <w:sz w:val="24"/>
                <w:szCs w:val="24"/>
              </w:rPr>
            </w:pPr>
            <w:r>
              <w:rPr>
                <w:sz w:val="24"/>
                <w:szCs w:val="24"/>
              </w:rPr>
              <w:t>3 711 000</w:t>
            </w:r>
          </w:p>
        </w:tc>
      </w:tr>
      <w:tr w:rsidR="00C60294">
        <w:tc>
          <w:tcPr>
            <w:tcW w:w="4675" w:type="dxa"/>
          </w:tcPr>
          <w:p w:rsidR="00C60294" w:rsidRDefault="005F5C40">
            <w:pPr>
              <w:tabs>
                <w:tab w:val="left" w:pos="6000"/>
              </w:tabs>
              <w:rPr>
                <w:sz w:val="24"/>
                <w:szCs w:val="24"/>
              </w:rPr>
            </w:pPr>
            <w:r>
              <w:rPr>
                <w:sz w:val="24"/>
                <w:szCs w:val="24"/>
              </w:rPr>
              <w:t>Rent</w:t>
            </w:r>
          </w:p>
        </w:tc>
        <w:tc>
          <w:tcPr>
            <w:tcW w:w="2970" w:type="dxa"/>
          </w:tcPr>
          <w:p w:rsidR="00C60294" w:rsidRDefault="005F5C40">
            <w:pPr>
              <w:tabs>
                <w:tab w:val="left" w:pos="6000"/>
              </w:tabs>
              <w:jc w:val="center"/>
              <w:rPr>
                <w:sz w:val="24"/>
                <w:szCs w:val="24"/>
              </w:rPr>
            </w:pPr>
            <w:r>
              <w:rPr>
                <w:sz w:val="24"/>
                <w:szCs w:val="24"/>
              </w:rPr>
              <w:t>60 000</w:t>
            </w:r>
          </w:p>
        </w:tc>
      </w:tr>
      <w:tr w:rsidR="00C60294">
        <w:tc>
          <w:tcPr>
            <w:tcW w:w="4675" w:type="dxa"/>
          </w:tcPr>
          <w:p w:rsidR="00C60294" w:rsidRDefault="005F5C40">
            <w:pPr>
              <w:tabs>
                <w:tab w:val="left" w:pos="6000"/>
              </w:tabs>
              <w:rPr>
                <w:sz w:val="24"/>
                <w:szCs w:val="24"/>
              </w:rPr>
            </w:pPr>
            <w:r>
              <w:rPr>
                <w:sz w:val="24"/>
                <w:szCs w:val="24"/>
              </w:rPr>
              <w:t>Salaries</w:t>
            </w:r>
          </w:p>
        </w:tc>
        <w:tc>
          <w:tcPr>
            <w:tcW w:w="2970" w:type="dxa"/>
          </w:tcPr>
          <w:p w:rsidR="00C60294" w:rsidRDefault="005F5C40">
            <w:pPr>
              <w:tabs>
                <w:tab w:val="left" w:pos="6000"/>
              </w:tabs>
              <w:jc w:val="center"/>
              <w:rPr>
                <w:sz w:val="24"/>
                <w:szCs w:val="24"/>
              </w:rPr>
            </w:pPr>
            <w:r>
              <w:rPr>
                <w:sz w:val="24"/>
                <w:szCs w:val="24"/>
              </w:rPr>
              <w:t>79 500</w:t>
            </w:r>
          </w:p>
        </w:tc>
      </w:tr>
      <w:tr w:rsidR="00C60294">
        <w:tc>
          <w:tcPr>
            <w:tcW w:w="4675" w:type="dxa"/>
          </w:tcPr>
          <w:p w:rsidR="00C60294" w:rsidRDefault="005F5C40">
            <w:pPr>
              <w:tabs>
                <w:tab w:val="left" w:pos="6000"/>
              </w:tabs>
              <w:rPr>
                <w:sz w:val="24"/>
                <w:szCs w:val="24"/>
              </w:rPr>
            </w:pPr>
            <w:r>
              <w:rPr>
                <w:sz w:val="24"/>
                <w:szCs w:val="24"/>
              </w:rPr>
              <w:t>Power</w:t>
            </w:r>
          </w:p>
        </w:tc>
        <w:tc>
          <w:tcPr>
            <w:tcW w:w="2970" w:type="dxa"/>
          </w:tcPr>
          <w:p w:rsidR="00C60294" w:rsidRDefault="005F5C40">
            <w:pPr>
              <w:tabs>
                <w:tab w:val="left" w:pos="6000"/>
              </w:tabs>
              <w:jc w:val="center"/>
              <w:rPr>
                <w:sz w:val="24"/>
                <w:szCs w:val="24"/>
              </w:rPr>
            </w:pPr>
            <w:r>
              <w:rPr>
                <w:sz w:val="24"/>
                <w:szCs w:val="24"/>
              </w:rPr>
              <w:t>24 000</w:t>
            </w:r>
          </w:p>
        </w:tc>
      </w:tr>
      <w:tr w:rsidR="00C60294">
        <w:tc>
          <w:tcPr>
            <w:tcW w:w="4675" w:type="dxa"/>
          </w:tcPr>
          <w:p w:rsidR="00C60294" w:rsidRDefault="005F5C40">
            <w:pPr>
              <w:tabs>
                <w:tab w:val="left" w:pos="6000"/>
              </w:tabs>
              <w:rPr>
                <w:sz w:val="24"/>
                <w:szCs w:val="24"/>
              </w:rPr>
            </w:pPr>
            <w:r>
              <w:rPr>
                <w:sz w:val="24"/>
                <w:szCs w:val="24"/>
              </w:rPr>
              <w:t>Transport</w:t>
            </w:r>
          </w:p>
        </w:tc>
        <w:tc>
          <w:tcPr>
            <w:tcW w:w="2970" w:type="dxa"/>
          </w:tcPr>
          <w:p w:rsidR="00C60294" w:rsidRDefault="005F5C40">
            <w:pPr>
              <w:tabs>
                <w:tab w:val="left" w:pos="6000"/>
              </w:tabs>
              <w:jc w:val="center"/>
              <w:rPr>
                <w:sz w:val="24"/>
                <w:szCs w:val="24"/>
              </w:rPr>
            </w:pPr>
            <w:r>
              <w:rPr>
                <w:sz w:val="24"/>
                <w:szCs w:val="24"/>
              </w:rPr>
              <w:t>300 000</w:t>
            </w:r>
          </w:p>
        </w:tc>
      </w:tr>
      <w:tr w:rsidR="00C60294">
        <w:tc>
          <w:tcPr>
            <w:tcW w:w="4675" w:type="dxa"/>
          </w:tcPr>
          <w:p w:rsidR="00C60294" w:rsidRDefault="005F5C40">
            <w:pPr>
              <w:tabs>
                <w:tab w:val="left" w:pos="6000"/>
              </w:tabs>
              <w:rPr>
                <w:sz w:val="24"/>
                <w:szCs w:val="24"/>
              </w:rPr>
            </w:pPr>
            <w:r>
              <w:rPr>
                <w:sz w:val="24"/>
                <w:szCs w:val="24"/>
              </w:rPr>
              <w:t>Water</w:t>
            </w:r>
          </w:p>
        </w:tc>
        <w:tc>
          <w:tcPr>
            <w:tcW w:w="2970" w:type="dxa"/>
          </w:tcPr>
          <w:p w:rsidR="00C60294" w:rsidRDefault="005F5C40">
            <w:pPr>
              <w:tabs>
                <w:tab w:val="left" w:pos="6000"/>
              </w:tabs>
              <w:jc w:val="center"/>
              <w:rPr>
                <w:sz w:val="24"/>
                <w:szCs w:val="24"/>
              </w:rPr>
            </w:pPr>
            <w:r>
              <w:rPr>
                <w:sz w:val="24"/>
                <w:szCs w:val="24"/>
              </w:rPr>
              <w:t>12 000</w:t>
            </w:r>
          </w:p>
        </w:tc>
      </w:tr>
      <w:tr w:rsidR="00C60294">
        <w:tc>
          <w:tcPr>
            <w:tcW w:w="4675" w:type="dxa"/>
          </w:tcPr>
          <w:p w:rsidR="00C60294" w:rsidRDefault="005F5C40">
            <w:pPr>
              <w:tabs>
                <w:tab w:val="left" w:pos="6000"/>
              </w:tabs>
              <w:rPr>
                <w:sz w:val="24"/>
                <w:szCs w:val="24"/>
              </w:rPr>
            </w:pPr>
            <w:r>
              <w:rPr>
                <w:sz w:val="24"/>
                <w:szCs w:val="24"/>
              </w:rPr>
              <w:t>Promotion</w:t>
            </w:r>
          </w:p>
        </w:tc>
        <w:tc>
          <w:tcPr>
            <w:tcW w:w="2970" w:type="dxa"/>
          </w:tcPr>
          <w:p w:rsidR="00C60294" w:rsidRDefault="005F5C40">
            <w:pPr>
              <w:tabs>
                <w:tab w:val="left" w:pos="6000"/>
              </w:tabs>
              <w:jc w:val="center"/>
              <w:rPr>
                <w:sz w:val="24"/>
                <w:szCs w:val="24"/>
              </w:rPr>
            </w:pPr>
            <w:r>
              <w:rPr>
                <w:sz w:val="24"/>
                <w:szCs w:val="24"/>
              </w:rPr>
              <w:t>20 000</w:t>
            </w:r>
          </w:p>
        </w:tc>
      </w:tr>
      <w:tr w:rsidR="00C60294">
        <w:tc>
          <w:tcPr>
            <w:tcW w:w="4675" w:type="dxa"/>
          </w:tcPr>
          <w:p w:rsidR="00C60294" w:rsidRDefault="005F5C40">
            <w:pPr>
              <w:tabs>
                <w:tab w:val="left" w:pos="6000"/>
              </w:tabs>
              <w:rPr>
                <w:sz w:val="24"/>
                <w:szCs w:val="24"/>
              </w:rPr>
            </w:pPr>
            <w:r>
              <w:rPr>
                <w:sz w:val="24"/>
                <w:szCs w:val="24"/>
              </w:rPr>
              <w:t>Advertisement</w:t>
            </w:r>
          </w:p>
        </w:tc>
        <w:tc>
          <w:tcPr>
            <w:tcW w:w="2970" w:type="dxa"/>
          </w:tcPr>
          <w:p w:rsidR="00C60294" w:rsidRDefault="005F5C40">
            <w:pPr>
              <w:tabs>
                <w:tab w:val="left" w:pos="6000"/>
              </w:tabs>
              <w:jc w:val="center"/>
              <w:rPr>
                <w:sz w:val="24"/>
                <w:szCs w:val="24"/>
              </w:rPr>
            </w:pPr>
            <w:r>
              <w:rPr>
                <w:sz w:val="24"/>
                <w:szCs w:val="24"/>
              </w:rPr>
              <w:t>60 000</w:t>
            </w:r>
          </w:p>
        </w:tc>
      </w:tr>
      <w:tr w:rsidR="00C60294">
        <w:tc>
          <w:tcPr>
            <w:tcW w:w="4675" w:type="dxa"/>
          </w:tcPr>
          <w:p w:rsidR="00C60294" w:rsidRDefault="005F5C40">
            <w:pPr>
              <w:tabs>
                <w:tab w:val="left" w:pos="6000"/>
              </w:tabs>
              <w:rPr>
                <w:sz w:val="24"/>
                <w:szCs w:val="24"/>
              </w:rPr>
            </w:pPr>
            <w:r>
              <w:rPr>
                <w:sz w:val="24"/>
                <w:szCs w:val="24"/>
              </w:rPr>
              <w:t>License</w:t>
            </w:r>
          </w:p>
        </w:tc>
        <w:tc>
          <w:tcPr>
            <w:tcW w:w="2970" w:type="dxa"/>
          </w:tcPr>
          <w:p w:rsidR="00C60294" w:rsidRDefault="005F5C40">
            <w:pPr>
              <w:tabs>
                <w:tab w:val="left" w:pos="6000"/>
              </w:tabs>
              <w:jc w:val="center"/>
              <w:rPr>
                <w:sz w:val="24"/>
                <w:szCs w:val="24"/>
              </w:rPr>
            </w:pPr>
            <w:r>
              <w:rPr>
                <w:sz w:val="24"/>
                <w:szCs w:val="24"/>
              </w:rPr>
              <w:t>2 000</w:t>
            </w:r>
          </w:p>
        </w:tc>
      </w:tr>
      <w:tr w:rsidR="00C60294">
        <w:tc>
          <w:tcPr>
            <w:tcW w:w="4675" w:type="dxa"/>
          </w:tcPr>
          <w:p w:rsidR="00C60294" w:rsidRDefault="005F5C40">
            <w:pPr>
              <w:tabs>
                <w:tab w:val="left" w:pos="6000"/>
              </w:tabs>
              <w:rPr>
                <w:b/>
                <w:sz w:val="24"/>
                <w:szCs w:val="24"/>
              </w:rPr>
            </w:pPr>
            <w:r>
              <w:rPr>
                <w:b/>
                <w:sz w:val="24"/>
                <w:szCs w:val="24"/>
              </w:rPr>
              <w:t>TOTAL</w:t>
            </w:r>
          </w:p>
        </w:tc>
        <w:tc>
          <w:tcPr>
            <w:tcW w:w="2970" w:type="dxa"/>
          </w:tcPr>
          <w:p w:rsidR="00C60294" w:rsidRDefault="005F5C40">
            <w:pPr>
              <w:tabs>
                <w:tab w:val="left" w:pos="6000"/>
              </w:tabs>
              <w:jc w:val="center"/>
              <w:rPr>
                <w:b/>
                <w:sz w:val="24"/>
                <w:szCs w:val="24"/>
              </w:rPr>
            </w:pPr>
            <w:r>
              <w:rPr>
                <w:b/>
                <w:sz w:val="24"/>
                <w:szCs w:val="24"/>
              </w:rPr>
              <w:t>5 143 000</w:t>
            </w:r>
          </w:p>
        </w:tc>
      </w:tr>
    </w:tbl>
    <w:p w:rsidR="00C60294" w:rsidRDefault="00C60294">
      <w:pPr>
        <w:tabs>
          <w:tab w:val="left" w:pos="6000"/>
        </w:tabs>
        <w:rPr>
          <w:b/>
          <w:sz w:val="24"/>
          <w:szCs w:val="24"/>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5F5C40">
      <w:pPr>
        <w:pStyle w:val="Heading2"/>
      </w:pPr>
      <w:bookmarkStart w:id="74" w:name="_Toc484007831"/>
      <w:r>
        <w:t>5.2 ESTIMATION ON WORKING CAPITAL</w:t>
      </w:r>
      <w:bookmarkEnd w:id="74"/>
    </w:p>
    <w:p w:rsidR="00C60294" w:rsidRDefault="005F5C40">
      <w:pPr>
        <w:tabs>
          <w:tab w:val="left" w:pos="6000"/>
        </w:tabs>
      </w:pPr>
      <w:r>
        <w:t>Working capital is the amount of the money that the business will work with to run its operation.</w:t>
      </w:r>
    </w:p>
    <w:tbl>
      <w:tblPr>
        <w:tblStyle w:val="TableGrid"/>
        <w:tblW w:w="0" w:type="auto"/>
        <w:tblInd w:w="1435" w:type="dxa"/>
        <w:tblLook w:val="0400" w:firstRow="0" w:lastRow="0" w:firstColumn="0" w:lastColumn="0" w:noHBand="0" w:noVBand="1"/>
      </w:tblPr>
      <w:tblGrid>
        <w:gridCol w:w="3240"/>
        <w:gridCol w:w="1710"/>
      </w:tblGrid>
      <w:tr w:rsidR="00C60294">
        <w:tc>
          <w:tcPr>
            <w:tcW w:w="3240" w:type="dxa"/>
          </w:tcPr>
          <w:p w:rsidR="00C60294" w:rsidRDefault="005F5C40">
            <w:pPr>
              <w:tabs>
                <w:tab w:val="left" w:pos="6000"/>
              </w:tabs>
              <w:rPr>
                <w:b/>
                <w:sz w:val="24"/>
                <w:szCs w:val="24"/>
              </w:rPr>
            </w:pPr>
            <w:r>
              <w:rPr>
                <w:b/>
                <w:sz w:val="24"/>
                <w:szCs w:val="24"/>
              </w:rPr>
              <w:t>CURRENT ASSETS</w:t>
            </w:r>
          </w:p>
        </w:tc>
        <w:tc>
          <w:tcPr>
            <w:tcW w:w="1710" w:type="dxa"/>
          </w:tcPr>
          <w:p w:rsidR="00C60294" w:rsidRDefault="005F5C40">
            <w:pPr>
              <w:tabs>
                <w:tab w:val="left" w:pos="6000"/>
              </w:tabs>
              <w:jc w:val="center"/>
              <w:rPr>
                <w:b/>
                <w:sz w:val="24"/>
                <w:szCs w:val="24"/>
              </w:rPr>
            </w:pPr>
            <w:r>
              <w:rPr>
                <w:b/>
                <w:sz w:val="24"/>
                <w:szCs w:val="24"/>
              </w:rPr>
              <w:t>AMOUNT (KSH)</w:t>
            </w:r>
          </w:p>
        </w:tc>
      </w:tr>
      <w:tr w:rsidR="00C60294">
        <w:tc>
          <w:tcPr>
            <w:tcW w:w="3240" w:type="dxa"/>
          </w:tcPr>
          <w:p w:rsidR="00C60294" w:rsidRDefault="005F5C40">
            <w:pPr>
              <w:tabs>
                <w:tab w:val="left" w:pos="6000"/>
              </w:tabs>
            </w:pPr>
            <w:r>
              <w:t>Cash in hand</w:t>
            </w:r>
          </w:p>
        </w:tc>
        <w:tc>
          <w:tcPr>
            <w:tcW w:w="1710" w:type="dxa"/>
          </w:tcPr>
          <w:p w:rsidR="00C60294" w:rsidRDefault="005F5C40">
            <w:pPr>
              <w:tabs>
                <w:tab w:val="left" w:pos="6000"/>
              </w:tabs>
              <w:jc w:val="center"/>
            </w:pPr>
            <w:r>
              <w:t>2 000 000</w:t>
            </w:r>
          </w:p>
        </w:tc>
      </w:tr>
      <w:tr w:rsidR="00C60294">
        <w:tc>
          <w:tcPr>
            <w:tcW w:w="3240" w:type="dxa"/>
          </w:tcPr>
          <w:p w:rsidR="00C60294" w:rsidRDefault="005F5C40">
            <w:pPr>
              <w:tabs>
                <w:tab w:val="left" w:pos="6000"/>
              </w:tabs>
            </w:pPr>
            <w:r>
              <w:t xml:space="preserve">Cash at bank </w:t>
            </w:r>
          </w:p>
        </w:tc>
        <w:tc>
          <w:tcPr>
            <w:tcW w:w="1710" w:type="dxa"/>
          </w:tcPr>
          <w:p w:rsidR="00C60294" w:rsidRDefault="005F5C40">
            <w:pPr>
              <w:tabs>
                <w:tab w:val="left" w:pos="6000"/>
              </w:tabs>
              <w:jc w:val="center"/>
            </w:pPr>
            <w:r>
              <w:t>3 000 000</w:t>
            </w:r>
          </w:p>
        </w:tc>
      </w:tr>
      <w:tr w:rsidR="00C60294">
        <w:tc>
          <w:tcPr>
            <w:tcW w:w="3240" w:type="dxa"/>
          </w:tcPr>
          <w:p w:rsidR="00C60294" w:rsidRDefault="005F5C40">
            <w:pPr>
              <w:tabs>
                <w:tab w:val="left" w:pos="6000"/>
              </w:tabs>
            </w:pPr>
            <w:r>
              <w:lastRenderedPageBreak/>
              <w:t>Debtors</w:t>
            </w:r>
          </w:p>
        </w:tc>
        <w:tc>
          <w:tcPr>
            <w:tcW w:w="1710" w:type="dxa"/>
          </w:tcPr>
          <w:p w:rsidR="00C60294" w:rsidRDefault="005F5C40">
            <w:pPr>
              <w:tabs>
                <w:tab w:val="left" w:pos="6000"/>
              </w:tabs>
              <w:jc w:val="center"/>
            </w:pPr>
            <w:r>
              <w:t>1 500 000</w:t>
            </w:r>
          </w:p>
        </w:tc>
      </w:tr>
      <w:tr w:rsidR="00C60294">
        <w:tc>
          <w:tcPr>
            <w:tcW w:w="3240" w:type="dxa"/>
          </w:tcPr>
          <w:p w:rsidR="00C60294" w:rsidRDefault="005F5C40">
            <w:pPr>
              <w:tabs>
                <w:tab w:val="left" w:pos="6000"/>
              </w:tabs>
              <w:rPr>
                <w:b/>
              </w:rPr>
            </w:pPr>
            <w:r>
              <w:rPr>
                <w:b/>
              </w:rPr>
              <w:t>TOTAL ASSETS</w:t>
            </w:r>
          </w:p>
        </w:tc>
        <w:tc>
          <w:tcPr>
            <w:tcW w:w="1710" w:type="dxa"/>
          </w:tcPr>
          <w:p w:rsidR="00C60294" w:rsidRDefault="005F5C40">
            <w:pPr>
              <w:tabs>
                <w:tab w:val="left" w:pos="6000"/>
              </w:tabs>
              <w:jc w:val="center"/>
              <w:rPr>
                <w:b/>
              </w:rPr>
            </w:pPr>
            <w:r>
              <w:rPr>
                <w:b/>
              </w:rPr>
              <w:t>6 500 000</w:t>
            </w:r>
          </w:p>
        </w:tc>
      </w:tr>
      <w:tr w:rsidR="00C60294">
        <w:tc>
          <w:tcPr>
            <w:tcW w:w="3240" w:type="dxa"/>
          </w:tcPr>
          <w:p w:rsidR="00C60294" w:rsidRDefault="005F5C40">
            <w:pPr>
              <w:tabs>
                <w:tab w:val="left" w:pos="6000"/>
              </w:tabs>
              <w:rPr>
                <w:b/>
              </w:rPr>
            </w:pPr>
            <w:r>
              <w:rPr>
                <w:b/>
              </w:rPr>
              <w:t>CURRENT LIABILITIES</w:t>
            </w:r>
          </w:p>
        </w:tc>
        <w:tc>
          <w:tcPr>
            <w:tcW w:w="1710" w:type="dxa"/>
          </w:tcPr>
          <w:p w:rsidR="00C60294" w:rsidRDefault="00C60294">
            <w:pPr>
              <w:tabs>
                <w:tab w:val="left" w:pos="6000"/>
              </w:tabs>
              <w:jc w:val="center"/>
              <w:rPr>
                <w:b/>
              </w:rPr>
            </w:pPr>
          </w:p>
        </w:tc>
      </w:tr>
      <w:tr w:rsidR="00C60294">
        <w:tc>
          <w:tcPr>
            <w:tcW w:w="3240" w:type="dxa"/>
          </w:tcPr>
          <w:p w:rsidR="00C60294" w:rsidRDefault="005F5C40">
            <w:pPr>
              <w:tabs>
                <w:tab w:val="left" w:pos="6000"/>
              </w:tabs>
            </w:pPr>
            <w:r>
              <w:t>Creditors</w:t>
            </w:r>
          </w:p>
        </w:tc>
        <w:tc>
          <w:tcPr>
            <w:tcW w:w="1710" w:type="dxa"/>
          </w:tcPr>
          <w:p w:rsidR="00C60294" w:rsidRDefault="005F5C40">
            <w:pPr>
              <w:tabs>
                <w:tab w:val="left" w:pos="6000"/>
              </w:tabs>
              <w:jc w:val="center"/>
            </w:pPr>
            <w:r>
              <w:t>30 000</w:t>
            </w:r>
          </w:p>
        </w:tc>
      </w:tr>
      <w:tr w:rsidR="00C60294">
        <w:tc>
          <w:tcPr>
            <w:tcW w:w="3240" w:type="dxa"/>
          </w:tcPr>
          <w:p w:rsidR="00C60294" w:rsidRDefault="005F5C40">
            <w:pPr>
              <w:tabs>
                <w:tab w:val="left" w:pos="6000"/>
              </w:tabs>
            </w:pPr>
            <w:r>
              <w:t>Loans</w:t>
            </w:r>
          </w:p>
        </w:tc>
        <w:tc>
          <w:tcPr>
            <w:tcW w:w="1710" w:type="dxa"/>
          </w:tcPr>
          <w:p w:rsidR="00C60294" w:rsidRDefault="005F5C40">
            <w:pPr>
              <w:tabs>
                <w:tab w:val="left" w:pos="6000"/>
              </w:tabs>
              <w:jc w:val="center"/>
            </w:pPr>
            <w:r>
              <w:t>2 500 000</w:t>
            </w:r>
          </w:p>
        </w:tc>
      </w:tr>
      <w:tr w:rsidR="00C60294">
        <w:tc>
          <w:tcPr>
            <w:tcW w:w="3240" w:type="dxa"/>
          </w:tcPr>
          <w:p w:rsidR="00C60294" w:rsidRDefault="005F5C40">
            <w:pPr>
              <w:tabs>
                <w:tab w:val="left" w:pos="6000"/>
              </w:tabs>
              <w:rPr>
                <w:b/>
                <w:sz w:val="24"/>
                <w:szCs w:val="24"/>
              </w:rPr>
            </w:pPr>
            <w:r>
              <w:rPr>
                <w:b/>
                <w:sz w:val="24"/>
                <w:szCs w:val="24"/>
              </w:rPr>
              <w:t>TOTAL LIABILITIES</w:t>
            </w:r>
          </w:p>
        </w:tc>
        <w:tc>
          <w:tcPr>
            <w:tcW w:w="1710" w:type="dxa"/>
          </w:tcPr>
          <w:p w:rsidR="00C60294" w:rsidRDefault="005F5C40">
            <w:pPr>
              <w:tabs>
                <w:tab w:val="left" w:pos="6000"/>
              </w:tabs>
              <w:jc w:val="center"/>
              <w:rPr>
                <w:b/>
                <w:sz w:val="24"/>
                <w:szCs w:val="24"/>
              </w:rPr>
            </w:pPr>
            <w:r>
              <w:rPr>
                <w:b/>
                <w:sz w:val="24"/>
                <w:szCs w:val="24"/>
              </w:rPr>
              <w:t>2 530 000</w:t>
            </w:r>
          </w:p>
        </w:tc>
      </w:tr>
    </w:tbl>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5F5C40">
      <w:pPr>
        <w:tabs>
          <w:tab w:val="left" w:pos="6000"/>
        </w:tabs>
      </w:pPr>
      <w:r>
        <w:t xml:space="preserve">WORKING CAPITAL = CURRENT ASSET – CURRENT LIABILITY </w:t>
      </w:r>
    </w:p>
    <w:p w:rsidR="00C60294" w:rsidRDefault="005F5C40">
      <w:pPr>
        <w:tabs>
          <w:tab w:val="left" w:pos="6000"/>
        </w:tabs>
      </w:pPr>
      <w:r>
        <w:t xml:space="preserve">                                  = 6 500 000 – 2 530 000</w:t>
      </w:r>
    </w:p>
    <w:p w:rsidR="00C60294" w:rsidRDefault="005F5C40">
      <w:pPr>
        <w:tabs>
          <w:tab w:val="left" w:pos="6000"/>
        </w:tabs>
        <w:rPr>
          <w:b/>
          <w:sz w:val="24"/>
          <w:szCs w:val="24"/>
        </w:rPr>
      </w:pPr>
      <w:r>
        <w:rPr>
          <w:b/>
          <w:sz w:val="24"/>
          <w:szCs w:val="24"/>
        </w:rPr>
        <w:t xml:space="preserve">                                  = KSH 3 970 000</w:t>
      </w: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rPr>
          <w:b/>
          <w:sz w:val="28"/>
          <w:szCs w:val="28"/>
        </w:rPr>
      </w:pPr>
    </w:p>
    <w:p w:rsidR="00C60294" w:rsidRDefault="005F5C40">
      <w:pPr>
        <w:pStyle w:val="Heading2"/>
      </w:pPr>
      <w:bookmarkStart w:id="75" w:name="_Toc484007832"/>
      <w:r>
        <w:t>5.3 CASH FLOW</w:t>
      </w:r>
      <w:bookmarkEnd w:id="75"/>
      <w:r>
        <w:t xml:space="preserve"> </w:t>
      </w:r>
    </w:p>
    <w:tbl>
      <w:tblPr>
        <w:tblStyle w:val="TableGrid"/>
        <w:tblW w:w="10443" w:type="dxa"/>
        <w:tblLook w:val="0400" w:firstRow="0" w:lastRow="0" w:firstColumn="0" w:lastColumn="0" w:noHBand="0" w:noVBand="1"/>
      </w:tblPr>
      <w:tblGrid>
        <w:gridCol w:w="1061"/>
        <w:gridCol w:w="703"/>
        <w:gridCol w:w="703"/>
        <w:gridCol w:w="784"/>
        <w:gridCol w:w="703"/>
        <w:gridCol w:w="703"/>
        <w:gridCol w:w="703"/>
        <w:gridCol w:w="703"/>
        <w:gridCol w:w="703"/>
        <w:gridCol w:w="703"/>
        <w:gridCol w:w="703"/>
        <w:gridCol w:w="703"/>
        <w:gridCol w:w="703"/>
        <w:gridCol w:w="865"/>
      </w:tblGrid>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cash inflow</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JAN</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FEB</w:t>
            </w:r>
          </w:p>
        </w:tc>
        <w:tc>
          <w:tcPr>
            <w:tcW w:w="784"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MAR</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APR</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MAY</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JUNE</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JULY</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AUG</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SEP</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OCT</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NOV</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DEC</w:t>
            </w: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Total</w:t>
            </w:r>
          </w:p>
        </w:tc>
      </w:tr>
      <w:tr w:rsidR="00C60294">
        <w:trPr>
          <w:trHeight w:val="225"/>
        </w:trPr>
        <w:tc>
          <w:tcPr>
            <w:tcW w:w="1764" w:type="dxa"/>
            <w:gridSpan w:val="2"/>
            <w:noWrap/>
            <w:hideMark/>
          </w:tcPr>
          <w:p w:rsidR="00C60294" w:rsidRDefault="005F5C40">
            <w:pPr>
              <w:rPr>
                <w:rFonts w:eastAsia="Times New Roman" w:cs="Calibri"/>
                <w:color w:val="000000"/>
                <w:sz w:val="16"/>
                <w:szCs w:val="16"/>
              </w:rPr>
            </w:pPr>
            <w:r>
              <w:rPr>
                <w:rFonts w:eastAsia="Times New Roman" w:cs="Calibri"/>
                <w:color w:val="000000"/>
                <w:sz w:val="16"/>
                <w:szCs w:val="16"/>
              </w:rPr>
              <w:t>balance b/f</w:t>
            </w:r>
          </w:p>
        </w:tc>
        <w:tc>
          <w:tcPr>
            <w:tcW w:w="703" w:type="dxa"/>
            <w:noWrap/>
            <w:hideMark/>
          </w:tcPr>
          <w:p w:rsidR="00C60294" w:rsidRDefault="00C60294">
            <w:pPr>
              <w:rPr>
                <w:rFonts w:eastAsia="Times New Roman" w:cs="Calibri"/>
                <w:color w:val="000000"/>
                <w:sz w:val="16"/>
                <w:szCs w:val="16"/>
              </w:rPr>
            </w:pPr>
          </w:p>
        </w:tc>
        <w:tc>
          <w:tcPr>
            <w:tcW w:w="784"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865" w:type="dxa"/>
            <w:noWrap/>
            <w:hideMark/>
          </w:tcPr>
          <w:p w:rsidR="00C60294" w:rsidRDefault="00C60294">
            <w:pPr>
              <w:rPr>
                <w:rFonts w:eastAsia="Times New Roman" w:cs="Calibri"/>
                <w:color w:val="000000"/>
                <w:sz w:val="16"/>
                <w:szCs w:val="16"/>
              </w:rPr>
            </w:pPr>
          </w:p>
        </w:tc>
      </w:tr>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cash in hand</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160000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160000</w:t>
            </w:r>
          </w:p>
        </w:tc>
        <w:tc>
          <w:tcPr>
            <w:tcW w:w="784"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160000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160000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160000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200000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160000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160000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160000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200000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160000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160000</w:t>
            </w: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2000000</w:t>
            </w:r>
          </w:p>
        </w:tc>
      </w:tr>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cash at bank</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250000</w:t>
            </w:r>
          </w:p>
        </w:tc>
        <w:tc>
          <w:tcPr>
            <w:tcW w:w="784"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250000</w:t>
            </w: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3000000</w:t>
            </w:r>
          </w:p>
        </w:tc>
      </w:tr>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debtors</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125000</w:t>
            </w:r>
          </w:p>
        </w:tc>
        <w:tc>
          <w:tcPr>
            <w:tcW w:w="784"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125000</w:t>
            </w: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1500000</w:t>
            </w:r>
          </w:p>
        </w:tc>
      </w:tr>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cash sales</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300000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310000</w:t>
            </w:r>
          </w:p>
        </w:tc>
        <w:tc>
          <w:tcPr>
            <w:tcW w:w="784"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570000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400000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600000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450000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660000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590000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830000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540000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700000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900000</w:t>
            </w: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6850000</w:t>
            </w:r>
          </w:p>
        </w:tc>
      </w:tr>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loans</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1E+06</w:t>
            </w:r>
          </w:p>
        </w:tc>
        <w:tc>
          <w:tcPr>
            <w:tcW w:w="703" w:type="dxa"/>
            <w:noWrap/>
            <w:hideMark/>
          </w:tcPr>
          <w:p w:rsidR="00C60294" w:rsidRDefault="00C60294">
            <w:pPr>
              <w:rPr>
                <w:rFonts w:eastAsia="Times New Roman" w:cs="Calibri"/>
                <w:color w:val="000000"/>
                <w:sz w:val="16"/>
                <w:szCs w:val="16"/>
              </w:rPr>
            </w:pPr>
          </w:p>
        </w:tc>
        <w:tc>
          <w:tcPr>
            <w:tcW w:w="784"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1E+06</w:t>
            </w: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500000</w:t>
            </w:r>
          </w:p>
        </w:tc>
        <w:tc>
          <w:tcPr>
            <w:tcW w:w="703" w:type="dxa"/>
            <w:noWrap/>
            <w:hideMark/>
          </w:tcPr>
          <w:p w:rsidR="00C60294" w:rsidRDefault="00C60294">
            <w:pPr>
              <w:rPr>
                <w:rFonts w:eastAsia="Times New Roman" w:cs="Calibri"/>
                <w:color w:val="000000"/>
                <w:sz w:val="16"/>
                <w:szCs w:val="16"/>
              </w:rPr>
            </w:pP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2500000</w:t>
            </w:r>
          </w:p>
        </w:tc>
      </w:tr>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lastRenderedPageBreak/>
              <w:t>total cash inflow</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2E+06</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845000</w:t>
            </w:r>
          </w:p>
        </w:tc>
        <w:tc>
          <w:tcPr>
            <w:tcW w:w="784"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1105000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935000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1E+06</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2E+07</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1E+06</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1E+06</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1E+06</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1E+06</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2E+06</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1E+06</w:t>
            </w: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15850000</w:t>
            </w:r>
          </w:p>
        </w:tc>
      </w:tr>
      <w:tr w:rsidR="00C60294">
        <w:trPr>
          <w:trHeight w:val="225"/>
        </w:trPr>
        <w:tc>
          <w:tcPr>
            <w:tcW w:w="1764" w:type="dxa"/>
            <w:gridSpan w:val="2"/>
            <w:noWrap/>
            <w:hideMark/>
          </w:tcPr>
          <w:p w:rsidR="00C60294" w:rsidRDefault="005F5C40">
            <w:pPr>
              <w:rPr>
                <w:rFonts w:eastAsia="Times New Roman" w:cs="Calibri"/>
                <w:color w:val="000000"/>
                <w:sz w:val="16"/>
                <w:szCs w:val="16"/>
              </w:rPr>
            </w:pPr>
            <w:r>
              <w:rPr>
                <w:rFonts w:eastAsia="Times New Roman" w:cs="Calibri"/>
                <w:color w:val="000000"/>
                <w:sz w:val="16"/>
                <w:szCs w:val="16"/>
              </w:rPr>
              <w:t>cash outflow</w:t>
            </w:r>
          </w:p>
        </w:tc>
        <w:tc>
          <w:tcPr>
            <w:tcW w:w="703" w:type="dxa"/>
            <w:noWrap/>
            <w:hideMark/>
          </w:tcPr>
          <w:p w:rsidR="00C60294" w:rsidRDefault="00C60294">
            <w:pPr>
              <w:rPr>
                <w:rFonts w:eastAsia="Times New Roman" w:cs="Calibri"/>
                <w:color w:val="000000"/>
                <w:sz w:val="16"/>
                <w:szCs w:val="16"/>
              </w:rPr>
            </w:pPr>
          </w:p>
        </w:tc>
        <w:tc>
          <w:tcPr>
            <w:tcW w:w="784"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865" w:type="dxa"/>
            <w:noWrap/>
            <w:hideMark/>
          </w:tcPr>
          <w:p w:rsidR="00C60294" w:rsidRDefault="00C60294">
            <w:pPr>
              <w:rPr>
                <w:rFonts w:eastAsia="Times New Roman" w:cs="Calibri"/>
                <w:color w:val="000000"/>
                <w:sz w:val="16"/>
                <w:szCs w:val="16"/>
              </w:rPr>
            </w:pPr>
          </w:p>
        </w:tc>
      </w:tr>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salaries</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79500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79500</w:t>
            </w:r>
          </w:p>
        </w:tc>
        <w:tc>
          <w:tcPr>
            <w:tcW w:w="784"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79500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79500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79500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79500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79500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79500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79500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79500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79500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79500</w:t>
            </w: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954000</w:t>
            </w:r>
          </w:p>
        </w:tc>
      </w:tr>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purchases</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100000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500000</w:t>
            </w:r>
          </w:p>
        </w:tc>
        <w:tc>
          <w:tcPr>
            <w:tcW w:w="784"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90000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80000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45000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60000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75000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80000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80000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40000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80000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80000</w:t>
            </w: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860000</w:t>
            </w:r>
          </w:p>
        </w:tc>
      </w:tr>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Rent</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5000</w:t>
            </w:r>
          </w:p>
        </w:tc>
        <w:tc>
          <w:tcPr>
            <w:tcW w:w="784"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5000</w:t>
            </w: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60000</w:t>
            </w:r>
          </w:p>
        </w:tc>
      </w:tr>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water</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1000</w:t>
            </w:r>
          </w:p>
        </w:tc>
        <w:tc>
          <w:tcPr>
            <w:tcW w:w="784"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1000</w:t>
            </w: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12000</w:t>
            </w:r>
          </w:p>
        </w:tc>
      </w:tr>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power</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2000</w:t>
            </w:r>
          </w:p>
        </w:tc>
        <w:tc>
          <w:tcPr>
            <w:tcW w:w="784"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2000</w:t>
            </w: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24000</w:t>
            </w:r>
          </w:p>
        </w:tc>
      </w:tr>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creditors</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w:t>
            </w:r>
          </w:p>
        </w:tc>
        <w:tc>
          <w:tcPr>
            <w:tcW w:w="784"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w:t>
            </w: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30000</w:t>
            </w:r>
          </w:p>
        </w:tc>
      </w:tr>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loan payment</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200000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210000</w:t>
            </w:r>
          </w:p>
        </w:tc>
        <w:tc>
          <w:tcPr>
            <w:tcW w:w="784"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210000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210000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210000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210000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210000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200000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210000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210000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200000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210000</w:t>
            </w: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2500000</w:t>
            </w:r>
          </w:p>
        </w:tc>
      </w:tr>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loan interest</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84"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300000</w:t>
            </w:r>
          </w:p>
        </w:tc>
      </w:tr>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transport</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84"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25000</w:t>
            </w: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300000</w:t>
            </w:r>
          </w:p>
        </w:tc>
      </w:tr>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license</w:t>
            </w: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84"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2000</w:t>
            </w: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2000</w:t>
            </w:r>
          </w:p>
        </w:tc>
      </w:tr>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promotion</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1700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1700</w:t>
            </w:r>
          </w:p>
        </w:tc>
        <w:tc>
          <w:tcPr>
            <w:tcW w:w="784"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1700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1700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1700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1700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1700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1700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1700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1700</w:t>
            </w: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20000</w:t>
            </w:r>
          </w:p>
        </w:tc>
      </w:tr>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Total cash outflow</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441700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407700</w:t>
            </w:r>
          </w:p>
        </w:tc>
        <w:tc>
          <w:tcPr>
            <w:tcW w:w="784"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441700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436500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396200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413700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426500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421200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431700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391700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421700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431700</w:t>
            </w: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5062000</w:t>
            </w:r>
          </w:p>
        </w:tc>
      </w:tr>
      <w:tr w:rsidR="00C60294">
        <w:trPr>
          <w:trHeight w:val="225"/>
        </w:trPr>
        <w:tc>
          <w:tcPr>
            <w:tcW w:w="1061"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84"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703" w:type="dxa"/>
            <w:noWrap/>
            <w:hideMark/>
          </w:tcPr>
          <w:p w:rsidR="00C60294" w:rsidRDefault="00C60294">
            <w:pPr>
              <w:rPr>
                <w:rFonts w:eastAsia="Times New Roman" w:cs="Calibri"/>
                <w:color w:val="000000"/>
                <w:sz w:val="16"/>
                <w:szCs w:val="16"/>
              </w:rPr>
            </w:pPr>
          </w:p>
        </w:tc>
        <w:tc>
          <w:tcPr>
            <w:tcW w:w="865" w:type="dxa"/>
            <w:noWrap/>
            <w:hideMark/>
          </w:tcPr>
          <w:p w:rsidR="00C60294" w:rsidRDefault="00C60294">
            <w:pPr>
              <w:rPr>
                <w:rFonts w:eastAsia="Times New Roman" w:cs="Calibri"/>
                <w:color w:val="000000"/>
                <w:sz w:val="16"/>
                <w:szCs w:val="16"/>
              </w:rPr>
            </w:pPr>
          </w:p>
        </w:tc>
      </w:tr>
      <w:tr w:rsidR="00C60294">
        <w:trPr>
          <w:trHeight w:val="225"/>
        </w:trPr>
        <w:tc>
          <w:tcPr>
            <w:tcW w:w="1061"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Net cash</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1E+07</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437300</w:t>
            </w:r>
          </w:p>
        </w:tc>
        <w:tc>
          <w:tcPr>
            <w:tcW w:w="784"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663300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498500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738800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2E+06</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768500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703800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933300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723300</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1E+06</w:t>
            </w:r>
          </w:p>
        </w:tc>
        <w:tc>
          <w:tcPr>
            <w:tcW w:w="703"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1E+06</w:t>
            </w:r>
          </w:p>
        </w:tc>
        <w:tc>
          <w:tcPr>
            <w:tcW w:w="865" w:type="dxa"/>
            <w:noWrap/>
            <w:hideMark/>
          </w:tcPr>
          <w:p w:rsidR="00C60294" w:rsidRDefault="005F5C40">
            <w:pPr>
              <w:rPr>
                <w:rFonts w:eastAsia="Times New Roman" w:cs="Calibri"/>
                <w:color w:val="000000"/>
                <w:sz w:val="16"/>
                <w:szCs w:val="16"/>
              </w:rPr>
            </w:pPr>
            <w:r>
              <w:rPr>
                <w:rFonts w:eastAsia="Times New Roman" w:cs="Calibri"/>
                <w:color w:val="000000"/>
                <w:sz w:val="16"/>
                <w:szCs w:val="16"/>
              </w:rPr>
              <w:t>10788000</w:t>
            </w:r>
          </w:p>
        </w:tc>
      </w:tr>
    </w:tbl>
    <w:p w:rsidR="00C60294" w:rsidRDefault="005F5C40">
      <w:pPr>
        <w:spacing w:after="0" w:line="240" w:lineRule="auto"/>
        <w:rPr>
          <w:rFonts w:eastAsia="Times New Roman" w:cs="Calibri"/>
          <w:color w:val="000000"/>
          <w:sz w:val="16"/>
          <w:szCs w:val="16"/>
        </w:rPr>
      </w:pPr>
      <w:r>
        <w:rPr>
          <w:noProof/>
        </w:rPr>
        <w:drawing>
          <wp:inline distT="0" distB="0" distL="0" distR="0">
            <wp:extent cx="666750" cy="200025"/>
            <wp:effectExtent l="0" t="0" r="0" b="0"/>
            <wp:docPr id="1067"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8" cstate="print"/>
                    <a:srcRect/>
                    <a:stretch/>
                  </pic:blipFill>
                  <pic:spPr>
                    <a:xfrm>
                      <a:off x="0" y="0"/>
                      <a:ext cx="666750" cy="200025"/>
                    </a:xfrm>
                    <a:prstGeom prst="rect">
                      <a:avLst/>
                    </a:prstGeom>
                  </pic:spPr>
                </pic:pic>
              </a:graphicData>
            </a:graphic>
          </wp:inline>
        </w:drawing>
      </w:r>
      <w:r>
        <w:rPr>
          <w:noProof/>
        </w:rPr>
        <w:drawing>
          <wp:inline distT="0" distB="0" distL="0" distR="0">
            <wp:extent cx="666750" cy="200025"/>
            <wp:effectExtent l="0" t="0" r="0" b="0"/>
            <wp:docPr id="1068"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8" cstate="print"/>
                    <a:srcRect/>
                    <a:stretch/>
                  </pic:blipFill>
                  <pic:spPr>
                    <a:xfrm>
                      <a:off x="0" y="0"/>
                      <a:ext cx="666750" cy="200025"/>
                    </a:xfrm>
                    <a:prstGeom prst="rect">
                      <a:avLst/>
                    </a:prstGeom>
                  </pic:spPr>
                </pic:pic>
              </a:graphicData>
            </a:graphic>
          </wp:inline>
        </w:drawing>
      </w:r>
    </w:p>
    <w:p w:rsidR="00C60294" w:rsidRDefault="005F5C40">
      <w:pPr>
        <w:tabs>
          <w:tab w:val="left" w:pos="6000"/>
        </w:tabs>
      </w:pPr>
      <w:r>
        <w:rPr>
          <w:noProof/>
        </w:rPr>
        <w:drawing>
          <wp:inline distT="0" distB="0" distL="0" distR="0">
            <wp:extent cx="666750" cy="200025"/>
            <wp:effectExtent l="0" t="0" r="0" b="0"/>
            <wp:docPr id="1069"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8" cstate="print"/>
                    <a:srcRect/>
                    <a:stretch/>
                  </pic:blipFill>
                  <pic:spPr>
                    <a:xfrm>
                      <a:off x="0" y="0"/>
                      <a:ext cx="666750" cy="200025"/>
                    </a:xfrm>
                    <a:prstGeom prst="rect">
                      <a:avLst/>
                    </a:prstGeom>
                  </pic:spPr>
                </pic:pic>
              </a:graphicData>
            </a:graphic>
          </wp:inline>
        </w:drawing>
      </w:r>
      <w:r>
        <w:rPr>
          <w:noProof/>
        </w:rPr>
        <w:drawing>
          <wp:inline distT="0" distB="0" distL="0" distR="0">
            <wp:extent cx="666750" cy="200025"/>
            <wp:effectExtent l="0" t="0" r="0" b="0"/>
            <wp:docPr id="1070"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8" cstate="print"/>
                    <a:srcRect/>
                    <a:stretch/>
                  </pic:blipFill>
                  <pic:spPr>
                    <a:xfrm>
                      <a:off x="0" y="0"/>
                      <a:ext cx="666750" cy="200025"/>
                    </a:xfrm>
                    <a:prstGeom prst="rect">
                      <a:avLst/>
                    </a:prstGeom>
                  </pic:spPr>
                </pic:pic>
              </a:graphicData>
            </a:graphic>
          </wp:inline>
        </w:drawing>
      </w: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C60294">
      <w:pPr>
        <w:tabs>
          <w:tab w:val="left" w:pos="6000"/>
        </w:tabs>
        <w:rPr>
          <w:b/>
          <w:sz w:val="28"/>
          <w:szCs w:val="28"/>
        </w:rPr>
      </w:pPr>
    </w:p>
    <w:p w:rsidR="00C60294" w:rsidRDefault="005F5C40">
      <w:pPr>
        <w:pStyle w:val="Heading2"/>
      </w:pPr>
      <w:bookmarkStart w:id="76" w:name="_Toc484007833"/>
      <w:r>
        <w:t>5.4 PROFORMA INCOME STATEMENTS</w:t>
      </w:r>
      <w:bookmarkEnd w:id="76"/>
    </w:p>
    <w:p w:rsidR="00C60294" w:rsidRDefault="005F5C40">
      <w:pPr>
        <w:tabs>
          <w:tab w:val="left" w:pos="6000"/>
        </w:tabs>
      </w:pPr>
      <w:r>
        <w:t xml:space="preserve">This record which business uses to evaluate itself if it is running at a loss or profit. It is important as the company uses to </w:t>
      </w:r>
      <w:r>
        <w:t>take caution about its weakness</w:t>
      </w:r>
    </w:p>
    <w:tbl>
      <w:tblPr>
        <w:tblStyle w:val="TableGrid"/>
        <w:tblW w:w="0" w:type="auto"/>
        <w:tblInd w:w="895" w:type="dxa"/>
        <w:tblLook w:val="0400" w:firstRow="0" w:lastRow="0" w:firstColumn="0" w:lastColumn="0" w:noHBand="0" w:noVBand="1"/>
      </w:tblPr>
      <w:tblGrid>
        <w:gridCol w:w="3780"/>
        <w:gridCol w:w="3510"/>
      </w:tblGrid>
      <w:tr w:rsidR="00C60294">
        <w:tc>
          <w:tcPr>
            <w:tcW w:w="3780" w:type="dxa"/>
          </w:tcPr>
          <w:p w:rsidR="00C60294" w:rsidRDefault="005F5C40">
            <w:pPr>
              <w:tabs>
                <w:tab w:val="left" w:pos="6000"/>
              </w:tabs>
              <w:rPr>
                <w:b/>
                <w:sz w:val="24"/>
                <w:szCs w:val="24"/>
              </w:rPr>
            </w:pPr>
            <w:r>
              <w:rPr>
                <w:b/>
                <w:sz w:val="24"/>
                <w:szCs w:val="24"/>
              </w:rPr>
              <w:t>ITEM</w:t>
            </w:r>
          </w:p>
        </w:tc>
        <w:tc>
          <w:tcPr>
            <w:tcW w:w="3510" w:type="dxa"/>
          </w:tcPr>
          <w:p w:rsidR="00C60294" w:rsidRDefault="005F5C40">
            <w:pPr>
              <w:tabs>
                <w:tab w:val="left" w:pos="6000"/>
              </w:tabs>
              <w:jc w:val="center"/>
              <w:rPr>
                <w:b/>
                <w:sz w:val="24"/>
                <w:szCs w:val="24"/>
              </w:rPr>
            </w:pPr>
            <w:r>
              <w:rPr>
                <w:b/>
                <w:sz w:val="24"/>
                <w:szCs w:val="24"/>
              </w:rPr>
              <w:t>AMOUNT (KSH)</w:t>
            </w:r>
          </w:p>
        </w:tc>
      </w:tr>
      <w:tr w:rsidR="00C60294">
        <w:tc>
          <w:tcPr>
            <w:tcW w:w="3780" w:type="dxa"/>
          </w:tcPr>
          <w:p w:rsidR="00C60294" w:rsidRDefault="005F5C40">
            <w:pPr>
              <w:tabs>
                <w:tab w:val="left" w:pos="6000"/>
              </w:tabs>
            </w:pPr>
            <w:r>
              <w:t>Sales</w:t>
            </w:r>
          </w:p>
        </w:tc>
        <w:tc>
          <w:tcPr>
            <w:tcW w:w="3510" w:type="dxa"/>
          </w:tcPr>
          <w:p w:rsidR="00C60294" w:rsidRDefault="005F5C40">
            <w:pPr>
              <w:tabs>
                <w:tab w:val="left" w:pos="6000"/>
              </w:tabs>
              <w:jc w:val="center"/>
            </w:pPr>
            <w:r>
              <w:t>6 850 000</w:t>
            </w:r>
          </w:p>
        </w:tc>
      </w:tr>
      <w:tr w:rsidR="00C60294">
        <w:tc>
          <w:tcPr>
            <w:tcW w:w="3780" w:type="dxa"/>
          </w:tcPr>
          <w:p w:rsidR="00C60294" w:rsidRDefault="005F5C40">
            <w:pPr>
              <w:tabs>
                <w:tab w:val="left" w:pos="6000"/>
              </w:tabs>
            </w:pPr>
            <w:r>
              <w:t>Less purchases</w:t>
            </w:r>
          </w:p>
        </w:tc>
        <w:tc>
          <w:tcPr>
            <w:tcW w:w="3510" w:type="dxa"/>
          </w:tcPr>
          <w:p w:rsidR="00C60294" w:rsidRDefault="005F5C40">
            <w:pPr>
              <w:tabs>
                <w:tab w:val="left" w:pos="6000"/>
              </w:tabs>
              <w:jc w:val="center"/>
            </w:pPr>
            <w:r>
              <w:t>860 000</w:t>
            </w:r>
          </w:p>
        </w:tc>
      </w:tr>
      <w:tr w:rsidR="00C60294">
        <w:tc>
          <w:tcPr>
            <w:tcW w:w="3780" w:type="dxa"/>
          </w:tcPr>
          <w:p w:rsidR="00C60294" w:rsidRDefault="005F5C40">
            <w:pPr>
              <w:tabs>
                <w:tab w:val="left" w:pos="6000"/>
              </w:tabs>
              <w:rPr>
                <w:b/>
                <w:sz w:val="24"/>
                <w:szCs w:val="24"/>
              </w:rPr>
            </w:pPr>
            <w:r>
              <w:rPr>
                <w:b/>
                <w:sz w:val="24"/>
                <w:szCs w:val="24"/>
              </w:rPr>
              <w:t>Gross profit</w:t>
            </w:r>
          </w:p>
        </w:tc>
        <w:tc>
          <w:tcPr>
            <w:tcW w:w="3510" w:type="dxa"/>
          </w:tcPr>
          <w:p w:rsidR="00C60294" w:rsidRDefault="005F5C40">
            <w:pPr>
              <w:tabs>
                <w:tab w:val="left" w:pos="6000"/>
              </w:tabs>
              <w:jc w:val="center"/>
              <w:rPr>
                <w:b/>
                <w:sz w:val="24"/>
                <w:szCs w:val="24"/>
              </w:rPr>
            </w:pPr>
            <w:r>
              <w:rPr>
                <w:b/>
                <w:sz w:val="24"/>
                <w:szCs w:val="24"/>
              </w:rPr>
              <w:t>5 990 000</w:t>
            </w:r>
          </w:p>
        </w:tc>
      </w:tr>
      <w:tr w:rsidR="00C60294">
        <w:tc>
          <w:tcPr>
            <w:tcW w:w="3780" w:type="dxa"/>
          </w:tcPr>
          <w:p w:rsidR="00C60294" w:rsidRDefault="005F5C40">
            <w:pPr>
              <w:tabs>
                <w:tab w:val="left" w:pos="6000"/>
              </w:tabs>
              <w:rPr>
                <w:b/>
                <w:sz w:val="24"/>
                <w:szCs w:val="24"/>
              </w:rPr>
            </w:pPr>
            <w:r>
              <w:rPr>
                <w:b/>
                <w:sz w:val="24"/>
                <w:szCs w:val="24"/>
              </w:rPr>
              <w:lastRenderedPageBreak/>
              <w:t>EXPENSES</w:t>
            </w:r>
          </w:p>
        </w:tc>
        <w:tc>
          <w:tcPr>
            <w:tcW w:w="3510" w:type="dxa"/>
          </w:tcPr>
          <w:p w:rsidR="00C60294" w:rsidRDefault="00C60294">
            <w:pPr>
              <w:tabs>
                <w:tab w:val="left" w:pos="6000"/>
              </w:tabs>
              <w:jc w:val="center"/>
              <w:rPr>
                <w:b/>
                <w:sz w:val="24"/>
                <w:szCs w:val="24"/>
              </w:rPr>
            </w:pPr>
          </w:p>
        </w:tc>
      </w:tr>
      <w:tr w:rsidR="00C60294">
        <w:tc>
          <w:tcPr>
            <w:tcW w:w="3780" w:type="dxa"/>
          </w:tcPr>
          <w:p w:rsidR="00C60294" w:rsidRDefault="005F5C40">
            <w:pPr>
              <w:tabs>
                <w:tab w:val="left" w:pos="6000"/>
              </w:tabs>
            </w:pPr>
            <w:r>
              <w:t>Transport</w:t>
            </w:r>
          </w:p>
        </w:tc>
        <w:tc>
          <w:tcPr>
            <w:tcW w:w="3510" w:type="dxa"/>
          </w:tcPr>
          <w:p w:rsidR="00C60294" w:rsidRDefault="005F5C40">
            <w:pPr>
              <w:tabs>
                <w:tab w:val="left" w:pos="6000"/>
              </w:tabs>
              <w:jc w:val="center"/>
            </w:pPr>
            <w:r>
              <w:t>300 000</w:t>
            </w:r>
          </w:p>
        </w:tc>
      </w:tr>
      <w:tr w:rsidR="00C60294">
        <w:tc>
          <w:tcPr>
            <w:tcW w:w="3780" w:type="dxa"/>
          </w:tcPr>
          <w:p w:rsidR="00C60294" w:rsidRDefault="005F5C40">
            <w:pPr>
              <w:tabs>
                <w:tab w:val="left" w:pos="6000"/>
              </w:tabs>
            </w:pPr>
            <w:r>
              <w:t>License</w:t>
            </w:r>
          </w:p>
        </w:tc>
        <w:tc>
          <w:tcPr>
            <w:tcW w:w="3510" w:type="dxa"/>
          </w:tcPr>
          <w:p w:rsidR="00C60294" w:rsidRDefault="005F5C40">
            <w:pPr>
              <w:tabs>
                <w:tab w:val="left" w:pos="6000"/>
              </w:tabs>
              <w:jc w:val="center"/>
            </w:pPr>
            <w:r>
              <w:t>2 000</w:t>
            </w:r>
          </w:p>
        </w:tc>
      </w:tr>
      <w:tr w:rsidR="00C60294">
        <w:tc>
          <w:tcPr>
            <w:tcW w:w="3780" w:type="dxa"/>
          </w:tcPr>
          <w:p w:rsidR="00C60294" w:rsidRDefault="005F5C40">
            <w:pPr>
              <w:tabs>
                <w:tab w:val="left" w:pos="6000"/>
              </w:tabs>
            </w:pPr>
            <w:r>
              <w:t>Promotion</w:t>
            </w:r>
          </w:p>
        </w:tc>
        <w:tc>
          <w:tcPr>
            <w:tcW w:w="3510" w:type="dxa"/>
          </w:tcPr>
          <w:p w:rsidR="00C60294" w:rsidRDefault="005F5C40">
            <w:pPr>
              <w:tabs>
                <w:tab w:val="left" w:pos="6000"/>
              </w:tabs>
              <w:jc w:val="center"/>
            </w:pPr>
            <w:r>
              <w:t>20 000</w:t>
            </w:r>
          </w:p>
        </w:tc>
      </w:tr>
      <w:tr w:rsidR="00C60294">
        <w:tc>
          <w:tcPr>
            <w:tcW w:w="3780" w:type="dxa"/>
          </w:tcPr>
          <w:p w:rsidR="00C60294" w:rsidRDefault="005F5C40">
            <w:pPr>
              <w:tabs>
                <w:tab w:val="left" w:pos="6000"/>
              </w:tabs>
            </w:pPr>
            <w:r>
              <w:t>Water</w:t>
            </w:r>
          </w:p>
        </w:tc>
        <w:tc>
          <w:tcPr>
            <w:tcW w:w="3510" w:type="dxa"/>
          </w:tcPr>
          <w:p w:rsidR="00C60294" w:rsidRDefault="005F5C40">
            <w:pPr>
              <w:tabs>
                <w:tab w:val="left" w:pos="6000"/>
              </w:tabs>
              <w:jc w:val="center"/>
            </w:pPr>
            <w:r>
              <w:t>12 000</w:t>
            </w:r>
          </w:p>
        </w:tc>
      </w:tr>
      <w:tr w:rsidR="00C60294">
        <w:tc>
          <w:tcPr>
            <w:tcW w:w="3780" w:type="dxa"/>
          </w:tcPr>
          <w:p w:rsidR="00C60294" w:rsidRDefault="005F5C40">
            <w:pPr>
              <w:tabs>
                <w:tab w:val="left" w:pos="6000"/>
              </w:tabs>
            </w:pPr>
            <w:r>
              <w:t>Salaries</w:t>
            </w:r>
          </w:p>
        </w:tc>
        <w:tc>
          <w:tcPr>
            <w:tcW w:w="3510" w:type="dxa"/>
          </w:tcPr>
          <w:p w:rsidR="00C60294" w:rsidRDefault="005F5C40">
            <w:pPr>
              <w:tabs>
                <w:tab w:val="left" w:pos="6000"/>
              </w:tabs>
              <w:jc w:val="center"/>
            </w:pPr>
            <w:r>
              <w:t>954 000</w:t>
            </w:r>
          </w:p>
        </w:tc>
      </w:tr>
      <w:tr w:rsidR="00C60294">
        <w:tc>
          <w:tcPr>
            <w:tcW w:w="3780" w:type="dxa"/>
          </w:tcPr>
          <w:p w:rsidR="00C60294" w:rsidRDefault="005F5C40">
            <w:pPr>
              <w:tabs>
                <w:tab w:val="left" w:pos="6000"/>
              </w:tabs>
            </w:pPr>
            <w:r>
              <w:t>Power</w:t>
            </w:r>
          </w:p>
        </w:tc>
        <w:tc>
          <w:tcPr>
            <w:tcW w:w="3510" w:type="dxa"/>
          </w:tcPr>
          <w:p w:rsidR="00C60294" w:rsidRDefault="005F5C40">
            <w:pPr>
              <w:tabs>
                <w:tab w:val="left" w:pos="6000"/>
              </w:tabs>
              <w:jc w:val="center"/>
            </w:pPr>
            <w:r>
              <w:t>24 000</w:t>
            </w:r>
          </w:p>
        </w:tc>
      </w:tr>
      <w:tr w:rsidR="00C60294">
        <w:tc>
          <w:tcPr>
            <w:tcW w:w="3780" w:type="dxa"/>
          </w:tcPr>
          <w:p w:rsidR="00C60294" w:rsidRDefault="005F5C40">
            <w:pPr>
              <w:tabs>
                <w:tab w:val="left" w:pos="6000"/>
              </w:tabs>
            </w:pPr>
            <w:r>
              <w:t>Rent</w:t>
            </w:r>
          </w:p>
        </w:tc>
        <w:tc>
          <w:tcPr>
            <w:tcW w:w="3510" w:type="dxa"/>
          </w:tcPr>
          <w:p w:rsidR="00C60294" w:rsidRDefault="005F5C40">
            <w:pPr>
              <w:tabs>
                <w:tab w:val="left" w:pos="6000"/>
              </w:tabs>
              <w:jc w:val="center"/>
            </w:pPr>
            <w:r>
              <w:t>60 000</w:t>
            </w:r>
          </w:p>
        </w:tc>
      </w:tr>
      <w:tr w:rsidR="00C60294">
        <w:tc>
          <w:tcPr>
            <w:tcW w:w="3780" w:type="dxa"/>
          </w:tcPr>
          <w:p w:rsidR="00C60294" w:rsidRDefault="005F5C40">
            <w:pPr>
              <w:tabs>
                <w:tab w:val="left" w:pos="6000"/>
              </w:tabs>
              <w:rPr>
                <w:b/>
                <w:sz w:val="24"/>
                <w:szCs w:val="24"/>
              </w:rPr>
            </w:pPr>
            <w:r>
              <w:rPr>
                <w:b/>
                <w:sz w:val="24"/>
                <w:szCs w:val="24"/>
              </w:rPr>
              <w:t>TOTAL</w:t>
            </w:r>
          </w:p>
        </w:tc>
        <w:tc>
          <w:tcPr>
            <w:tcW w:w="3510" w:type="dxa"/>
          </w:tcPr>
          <w:p w:rsidR="00C60294" w:rsidRDefault="005F5C40">
            <w:pPr>
              <w:tabs>
                <w:tab w:val="left" w:pos="6000"/>
              </w:tabs>
              <w:jc w:val="center"/>
              <w:rPr>
                <w:b/>
                <w:sz w:val="24"/>
                <w:szCs w:val="24"/>
              </w:rPr>
            </w:pPr>
            <w:r>
              <w:rPr>
                <w:b/>
                <w:sz w:val="24"/>
                <w:szCs w:val="24"/>
              </w:rPr>
              <w:t>1 372 000</w:t>
            </w:r>
          </w:p>
        </w:tc>
      </w:tr>
    </w:tbl>
    <w:p w:rsidR="00C60294" w:rsidRDefault="00C60294">
      <w:pPr>
        <w:tabs>
          <w:tab w:val="left" w:pos="6000"/>
        </w:tabs>
        <w:rPr>
          <w:b/>
          <w:sz w:val="24"/>
          <w:szCs w:val="24"/>
        </w:rPr>
      </w:pPr>
    </w:p>
    <w:p w:rsidR="00C60294" w:rsidRDefault="00C60294">
      <w:pPr>
        <w:tabs>
          <w:tab w:val="left" w:pos="6000"/>
        </w:tabs>
        <w:rPr>
          <w:sz w:val="24"/>
          <w:szCs w:val="24"/>
        </w:rPr>
      </w:pPr>
    </w:p>
    <w:p w:rsidR="00C60294" w:rsidRDefault="005F5C40">
      <w:pPr>
        <w:tabs>
          <w:tab w:val="left" w:pos="6000"/>
        </w:tabs>
        <w:rPr>
          <w:sz w:val="24"/>
          <w:szCs w:val="24"/>
        </w:rPr>
      </w:pPr>
      <w:r>
        <w:rPr>
          <w:sz w:val="24"/>
          <w:szCs w:val="24"/>
        </w:rPr>
        <w:t>NET PROFIT BEFORE TAX = TOTAL GROSS PROFIT – TOTAL EXPENSES</w:t>
      </w:r>
    </w:p>
    <w:p w:rsidR="00C60294" w:rsidRDefault="005F5C40">
      <w:pPr>
        <w:tabs>
          <w:tab w:val="left" w:pos="6000"/>
        </w:tabs>
        <w:rPr>
          <w:sz w:val="24"/>
          <w:szCs w:val="24"/>
        </w:rPr>
      </w:pPr>
      <w:r>
        <w:rPr>
          <w:sz w:val="24"/>
          <w:szCs w:val="24"/>
        </w:rPr>
        <w:t xml:space="preserve">                                             = 5 990 000 – 1 372 000</w:t>
      </w:r>
    </w:p>
    <w:p w:rsidR="00C60294" w:rsidRDefault="005F5C40">
      <w:pPr>
        <w:tabs>
          <w:tab w:val="left" w:pos="6000"/>
        </w:tabs>
        <w:rPr>
          <w:b/>
          <w:sz w:val="24"/>
          <w:szCs w:val="24"/>
        </w:rPr>
      </w:pPr>
      <w:r>
        <w:rPr>
          <w:b/>
          <w:sz w:val="24"/>
          <w:szCs w:val="24"/>
        </w:rPr>
        <w:t>= KSH 4 618 000</w:t>
      </w:r>
    </w:p>
    <w:p w:rsidR="00C60294" w:rsidRDefault="00C60294">
      <w:pPr>
        <w:tabs>
          <w:tab w:val="left" w:pos="6000"/>
        </w:tabs>
        <w:rPr>
          <w:b/>
          <w:sz w:val="24"/>
          <w:szCs w:val="24"/>
        </w:rPr>
      </w:pPr>
    </w:p>
    <w:p w:rsidR="00C60294" w:rsidRDefault="005F5C40">
      <w:pPr>
        <w:tabs>
          <w:tab w:val="left" w:pos="6000"/>
        </w:tabs>
        <w:rPr>
          <w:sz w:val="24"/>
          <w:szCs w:val="24"/>
        </w:rPr>
      </w:pPr>
      <w:r>
        <w:rPr>
          <w:sz w:val="24"/>
          <w:szCs w:val="24"/>
        </w:rPr>
        <w:t>PROVISION OF TAX 16% = 16/100 *4 618 000</w:t>
      </w:r>
    </w:p>
    <w:p w:rsidR="00C60294" w:rsidRDefault="005F5C40">
      <w:pPr>
        <w:tabs>
          <w:tab w:val="left" w:pos="6000"/>
        </w:tabs>
        <w:rPr>
          <w:sz w:val="24"/>
          <w:szCs w:val="24"/>
        </w:rPr>
      </w:pPr>
      <w:r>
        <w:rPr>
          <w:b/>
          <w:sz w:val="24"/>
          <w:szCs w:val="24"/>
        </w:rPr>
        <w:t>= KSH 738 880</w:t>
      </w:r>
    </w:p>
    <w:p w:rsidR="00C60294" w:rsidRDefault="00C60294">
      <w:pPr>
        <w:tabs>
          <w:tab w:val="left" w:pos="6000"/>
        </w:tabs>
        <w:rPr>
          <w:sz w:val="24"/>
          <w:szCs w:val="24"/>
        </w:rPr>
      </w:pPr>
    </w:p>
    <w:p w:rsidR="00C60294" w:rsidRDefault="005F5C40">
      <w:pPr>
        <w:tabs>
          <w:tab w:val="left" w:pos="6000"/>
        </w:tabs>
        <w:rPr>
          <w:sz w:val="24"/>
          <w:szCs w:val="24"/>
        </w:rPr>
      </w:pPr>
      <w:r>
        <w:rPr>
          <w:sz w:val="24"/>
          <w:szCs w:val="24"/>
        </w:rPr>
        <w:t>NET PROFIT AFTER TAX = 4 618 000 – 738 880</w:t>
      </w:r>
    </w:p>
    <w:p w:rsidR="00C60294" w:rsidRDefault="005F5C40">
      <w:pPr>
        <w:tabs>
          <w:tab w:val="left" w:pos="6000"/>
        </w:tabs>
        <w:rPr>
          <w:sz w:val="24"/>
          <w:szCs w:val="24"/>
        </w:rPr>
      </w:pPr>
      <w:r>
        <w:rPr>
          <w:b/>
          <w:sz w:val="24"/>
          <w:szCs w:val="24"/>
        </w:rPr>
        <w:t xml:space="preserve">   = KSH 3 879 120</w:t>
      </w:r>
    </w:p>
    <w:p w:rsidR="00C60294" w:rsidRDefault="00C60294">
      <w:pPr>
        <w:tabs>
          <w:tab w:val="left" w:pos="6000"/>
        </w:tabs>
        <w:rPr>
          <w:sz w:val="24"/>
          <w:szCs w:val="24"/>
        </w:rPr>
      </w:pPr>
    </w:p>
    <w:p w:rsidR="00C60294" w:rsidRDefault="00C60294">
      <w:pPr>
        <w:tabs>
          <w:tab w:val="left" w:pos="6000"/>
        </w:tabs>
        <w:rPr>
          <w:sz w:val="24"/>
          <w:szCs w:val="24"/>
        </w:rPr>
      </w:pPr>
    </w:p>
    <w:p w:rsidR="00C60294" w:rsidRDefault="00C60294">
      <w:pPr>
        <w:tabs>
          <w:tab w:val="left" w:pos="6000"/>
        </w:tabs>
        <w:rPr>
          <w:sz w:val="24"/>
          <w:szCs w:val="24"/>
        </w:rPr>
      </w:pPr>
    </w:p>
    <w:p w:rsidR="00C60294" w:rsidRDefault="00C60294">
      <w:pPr>
        <w:tabs>
          <w:tab w:val="left" w:pos="6000"/>
        </w:tabs>
        <w:rPr>
          <w:sz w:val="24"/>
          <w:szCs w:val="24"/>
        </w:rPr>
      </w:pPr>
    </w:p>
    <w:p w:rsidR="00C60294" w:rsidRDefault="00C60294">
      <w:pPr>
        <w:tabs>
          <w:tab w:val="left" w:pos="6000"/>
        </w:tabs>
        <w:rPr>
          <w:sz w:val="24"/>
          <w:szCs w:val="24"/>
        </w:rPr>
      </w:pPr>
    </w:p>
    <w:p w:rsidR="00C60294" w:rsidRDefault="00C60294">
      <w:pPr>
        <w:tabs>
          <w:tab w:val="left" w:pos="6000"/>
        </w:tabs>
        <w:rPr>
          <w:sz w:val="24"/>
          <w:szCs w:val="24"/>
        </w:rPr>
      </w:pPr>
    </w:p>
    <w:p w:rsidR="00C60294" w:rsidRDefault="005F5C40">
      <w:pPr>
        <w:pStyle w:val="Heading2"/>
      </w:pPr>
      <w:bookmarkStart w:id="77" w:name="_Toc484007834"/>
      <w:r>
        <w:t>5.5 PROFORMA BALANCE SHEET AS A</w:t>
      </w:r>
      <w:bookmarkEnd w:id="77"/>
      <w:r>
        <w:t>T JUNE 2019</w:t>
      </w:r>
    </w:p>
    <w:tbl>
      <w:tblPr>
        <w:tblStyle w:val="TableGrid"/>
        <w:tblW w:w="0" w:type="auto"/>
        <w:tblLook w:val="0400" w:firstRow="0" w:lastRow="0" w:firstColumn="0" w:lastColumn="0" w:noHBand="0" w:noVBand="1"/>
      </w:tblPr>
      <w:tblGrid>
        <w:gridCol w:w="2695"/>
        <w:gridCol w:w="1620"/>
        <w:gridCol w:w="3240"/>
        <w:gridCol w:w="1620"/>
      </w:tblGrid>
      <w:tr w:rsidR="00C60294">
        <w:tc>
          <w:tcPr>
            <w:tcW w:w="2695" w:type="dxa"/>
          </w:tcPr>
          <w:p w:rsidR="00C60294" w:rsidRDefault="005F5C40">
            <w:pPr>
              <w:tabs>
                <w:tab w:val="left" w:pos="6000"/>
              </w:tabs>
              <w:rPr>
                <w:b/>
                <w:sz w:val="24"/>
                <w:szCs w:val="24"/>
              </w:rPr>
            </w:pPr>
            <w:r>
              <w:rPr>
                <w:b/>
                <w:sz w:val="24"/>
                <w:szCs w:val="24"/>
              </w:rPr>
              <w:t>ITEM</w:t>
            </w:r>
          </w:p>
        </w:tc>
        <w:tc>
          <w:tcPr>
            <w:tcW w:w="1620" w:type="dxa"/>
          </w:tcPr>
          <w:p w:rsidR="00C60294" w:rsidRDefault="005F5C40">
            <w:pPr>
              <w:tabs>
                <w:tab w:val="left" w:pos="6000"/>
              </w:tabs>
              <w:jc w:val="center"/>
              <w:rPr>
                <w:b/>
                <w:sz w:val="24"/>
                <w:szCs w:val="24"/>
              </w:rPr>
            </w:pPr>
            <w:r>
              <w:rPr>
                <w:b/>
                <w:sz w:val="24"/>
                <w:szCs w:val="24"/>
              </w:rPr>
              <w:t>AMOUNT (KSH)</w:t>
            </w:r>
          </w:p>
        </w:tc>
        <w:tc>
          <w:tcPr>
            <w:tcW w:w="3240" w:type="dxa"/>
          </w:tcPr>
          <w:p w:rsidR="00C60294" w:rsidRDefault="005F5C40">
            <w:pPr>
              <w:tabs>
                <w:tab w:val="left" w:pos="6000"/>
              </w:tabs>
              <w:rPr>
                <w:b/>
                <w:sz w:val="24"/>
                <w:szCs w:val="24"/>
              </w:rPr>
            </w:pPr>
            <w:r>
              <w:rPr>
                <w:b/>
                <w:sz w:val="24"/>
                <w:szCs w:val="24"/>
              </w:rPr>
              <w:t>ITEM</w:t>
            </w:r>
          </w:p>
        </w:tc>
        <w:tc>
          <w:tcPr>
            <w:tcW w:w="1620" w:type="dxa"/>
          </w:tcPr>
          <w:p w:rsidR="00C60294" w:rsidRDefault="005F5C40">
            <w:pPr>
              <w:tabs>
                <w:tab w:val="left" w:pos="6000"/>
              </w:tabs>
              <w:jc w:val="center"/>
              <w:rPr>
                <w:b/>
                <w:sz w:val="24"/>
                <w:szCs w:val="24"/>
              </w:rPr>
            </w:pPr>
            <w:r>
              <w:rPr>
                <w:b/>
                <w:sz w:val="24"/>
                <w:szCs w:val="24"/>
              </w:rPr>
              <w:t>AMOUNT (KSH)</w:t>
            </w:r>
          </w:p>
        </w:tc>
      </w:tr>
      <w:tr w:rsidR="00C60294">
        <w:tc>
          <w:tcPr>
            <w:tcW w:w="2695" w:type="dxa"/>
          </w:tcPr>
          <w:p w:rsidR="00C60294" w:rsidRDefault="005F5C40">
            <w:pPr>
              <w:tabs>
                <w:tab w:val="left" w:pos="6000"/>
              </w:tabs>
              <w:rPr>
                <w:sz w:val="24"/>
                <w:szCs w:val="24"/>
              </w:rPr>
            </w:pPr>
            <w:r>
              <w:rPr>
                <w:sz w:val="24"/>
                <w:szCs w:val="24"/>
              </w:rPr>
              <w:t>FIXED ASSETS</w:t>
            </w:r>
          </w:p>
        </w:tc>
        <w:tc>
          <w:tcPr>
            <w:tcW w:w="1620" w:type="dxa"/>
          </w:tcPr>
          <w:p w:rsidR="00C60294" w:rsidRDefault="00C60294">
            <w:pPr>
              <w:tabs>
                <w:tab w:val="left" w:pos="6000"/>
              </w:tabs>
              <w:jc w:val="center"/>
              <w:rPr>
                <w:sz w:val="24"/>
                <w:szCs w:val="24"/>
              </w:rPr>
            </w:pPr>
          </w:p>
        </w:tc>
        <w:tc>
          <w:tcPr>
            <w:tcW w:w="3240" w:type="dxa"/>
          </w:tcPr>
          <w:p w:rsidR="00C60294" w:rsidRDefault="005F5C40">
            <w:pPr>
              <w:tabs>
                <w:tab w:val="left" w:pos="6000"/>
              </w:tabs>
              <w:rPr>
                <w:sz w:val="24"/>
                <w:szCs w:val="24"/>
              </w:rPr>
            </w:pPr>
            <w:r>
              <w:rPr>
                <w:sz w:val="24"/>
                <w:szCs w:val="24"/>
              </w:rPr>
              <w:t>LONGTERM LIABILITIES</w:t>
            </w:r>
          </w:p>
        </w:tc>
        <w:tc>
          <w:tcPr>
            <w:tcW w:w="1620" w:type="dxa"/>
          </w:tcPr>
          <w:p w:rsidR="00C60294" w:rsidRDefault="00C60294">
            <w:pPr>
              <w:tabs>
                <w:tab w:val="left" w:pos="6000"/>
              </w:tabs>
              <w:jc w:val="center"/>
              <w:rPr>
                <w:sz w:val="24"/>
                <w:szCs w:val="24"/>
              </w:rPr>
            </w:pPr>
          </w:p>
        </w:tc>
      </w:tr>
      <w:tr w:rsidR="00C60294">
        <w:tc>
          <w:tcPr>
            <w:tcW w:w="2695" w:type="dxa"/>
          </w:tcPr>
          <w:p w:rsidR="00C60294" w:rsidRDefault="005F5C40">
            <w:pPr>
              <w:tabs>
                <w:tab w:val="left" w:pos="6000"/>
              </w:tabs>
              <w:rPr>
                <w:sz w:val="24"/>
                <w:szCs w:val="24"/>
              </w:rPr>
            </w:pPr>
            <w:r>
              <w:rPr>
                <w:sz w:val="24"/>
                <w:szCs w:val="24"/>
              </w:rPr>
              <w:t>Vehicles</w:t>
            </w:r>
          </w:p>
        </w:tc>
        <w:tc>
          <w:tcPr>
            <w:tcW w:w="1620" w:type="dxa"/>
          </w:tcPr>
          <w:p w:rsidR="00C60294" w:rsidRDefault="005F5C40">
            <w:pPr>
              <w:tabs>
                <w:tab w:val="left" w:pos="6000"/>
              </w:tabs>
              <w:jc w:val="center"/>
              <w:rPr>
                <w:sz w:val="24"/>
                <w:szCs w:val="24"/>
              </w:rPr>
            </w:pPr>
            <w:r>
              <w:rPr>
                <w:sz w:val="24"/>
                <w:szCs w:val="24"/>
              </w:rPr>
              <w:t>3 400 000</w:t>
            </w:r>
          </w:p>
        </w:tc>
        <w:tc>
          <w:tcPr>
            <w:tcW w:w="3240" w:type="dxa"/>
          </w:tcPr>
          <w:p w:rsidR="00C60294" w:rsidRDefault="005F5C40">
            <w:pPr>
              <w:tabs>
                <w:tab w:val="left" w:pos="6000"/>
              </w:tabs>
              <w:rPr>
                <w:sz w:val="24"/>
                <w:szCs w:val="24"/>
              </w:rPr>
            </w:pPr>
            <w:r>
              <w:rPr>
                <w:sz w:val="24"/>
                <w:szCs w:val="24"/>
              </w:rPr>
              <w:t>Relatives’ contribution</w:t>
            </w:r>
          </w:p>
        </w:tc>
        <w:tc>
          <w:tcPr>
            <w:tcW w:w="1620" w:type="dxa"/>
          </w:tcPr>
          <w:p w:rsidR="00C60294" w:rsidRDefault="005F5C40">
            <w:pPr>
              <w:tabs>
                <w:tab w:val="left" w:pos="6000"/>
              </w:tabs>
              <w:jc w:val="center"/>
              <w:rPr>
                <w:sz w:val="24"/>
                <w:szCs w:val="24"/>
              </w:rPr>
            </w:pPr>
            <w:r>
              <w:rPr>
                <w:sz w:val="24"/>
                <w:szCs w:val="24"/>
              </w:rPr>
              <w:t>1 727 120</w:t>
            </w:r>
          </w:p>
        </w:tc>
      </w:tr>
      <w:tr w:rsidR="00C60294">
        <w:tc>
          <w:tcPr>
            <w:tcW w:w="2695" w:type="dxa"/>
          </w:tcPr>
          <w:p w:rsidR="00C60294" w:rsidRDefault="005F5C40">
            <w:pPr>
              <w:tabs>
                <w:tab w:val="left" w:pos="6000"/>
              </w:tabs>
              <w:rPr>
                <w:sz w:val="24"/>
                <w:szCs w:val="24"/>
              </w:rPr>
            </w:pPr>
            <w:r>
              <w:rPr>
                <w:sz w:val="24"/>
                <w:szCs w:val="24"/>
              </w:rPr>
              <w:t>Computer</w:t>
            </w:r>
          </w:p>
        </w:tc>
        <w:tc>
          <w:tcPr>
            <w:tcW w:w="1620" w:type="dxa"/>
          </w:tcPr>
          <w:p w:rsidR="00C60294" w:rsidRDefault="005F5C40">
            <w:pPr>
              <w:tabs>
                <w:tab w:val="left" w:pos="6000"/>
              </w:tabs>
              <w:jc w:val="center"/>
              <w:rPr>
                <w:sz w:val="24"/>
                <w:szCs w:val="24"/>
              </w:rPr>
            </w:pPr>
            <w:r>
              <w:rPr>
                <w:sz w:val="24"/>
                <w:szCs w:val="24"/>
              </w:rPr>
              <w:t>96 000</w:t>
            </w:r>
          </w:p>
        </w:tc>
        <w:tc>
          <w:tcPr>
            <w:tcW w:w="3240" w:type="dxa"/>
          </w:tcPr>
          <w:p w:rsidR="00C60294" w:rsidRDefault="005F5C40">
            <w:pPr>
              <w:tabs>
                <w:tab w:val="left" w:pos="6000"/>
              </w:tabs>
              <w:rPr>
                <w:sz w:val="24"/>
                <w:szCs w:val="24"/>
              </w:rPr>
            </w:pPr>
            <w:r>
              <w:rPr>
                <w:sz w:val="24"/>
                <w:szCs w:val="24"/>
              </w:rPr>
              <w:t>Friends’ contribution</w:t>
            </w:r>
          </w:p>
        </w:tc>
        <w:tc>
          <w:tcPr>
            <w:tcW w:w="1620" w:type="dxa"/>
          </w:tcPr>
          <w:p w:rsidR="00C60294" w:rsidRDefault="005F5C40">
            <w:pPr>
              <w:tabs>
                <w:tab w:val="left" w:pos="6000"/>
              </w:tabs>
              <w:jc w:val="center"/>
              <w:rPr>
                <w:sz w:val="24"/>
                <w:szCs w:val="24"/>
              </w:rPr>
            </w:pPr>
            <w:r>
              <w:rPr>
                <w:sz w:val="24"/>
                <w:szCs w:val="24"/>
              </w:rPr>
              <w:t>1 500 000</w:t>
            </w:r>
          </w:p>
        </w:tc>
      </w:tr>
      <w:tr w:rsidR="00C60294">
        <w:tc>
          <w:tcPr>
            <w:tcW w:w="2695" w:type="dxa"/>
          </w:tcPr>
          <w:p w:rsidR="00C60294" w:rsidRDefault="00C60294">
            <w:pPr>
              <w:tabs>
                <w:tab w:val="right" w:pos="2121"/>
              </w:tabs>
              <w:rPr>
                <w:sz w:val="24"/>
                <w:szCs w:val="24"/>
              </w:rPr>
            </w:pPr>
          </w:p>
        </w:tc>
        <w:tc>
          <w:tcPr>
            <w:tcW w:w="1620" w:type="dxa"/>
          </w:tcPr>
          <w:p w:rsidR="00C60294" w:rsidRDefault="00C60294">
            <w:pPr>
              <w:tabs>
                <w:tab w:val="left" w:pos="6000"/>
              </w:tabs>
              <w:jc w:val="center"/>
              <w:rPr>
                <w:sz w:val="24"/>
                <w:szCs w:val="24"/>
              </w:rPr>
            </w:pPr>
          </w:p>
        </w:tc>
        <w:tc>
          <w:tcPr>
            <w:tcW w:w="3240" w:type="dxa"/>
          </w:tcPr>
          <w:p w:rsidR="00C60294" w:rsidRDefault="005F5C40">
            <w:pPr>
              <w:tabs>
                <w:tab w:val="left" w:pos="6000"/>
              </w:tabs>
              <w:rPr>
                <w:sz w:val="24"/>
                <w:szCs w:val="24"/>
              </w:rPr>
            </w:pPr>
            <w:r>
              <w:rPr>
                <w:sz w:val="24"/>
                <w:szCs w:val="24"/>
              </w:rPr>
              <w:t xml:space="preserve">Bank </w:t>
            </w:r>
            <w:r>
              <w:rPr>
                <w:sz w:val="24"/>
                <w:szCs w:val="24"/>
              </w:rPr>
              <w:t>loans</w:t>
            </w:r>
          </w:p>
        </w:tc>
        <w:tc>
          <w:tcPr>
            <w:tcW w:w="1620" w:type="dxa"/>
          </w:tcPr>
          <w:p w:rsidR="00C60294" w:rsidRDefault="005F5C40">
            <w:pPr>
              <w:tabs>
                <w:tab w:val="left" w:pos="6000"/>
              </w:tabs>
              <w:jc w:val="center"/>
              <w:rPr>
                <w:sz w:val="24"/>
                <w:szCs w:val="24"/>
              </w:rPr>
            </w:pPr>
            <w:r>
              <w:rPr>
                <w:sz w:val="24"/>
                <w:szCs w:val="24"/>
              </w:rPr>
              <w:t>2 500 000</w:t>
            </w:r>
          </w:p>
        </w:tc>
      </w:tr>
      <w:tr w:rsidR="00C60294">
        <w:tc>
          <w:tcPr>
            <w:tcW w:w="2695" w:type="dxa"/>
          </w:tcPr>
          <w:p w:rsidR="00C60294" w:rsidRDefault="005F5C40">
            <w:pPr>
              <w:tabs>
                <w:tab w:val="left" w:pos="6000"/>
              </w:tabs>
              <w:rPr>
                <w:sz w:val="24"/>
                <w:szCs w:val="24"/>
              </w:rPr>
            </w:pPr>
            <w:r>
              <w:rPr>
                <w:sz w:val="24"/>
                <w:szCs w:val="24"/>
              </w:rPr>
              <w:lastRenderedPageBreak/>
              <w:t>CURRENT ASSETS</w:t>
            </w:r>
          </w:p>
        </w:tc>
        <w:tc>
          <w:tcPr>
            <w:tcW w:w="1620" w:type="dxa"/>
          </w:tcPr>
          <w:p w:rsidR="00C60294" w:rsidRDefault="00C60294">
            <w:pPr>
              <w:tabs>
                <w:tab w:val="left" w:pos="6000"/>
              </w:tabs>
              <w:jc w:val="center"/>
              <w:rPr>
                <w:sz w:val="24"/>
                <w:szCs w:val="24"/>
              </w:rPr>
            </w:pPr>
          </w:p>
        </w:tc>
        <w:tc>
          <w:tcPr>
            <w:tcW w:w="3240" w:type="dxa"/>
          </w:tcPr>
          <w:p w:rsidR="00C60294" w:rsidRDefault="005F5C40">
            <w:pPr>
              <w:tabs>
                <w:tab w:val="left" w:pos="6000"/>
              </w:tabs>
              <w:rPr>
                <w:sz w:val="24"/>
                <w:szCs w:val="24"/>
              </w:rPr>
            </w:pPr>
            <w:r>
              <w:rPr>
                <w:sz w:val="24"/>
                <w:szCs w:val="24"/>
              </w:rPr>
              <w:t>Own contribution</w:t>
            </w:r>
          </w:p>
        </w:tc>
        <w:tc>
          <w:tcPr>
            <w:tcW w:w="1620" w:type="dxa"/>
          </w:tcPr>
          <w:p w:rsidR="00C60294" w:rsidRDefault="005F5C40">
            <w:pPr>
              <w:tabs>
                <w:tab w:val="left" w:pos="6000"/>
              </w:tabs>
              <w:jc w:val="center"/>
              <w:rPr>
                <w:sz w:val="24"/>
                <w:szCs w:val="24"/>
              </w:rPr>
            </w:pPr>
            <w:r>
              <w:rPr>
                <w:sz w:val="24"/>
                <w:szCs w:val="24"/>
              </w:rPr>
              <w:t>2 000 000</w:t>
            </w:r>
          </w:p>
        </w:tc>
      </w:tr>
      <w:tr w:rsidR="00C60294">
        <w:tc>
          <w:tcPr>
            <w:tcW w:w="2695" w:type="dxa"/>
          </w:tcPr>
          <w:p w:rsidR="00C60294" w:rsidRDefault="005F5C40">
            <w:pPr>
              <w:tabs>
                <w:tab w:val="left" w:pos="6000"/>
              </w:tabs>
              <w:rPr>
                <w:sz w:val="24"/>
                <w:szCs w:val="24"/>
              </w:rPr>
            </w:pPr>
            <w:r>
              <w:rPr>
                <w:sz w:val="24"/>
                <w:szCs w:val="24"/>
              </w:rPr>
              <w:t>Cash in hand</w:t>
            </w:r>
          </w:p>
        </w:tc>
        <w:tc>
          <w:tcPr>
            <w:tcW w:w="1620" w:type="dxa"/>
          </w:tcPr>
          <w:p w:rsidR="00C60294" w:rsidRDefault="005F5C40">
            <w:pPr>
              <w:tabs>
                <w:tab w:val="left" w:pos="6000"/>
              </w:tabs>
              <w:jc w:val="center"/>
              <w:rPr>
                <w:sz w:val="24"/>
                <w:szCs w:val="24"/>
              </w:rPr>
            </w:pPr>
            <w:r>
              <w:rPr>
                <w:sz w:val="24"/>
                <w:szCs w:val="24"/>
              </w:rPr>
              <w:t>2 000 000</w:t>
            </w:r>
          </w:p>
        </w:tc>
        <w:tc>
          <w:tcPr>
            <w:tcW w:w="3240" w:type="dxa"/>
          </w:tcPr>
          <w:p w:rsidR="00C60294" w:rsidRDefault="005F5C40">
            <w:pPr>
              <w:tabs>
                <w:tab w:val="left" w:pos="6000"/>
              </w:tabs>
              <w:rPr>
                <w:sz w:val="24"/>
                <w:szCs w:val="24"/>
              </w:rPr>
            </w:pPr>
            <w:r>
              <w:rPr>
                <w:sz w:val="24"/>
                <w:szCs w:val="24"/>
              </w:rPr>
              <w:t>SHORT TERM LIABILITIES</w:t>
            </w:r>
          </w:p>
        </w:tc>
        <w:tc>
          <w:tcPr>
            <w:tcW w:w="1620" w:type="dxa"/>
          </w:tcPr>
          <w:p w:rsidR="00C60294" w:rsidRDefault="00C60294">
            <w:pPr>
              <w:tabs>
                <w:tab w:val="left" w:pos="6000"/>
              </w:tabs>
              <w:jc w:val="center"/>
              <w:rPr>
                <w:sz w:val="24"/>
                <w:szCs w:val="24"/>
              </w:rPr>
            </w:pPr>
          </w:p>
        </w:tc>
      </w:tr>
      <w:tr w:rsidR="00C60294">
        <w:tc>
          <w:tcPr>
            <w:tcW w:w="2695" w:type="dxa"/>
          </w:tcPr>
          <w:p w:rsidR="00C60294" w:rsidRDefault="005F5C40">
            <w:pPr>
              <w:tabs>
                <w:tab w:val="left" w:pos="6000"/>
              </w:tabs>
              <w:rPr>
                <w:sz w:val="24"/>
                <w:szCs w:val="24"/>
              </w:rPr>
            </w:pPr>
            <w:r>
              <w:rPr>
                <w:sz w:val="24"/>
                <w:szCs w:val="24"/>
              </w:rPr>
              <w:t>Cash at bank</w:t>
            </w:r>
          </w:p>
        </w:tc>
        <w:tc>
          <w:tcPr>
            <w:tcW w:w="1620" w:type="dxa"/>
          </w:tcPr>
          <w:p w:rsidR="00C60294" w:rsidRDefault="005F5C40">
            <w:pPr>
              <w:tabs>
                <w:tab w:val="left" w:pos="6000"/>
              </w:tabs>
              <w:jc w:val="center"/>
              <w:rPr>
                <w:sz w:val="24"/>
                <w:szCs w:val="24"/>
              </w:rPr>
            </w:pPr>
            <w:r>
              <w:rPr>
                <w:sz w:val="24"/>
                <w:szCs w:val="24"/>
              </w:rPr>
              <w:t>3 000 000</w:t>
            </w:r>
          </w:p>
        </w:tc>
        <w:tc>
          <w:tcPr>
            <w:tcW w:w="3240" w:type="dxa"/>
          </w:tcPr>
          <w:p w:rsidR="00C60294" w:rsidRDefault="005F5C40">
            <w:pPr>
              <w:tabs>
                <w:tab w:val="left" w:pos="6000"/>
              </w:tabs>
              <w:rPr>
                <w:sz w:val="24"/>
                <w:szCs w:val="24"/>
              </w:rPr>
            </w:pPr>
            <w:r>
              <w:rPr>
                <w:sz w:val="24"/>
                <w:szCs w:val="24"/>
              </w:rPr>
              <w:t>Creditors</w:t>
            </w:r>
          </w:p>
        </w:tc>
        <w:tc>
          <w:tcPr>
            <w:tcW w:w="1620" w:type="dxa"/>
          </w:tcPr>
          <w:p w:rsidR="00C60294" w:rsidRDefault="005F5C40">
            <w:pPr>
              <w:tabs>
                <w:tab w:val="left" w:pos="6000"/>
              </w:tabs>
              <w:jc w:val="center"/>
              <w:rPr>
                <w:sz w:val="24"/>
                <w:szCs w:val="24"/>
              </w:rPr>
            </w:pPr>
            <w:r>
              <w:rPr>
                <w:sz w:val="24"/>
                <w:szCs w:val="24"/>
              </w:rPr>
              <w:t>30 000</w:t>
            </w:r>
          </w:p>
        </w:tc>
      </w:tr>
      <w:tr w:rsidR="00C60294">
        <w:tc>
          <w:tcPr>
            <w:tcW w:w="2695" w:type="dxa"/>
          </w:tcPr>
          <w:p w:rsidR="00C60294" w:rsidRDefault="005F5C40">
            <w:pPr>
              <w:tabs>
                <w:tab w:val="left" w:pos="6000"/>
              </w:tabs>
              <w:rPr>
                <w:sz w:val="24"/>
                <w:szCs w:val="24"/>
              </w:rPr>
            </w:pPr>
            <w:r>
              <w:rPr>
                <w:sz w:val="24"/>
                <w:szCs w:val="24"/>
              </w:rPr>
              <w:t>TOTAL CURRENT ASSETS</w:t>
            </w:r>
          </w:p>
        </w:tc>
        <w:tc>
          <w:tcPr>
            <w:tcW w:w="1620" w:type="dxa"/>
          </w:tcPr>
          <w:p w:rsidR="00C60294" w:rsidRDefault="005F5C40">
            <w:pPr>
              <w:tabs>
                <w:tab w:val="left" w:pos="6000"/>
              </w:tabs>
              <w:jc w:val="center"/>
              <w:rPr>
                <w:sz w:val="24"/>
                <w:szCs w:val="24"/>
              </w:rPr>
            </w:pPr>
            <w:r>
              <w:rPr>
                <w:sz w:val="24"/>
                <w:szCs w:val="24"/>
              </w:rPr>
              <w:t>5 000 000</w:t>
            </w:r>
          </w:p>
        </w:tc>
        <w:tc>
          <w:tcPr>
            <w:tcW w:w="3240" w:type="dxa"/>
          </w:tcPr>
          <w:p w:rsidR="00C60294" w:rsidRDefault="005F5C40">
            <w:pPr>
              <w:tabs>
                <w:tab w:val="left" w:pos="6000"/>
              </w:tabs>
              <w:rPr>
                <w:sz w:val="24"/>
                <w:szCs w:val="24"/>
              </w:rPr>
            </w:pPr>
            <w:r>
              <w:rPr>
                <w:sz w:val="24"/>
                <w:szCs w:val="24"/>
              </w:rPr>
              <w:t>Tax 16%</w:t>
            </w:r>
          </w:p>
        </w:tc>
        <w:tc>
          <w:tcPr>
            <w:tcW w:w="1620" w:type="dxa"/>
          </w:tcPr>
          <w:p w:rsidR="00C60294" w:rsidRDefault="005F5C40">
            <w:pPr>
              <w:tabs>
                <w:tab w:val="left" w:pos="6000"/>
              </w:tabs>
              <w:jc w:val="center"/>
              <w:rPr>
                <w:sz w:val="24"/>
                <w:szCs w:val="24"/>
              </w:rPr>
            </w:pPr>
            <w:r>
              <w:rPr>
                <w:sz w:val="24"/>
                <w:szCs w:val="24"/>
              </w:rPr>
              <w:t>738 880</w:t>
            </w:r>
          </w:p>
        </w:tc>
      </w:tr>
      <w:tr w:rsidR="00C60294">
        <w:tc>
          <w:tcPr>
            <w:tcW w:w="2695" w:type="dxa"/>
          </w:tcPr>
          <w:p w:rsidR="00C60294" w:rsidRDefault="005F5C40">
            <w:pPr>
              <w:tabs>
                <w:tab w:val="left" w:pos="6000"/>
              </w:tabs>
              <w:rPr>
                <w:b/>
                <w:sz w:val="24"/>
                <w:szCs w:val="24"/>
              </w:rPr>
            </w:pPr>
            <w:r>
              <w:rPr>
                <w:b/>
                <w:sz w:val="24"/>
                <w:szCs w:val="24"/>
              </w:rPr>
              <w:t>TOTAL ASSETS</w:t>
            </w:r>
          </w:p>
        </w:tc>
        <w:tc>
          <w:tcPr>
            <w:tcW w:w="1620" w:type="dxa"/>
          </w:tcPr>
          <w:p w:rsidR="00C60294" w:rsidRDefault="005F5C40">
            <w:pPr>
              <w:tabs>
                <w:tab w:val="left" w:pos="6000"/>
              </w:tabs>
              <w:jc w:val="center"/>
              <w:rPr>
                <w:b/>
                <w:sz w:val="24"/>
                <w:szCs w:val="24"/>
              </w:rPr>
            </w:pPr>
            <w:r>
              <w:rPr>
                <w:b/>
                <w:sz w:val="24"/>
                <w:szCs w:val="24"/>
              </w:rPr>
              <w:t>8 496 000</w:t>
            </w:r>
          </w:p>
        </w:tc>
        <w:tc>
          <w:tcPr>
            <w:tcW w:w="3240" w:type="dxa"/>
          </w:tcPr>
          <w:p w:rsidR="00C60294" w:rsidRDefault="005F5C40">
            <w:pPr>
              <w:tabs>
                <w:tab w:val="left" w:pos="6000"/>
              </w:tabs>
              <w:rPr>
                <w:b/>
                <w:sz w:val="24"/>
                <w:szCs w:val="24"/>
              </w:rPr>
            </w:pPr>
            <w:r>
              <w:rPr>
                <w:b/>
                <w:sz w:val="24"/>
                <w:szCs w:val="24"/>
              </w:rPr>
              <w:t>TOTAL LIABILITIES</w:t>
            </w:r>
          </w:p>
        </w:tc>
        <w:tc>
          <w:tcPr>
            <w:tcW w:w="1620" w:type="dxa"/>
          </w:tcPr>
          <w:p w:rsidR="00C60294" w:rsidRDefault="005F5C40">
            <w:pPr>
              <w:tabs>
                <w:tab w:val="left" w:pos="6000"/>
              </w:tabs>
              <w:jc w:val="center"/>
              <w:rPr>
                <w:b/>
                <w:sz w:val="24"/>
                <w:szCs w:val="24"/>
              </w:rPr>
            </w:pPr>
            <w:r>
              <w:rPr>
                <w:b/>
                <w:sz w:val="24"/>
                <w:szCs w:val="24"/>
              </w:rPr>
              <w:t>8 496 000</w:t>
            </w:r>
          </w:p>
        </w:tc>
      </w:tr>
    </w:tbl>
    <w:p w:rsidR="00C60294" w:rsidRDefault="00C60294">
      <w:pPr>
        <w:tabs>
          <w:tab w:val="left" w:pos="6000"/>
        </w:tabs>
        <w:rPr>
          <w:sz w:val="24"/>
          <w:szCs w:val="24"/>
        </w:rPr>
      </w:pPr>
    </w:p>
    <w:p w:rsidR="00C60294" w:rsidRDefault="005F5C40">
      <w:pPr>
        <w:pStyle w:val="Heading2"/>
      </w:pPr>
      <w:bookmarkStart w:id="78" w:name="_Toc484007835"/>
      <w:r>
        <w:t xml:space="preserve">5.6 </w:t>
      </w:r>
      <w:r>
        <w:t>BREAK EVEN POINT</w:t>
      </w:r>
      <w:bookmarkEnd w:id="78"/>
    </w:p>
    <w:tbl>
      <w:tblPr>
        <w:tblStyle w:val="TableGrid"/>
        <w:tblW w:w="0" w:type="auto"/>
        <w:tblInd w:w="1165" w:type="dxa"/>
        <w:tblLook w:val="0400" w:firstRow="0" w:lastRow="0" w:firstColumn="0" w:lastColumn="0" w:noHBand="0" w:noVBand="1"/>
      </w:tblPr>
      <w:tblGrid>
        <w:gridCol w:w="3510"/>
        <w:gridCol w:w="2340"/>
      </w:tblGrid>
      <w:tr w:rsidR="00C60294">
        <w:tc>
          <w:tcPr>
            <w:tcW w:w="3510" w:type="dxa"/>
          </w:tcPr>
          <w:p w:rsidR="00C60294" w:rsidRDefault="005F5C40">
            <w:pPr>
              <w:tabs>
                <w:tab w:val="left" w:pos="6000"/>
              </w:tabs>
              <w:rPr>
                <w:b/>
                <w:sz w:val="24"/>
                <w:szCs w:val="24"/>
              </w:rPr>
            </w:pPr>
            <w:r>
              <w:rPr>
                <w:b/>
                <w:sz w:val="24"/>
                <w:szCs w:val="24"/>
              </w:rPr>
              <w:t>ITEM</w:t>
            </w:r>
          </w:p>
        </w:tc>
        <w:tc>
          <w:tcPr>
            <w:tcW w:w="2340" w:type="dxa"/>
          </w:tcPr>
          <w:p w:rsidR="00C60294" w:rsidRDefault="005F5C40">
            <w:pPr>
              <w:tabs>
                <w:tab w:val="left" w:pos="6000"/>
              </w:tabs>
              <w:rPr>
                <w:b/>
                <w:sz w:val="24"/>
                <w:szCs w:val="24"/>
              </w:rPr>
            </w:pPr>
            <w:r>
              <w:rPr>
                <w:b/>
                <w:sz w:val="24"/>
                <w:szCs w:val="24"/>
              </w:rPr>
              <w:t>AMOUNT (KSH)</w:t>
            </w:r>
          </w:p>
        </w:tc>
      </w:tr>
      <w:tr w:rsidR="00C60294">
        <w:tc>
          <w:tcPr>
            <w:tcW w:w="3510" w:type="dxa"/>
          </w:tcPr>
          <w:p w:rsidR="00C60294" w:rsidRDefault="005F5C40">
            <w:pPr>
              <w:tabs>
                <w:tab w:val="left" w:pos="6000"/>
              </w:tabs>
              <w:rPr>
                <w:b/>
                <w:sz w:val="24"/>
                <w:szCs w:val="24"/>
              </w:rPr>
            </w:pPr>
            <w:r>
              <w:rPr>
                <w:b/>
                <w:sz w:val="24"/>
                <w:szCs w:val="24"/>
              </w:rPr>
              <w:t>VARIABLE COST</w:t>
            </w:r>
          </w:p>
        </w:tc>
        <w:tc>
          <w:tcPr>
            <w:tcW w:w="2340" w:type="dxa"/>
          </w:tcPr>
          <w:p w:rsidR="00C60294" w:rsidRDefault="00C60294">
            <w:pPr>
              <w:tabs>
                <w:tab w:val="left" w:pos="6000"/>
              </w:tabs>
              <w:rPr>
                <w:b/>
                <w:sz w:val="24"/>
                <w:szCs w:val="24"/>
              </w:rPr>
            </w:pPr>
          </w:p>
        </w:tc>
      </w:tr>
      <w:tr w:rsidR="00C60294">
        <w:tc>
          <w:tcPr>
            <w:tcW w:w="3510" w:type="dxa"/>
          </w:tcPr>
          <w:p w:rsidR="00C60294" w:rsidRDefault="005F5C40">
            <w:pPr>
              <w:tabs>
                <w:tab w:val="left" w:pos="6000"/>
              </w:tabs>
              <w:rPr>
                <w:sz w:val="24"/>
                <w:szCs w:val="24"/>
              </w:rPr>
            </w:pPr>
            <w:r>
              <w:rPr>
                <w:sz w:val="24"/>
                <w:szCs w:val="24"/>
              </w:rPr>
              <w:t>Water</w:t>
            </w:r>
          </w:p>
        </w:tc>
        <w:tc>
          <w:tcPr>
            <w:tcW w:w="2340" w:type="dxa"/>
          </w:tcPr>
          <w:p w:rsidR="00C60294" w:rsidRDefault="005F5C40">
            <w:pPr>
              <w:tabs>
                <w:tab w:val="left" w:pos="6000"/>
              </w:tabs>
              <w:rPr>
                <w:sz w:val="24"/>
                <w:szCs w:val="24"/>
              </w:rPr>
            </w:pPr>
            <w:r>
              <w:rPr>
                <w:sz w:val="24"/>
                <w:szCs w:val="24"/>
              </w:rPr>
              <w:t xml:space="preserve">12 000 </w:t>
            </w:r>
          </w:p>
        </w:tc>
      </w:tr>
      <w:tr w:rsidR="00C60294">
        <w:tc>
          <w:tcPr>
            <w:tcW w:w="3510" w:type="dxa"/>
          </w:tcPr>
          <w:p w:rsidR="00C60294" w:rsidRDefault="005F5C40">
            <w:pPr>
              <w:tabs>
                <w:tab w:val="left" w:pos="6000"/>
              </w:tabs>
              <w:rPr>
                <w:sz w:val="24"/>
                <w:szCs w:val="24"/>
              </w:rPr>
            </w:pPr>
            <w:r>
              <w:rPr>
                <w:sz w:val="24"/>
                <w:szCs w:val="24"/>
              </w:rPr>
              <w:t>Power</w:t>
            </w:r>
          </w:p>
        </w:tc>
        <w:tc>
          <w:tcPr>
            <w:tcW w:w="2340" w:type="dxa"/>
          </w:tcPr>
          <w:p w:rsidR="00C60294" w:rsidRDefault="005F5C40">
            <w:pPr>
              <w:tabs>
                <w:tab w:val="left" w:pos="6000"/>
              </w:tabs>
              <w:rPr>
                <w:sz w:val="24"/>
                <w:szCs w:val="24"/>
              </w:rPr>
            </w:pPr>
            <w:r>
              <w:rPr>
                <w:sz w:val="24"/>
                <w:szCs w:val="24"/>
              </w:rPr>
              <w:t>24 000</w:t>
            </w:r>
          </w:p>
        </w:tc>
      </w:tr>
      <w:tr w:rsidR="00C60294">
        <w:tc>
          <w:tcPr>
            <w:tcW w:w="3510" w:type="dxa"/>
          </w:tcPr>
          <w:p w:rsidR="00C60294" w:rsidRDefault="005F5C40">
            <w:pPr>
              <w:tabs>
                <w:tab w:val="left" w:pos="6000"/>
              </w:tabs>
              <w:rPr>
                <w:sz w:val="24"/>
                <w:szCs w:val="24"/>
              </w:rPr>
            </w:pPr>
            <w:r>
              <w:rPr>
                <w:sz w:val="24"/>
                <w:szCs w:val="24"/>
              </w:rPr>
              <w:t>Transport</w:t>
            </w:r>
          </w:p>
        </w:tc>
        <w:tc>
          <w:tcPr>
            <w:tcW w:w="2340" w:type="dxa"/>
          </w:tcPr>
          <w:p w:rsidR="00C60294" w:rsidRDefault="005F5C40">
            <w:pPr>
              <w:tabs>
                <w:tab w:val="left" w:pos="6000"/>
              </w:tabs>
              <w:rPr>
                <w:sz w:val="24"/>
                <w:szCs w:val="24"/>
              </w:rPr>
            </w:pPr>
            <w:r>
              <w:rPr>
                <w:sz w:val="24"/>
                <w:szCs w:val="24"/>
              </w:rPr>
              <w:t>300 000</w:t>
            </w:r>
          </w:p>
        </w:tc>
      </w:tr>
      <w:tr w:rsidR="00C60294">
        <w:tc>
          <w:tcPr>
            <w:tcW w:w="3510" w:type="dxa"/>
          </w:tcPr>
          <w:p w:rsidR="00C60294" w:rsidRDefault="005F5C40">
            <w:pPr>
              <w:tabs>
                <w:tab w:val="left" w:pos="6000"/>
              </w:tabs>
              <w:rPr>
                <w:b/>
                <w:sz w:val="24"/>
                <w:szCs w:val="24"/>
              </w:rPr>
            </w:pPr>
            <w:r>
              <w:rPr>
                <w:b/>
                <w:sz w:val="24"/>
                <w:szCs w:val="24"/>
              </w:rPr>
              <w:t>TOTAL VARIABLE COST</w:t>
            </w:r>
          </w:p>
        </w:tc>
        <w:tc>
          <w:tcPr>
            <w:tcW w:w="2340" w:type="dxa"/>
          </w:tcPr>
          <w:p w:rsidR="00C60294" w:rsidRDefault="005F5C40">
            <w:pPr>
              <w:tabs>
                <w:tab w:val="left" w:pos="6000"/>
              </w:tabs>
              <w:rPr>
                <w:b/>
                <w:sz w:val="24"/>
                <w:szCs w:val="24"/>
              </w:rPr>
            </w:pPr>
            <w:r>
              <w:rPr>
                <w:b/>
                <w:sz w:val="24"/>
                <w:szCs w:val="24"/>
              </w:rPr>
              <w:t>336 000</w:t>
            </w:r>
          </w:p>
        </w:tc>
      </w:tr>
      <w:tr w:rsidR="00C60294">
        <w:tc>
          <w:tcPr>
            <w:tcW w:w="3510" w:type="dxa"/>
          </w:tcPr>
          <w:p w:rsidR="00C60294" w:rsidRDefault="005F5C40">
            <w:pPr>
              <w:tabs>
                <w:tab w:val="left" w:pos="6000"/>
              </w:tabs>
              <w:rPr>
                <w:b/>
                <w:sz w:val="24"/>
                <w:szCs w:val="24"/>
              </w:rPr>
            </w:pPr>
            <w:r>
              <w:rPr>
                <w:b/>
                <w:sz w:val="24"/>
                <w:szCs w:val="24"/>
              </w:rPr>
              <w:t>FIXED COST</w:t>
            </w:r>
          </w:p>
        </w:tc>
        <w:tc>
          <w:tcPr>
            <w:tcW w:w="2340" w:type="dxa"/>
          </w:tcPr>
          <w:p w:rsidR="00C60294" w:rsidRDefault="00C60294">
            <w:pPr>
              <w:tabs>
                <w:tab w:val="left" w:pos="6000"/>
              </w:tabs>
              <w:rPr>
                <w:b/>
                <w:sz w:val="24"/>
                <w:szCs w:val="24"/>
              </w:rPr>
            </w:pPr>
          </w:p>
        </w:tc>
      </w:tr>
      <w:tr w:rsidR="00C60294">
        <w:tc>
          <w:tcPr>
            <w:tcW w:w="3510" w:type="dxa"/>
          </w:tcPr>
          <w:p w:rsidR="00C60294" w:rsidRDefault="005F5C40">
            <w:pPr>
              <w:tabs>
                <w:tab w:val="left" w:pos="6000"/>
              </w:tabs>
              <w:rPr>
                <w:sz w:val="24"/>
                <w:szCs w:val="24"/>
              </w:rPr>
            </w:pPr>
            <w:r>
              <w:rPr>
                <w:sz w:val="24"/>
                <w:szCs w:val="24"/>
              </w:rPr>
              <w:t>Salaries</w:t>
            </w:r>
          </w:p>
        </w:tc>
        <w:tc>
          <w:tcPr>
            <w:tcW w:w="2340" w:type="dxa"/>
          </w:tcPr>
          <w:p w:rsidR="00C60294" w:rsidRDefault="005F5C40">
            <w:pPr>
              <w:tabs>
                <w:tab w:val="left" w:pos="6000"/>
              </w:tabs>
              <w:rPr>
                <w:sz w:val="24"/>
                <w:szCs w:val="24"/>
              </w:rPr>
            </w:pPr>
            <w:r>
              <w:rPr>
                <w:sz w:val="24"/>
                <w:szCs w:val="24"/>
              </w:rPr>
              <w:t>954 000</w:t>
            </w:r>
          </w:p>
        </w:tc>
      </w:tr>
      <w:tr w:rsidR="00C60294">
        <w:tc>
          <w:tcPr>
            <w:tcW w:w="3510" w:type="dxa"/>
          </w:tcPr>
          <w:p w:rsidR="00C60294" w:rsidRDefault="005F5C40">
            <w:pPr>
              <w:tabs>
                <w:tab w:val="left" w:pos="6000"/>
              </w:tabs>
              <w:rPr>
                <w:sz w:val="24"/>
                <w:szCs w:val="24"/>
              </w:rPr>
            </w:pPr>
            <w:r>
              <w:rPr>
                <w:sz w:val="24"/>
                <w:szCs w:val="24"/>
              </w:rPr>
              <w:t>Rent</w:t>
            </w:r>
          </w:p>
        </w:tc>
        <w:tc>
          <w:tcPr>
            <w:tcW w:w="2340" w:type="dxa"/>
          </w:tcPr>
          <w:p w:rsidR="00C60294" w:rsidRDefault="005F5C40">
            <w:pPr>
              <w:tabs>
                <w:tab w:val="left" w:pos="6000"/>
              </w:tabs>
              <w:rPr>
                <w:sz w:val="24"/>
                <w:szCs w:val="24"/>
              </w:rPr>
            </w:pPr>
            <w:r>
              <w:rPr>
                <w:sz w:val="24"/>
                <w:szCs w:val="24"/>
              </w:rPr>
              <w:t>60 000</w:t>
            </w:r>
          </w:p>
        </w:tc>
      </w:tr>
      <w:tr w:rsidR="00C60294">
        <w:tc>
          <w:tcPr>
            <w:tcW w:w="3510" w:type="dxa"/>
          </w:tcPr>
          <w:p w:rsidR="00C60294" w:rsidRDefault="005F5C40">
            <w:pPr>
              <w:tabs>
                <w:tab w:val="left" w:pos="6000"/>
              </w:tabs>
              <w:rPr>
                <w:sz w:val="24"/>
                <w:szCs w:val="24"/>
              </w:rPr>
            </w:pPr>
            <w:r>
              <w:rPr>
                <w:sz w:val="24"/>
                <w:szCs w:val="24"/>
              </w:rPr>
              <w:t>License</w:t>
            </w:r>
          </w:p>
        </w:tc>
        <w:tc>
          <w:tcPr>
            <w:tcW w:w="2340" w:type="dxa"/>
          </w:tcPr>
          <w:p w:rsidR="00C60294" w:rsidRDefault="005F5C40">
            <w:pPr>
              <w:tabs>
                <w:tab w:val="left" w:pos="6000"/>
              </w:tabs>
              <w:rPr>
                <w:sz w:val="24"/>
                <w:szCs w:val="24"/>
              </w:rPr>
            </w:pPr>
            <w:r>
              <w:rPr>
                <w:sz w:val="24"/>
                <w:szCs w:val="24"/>
              </w:rPr>
              <w:t>2 000</w:t>
            </w:r>
          </w:p>
        </w:tc>
      </w:tr>
      <w:tr w:rsidR="00C60294">
        <w:tc>
          <w:tcPr>
            <w:tcW w:w="3510" w:type="dxa"/>
          </w:tcPr>
          <w:p w:rsidR="00C60294" w:rsidRDefault="005F5C40">
            <w:pPr>
              <w:tabs>
                <w:tab w:val="left" w:pos="6000"/>
              </w:tabs>
              <w:rPr>
                <w:b/>
                <w:sz w:val="24"/>
                <w:szCs w:val="24"/>
              </w:rPr>
            </w:pPr>
            <w:r>
              <w:rPr>
                <w:b/>
                <w:sz w:val="24"/>
                <w:szCs w:val="24"/>
              </w:rPr>
              <w:t>TOTAL FIXED COST</w:t>
            </w:r>
          </w:p>
        </w:tc>
        <w:tc>
          <w:tcPr>
            <w:tcW w:w="2340" w:type="dxa"/>
          </w:tcPr>
          <w:p w:rsidR="00C60294" w:rsidRDefault="005F5C40">
            <w:pPr>
              <w:tabs>
                <w:tab w:val="left" w:pos="6000"/>
              </w:tabs>
              <w:rPr>
                <w:b/>
                <w:sz w:val="24"/>
                <w:szCs w:val="24"/>
              </w:rPr>
            </w:pPr>
            <w:r>
              <w:rPr>
                <w:b/>
                <w:sz w:val="24"/>
                <w:szCs w:val="24"/>
              </w:rPr>
              <w:t>1 016 000</w:t>
            </w:r>
          </w:p>
        </w:tc>
      </w:tr>
    </w:tbl>
    <w:p w:rsidR="00C60294" w:rsidRDefault="00C60294">
      <w:pPr>
        <w:tabs>
          <w:tab w:val="left" w:pos="6000"/>
        </w:tabs>
        <w:rPr>
          <w:sz w:val="24"/>
          <w:szCs w:val="24"/>
        </w:rPr>
      </w:pPr>
    </w:p>
    <w:p w:rsidR="00C60294" w:rsidRDefault="005F5C40">
      <w:pPr>
        <w:tabs>
          <w:tab w:val="left" w:pos="6000"/>
        </w:tabs>
        <w:rPr>
          <w:sz w:val="24"/>
          <w:szCs w:val="24"/>
        </w:rPr>
      </w:pPr>
      <w:r>
        <w:rPr>
          <w:sz w:val="24"/>
          <w:szCs w:val="24"/>
        </w:rPr>
        <w:t xml:space="preserve">CONTRIBUTION MARGIN = TOTAL SALES – </w:t>
      </w:r>
      <w:r>
        <w:rPr>
          <w:sz w:val="24"/>
          <w:szCs w:val="24"/>
        </w:rPr>
        <w:t>VARIABLE COST</w:t>
      </w:r>
    </w:p>
    <w:p w:rsidR="00C60294" w:rsidRDefault="005F5C40">
      <w:pPr>
        <w:tabs>
          <w:tab w:val="left" w:pos="6000"/>
        </w:tabs>
        <w:rPr>
          <w:sz w:val="24"/>
          <w:szCs w:val="24"/>
        </w:rPr>
      </w:pPr>
      <w:r>
        <w:rPr>
          <w:sz w:val="24"/>
          <w:szCs w:val="24"/>
        </w:rPr>
        <w:t xml:space="preserve">                                              = 6 850 000 – 336 000</w:t>
      </w:r>
    </w:p>
    <w:p w:rsidR="00C60294" w:rsidRDefault="005F5C40">
      <w:pPr>
        <w:tabs>
          <w:tab w:val="left" w:pos="6000"/>
        </w:tabs>
        <w:rPr>
          <w:b/>
          <w:sz w:val="24"/>
          <w:szCs w:val="24"/>
        </w:rPr>
      </w:pPr>
      <w:r>
        <w:rPr>
          <w:b/>
          <w:sz w:val="24"/>
          <w:szCs w:val="24"/>
        </w:rPr>
        <w:t xml:space="preserve">                                              = KSH 6 514 000</w:t>
      </w:r>
    </w:p>
    <w:p w:rsidR="00C60294" w:rsidRDefault="005F5C40">
      <w:pPr>
        <w:tabs>
          <w:tab w:val="left" w:pos="6000"/>
        </w:tabs>
        <w:rPr>
          <w:sz w:val="24"/>
          <w:szCs w:val="24"/>
        </w:rPr>
      </w:pPr>
      <w:r>
        <w:rPr>
          <w:sz w:val="24"/>
          <w:szCs w:val="24"/>
        </w:rPr>
        <w:t>CONTRIBUTION MARGIN PERCENTAGE = CONTRIBUTION MARGIN/TOTAL SALES * 100</w:t>
      </w:r>
    </w:p>
    <w:p w:rsidR="00C60294" w:rsidRDefault="005F5C40">
      <w:pPr>
        <w:tabs>
          <w:tab w:val="left" w:pos="6000"/>
        </w:tabs>
        <w:rPr>
          <w:sz w:val="24"/>
          <w:szCs w:val="24"/>
        </w:rPr>
      </w:pPr>
      <w:r>
        <w:rPr>
          <w:sz w:val="24"/>
          <w:szCs w:val="24"/>
        </w:rPr>
        <w:t xml:space="preserve">                                         </w:t>
      </w:r>
      <w:r>
        <w:rPr>
          <w:sz w:val="24"/>
          <w:szCs w:val="24"/>
        </w:rPr>
        <w:t xml:space="preserve">                              = 6 514 000/6 850 000 * 100</w:t>
      </w:r>
    </w:p>
    <w:p w:rsidR="00C60294" w:rsidRDefault="005F5C40">
      <w:pPr>
        <w:tabs>
          <w:tab w:val="left" w:pos="6000"/>
        </w:tabs>
        <w:rPr>
          <w:b/>
          <w:sz w:val="24"/>
          <w:szCs w:val="24"/>
        </w:rPr>
      </w:pPr>
      <w:r>
        <w:rPr>
          <w:b/>
          <w:sz w:val="24"/>
          <w:szCs w:val="24"/>
        </w:rPr>
        <w:t xml:space="preserve">                                                                       = 95%</w:t>
      </w:r>
    </w:p>
    <w:p w:rsidR="00C60294" w:rsidRDefault="005F5C40">
      <w:pPr>
        <w:tabs>
          <w:tab w:val="left" w:pos="6000"/>
        </w:tabs>
        <w:rPr>
          <w:sz w:val="24"/>
          <w:szCs w:val="24"/>
        </w:rPr>
      </w:pPr>
      <w:r>
        <w:rPr>
          <w:sz w:val="24"/>
          <w:szCs w:val="24"/>
        </w:rPr>
        <w:t>BREAK EVEN POINT = FIXED COST/ CONTRIBUTION MARGIN PERCENTAGE</w:t>
      </w:r>
    </w:p>
    <w:p w:rsidR="00C60294" w:rsidRDefault="005F5C40">
      <w:pPr>
        <w:tabs>
          <w:tab w:val="left" w:pos="6000"/>
        </w:tabs>
        <w:rPr>
          <w:sz w:val="24"/>
          <w:szCs w:val="24"/>
        </w:rPr>
      </w:pPr>
      <w:r>
        <w:rPr>
          <w:sz w:val="24"/>
          <w:szCs w:val="24"/>
        </w:rPr>
        <w:t xml:space="preserve">                                     = 1 016 000/95</w:t>
      </w:r>
    </w:p>
    <w:p w:rsidR="00C60294" w:rsidRDefault="005F5C40">
      <w:pPr>
        <w:tabs>
          <w:tab w:val="left" w:pos="6000"/>
        </w:tabs>
        <w:rPr>
          <w:b/>
          <w:sz w:val="24"/>
          <w:szCs w:val="24"/>
        </w:rPr>
      </w:pPr>
      <w:r>
        <w:rPr>
          <w:b/>
          <w:sz w:val="24"/>
          <w:szCs w:val="24"/>
        </w:rPr>
        <w:t xml:space="preserve">       </w:t>
      </w:r>
      <w:r>
        <w:rPr>
          <w:b/>
          <w:sz w:val="24"/>
          <w:szCs w:val="24"/>
        </w:rPr>
        <w:t xml:space="preserve">                              = 10 694.73</w:t>
      </w:r>
    </w:p>
    <w:p w:rsidR="00C60294" w:rsidRDefault="005F5C40">
      <w:pPr>
        <w:pStyle w:val="Heading2"/>
      </w:pPr>
      <w:bookmarkStart w:id="79" w:name="_Toc484007836"/>
      <w:r>
        <w:t>5.7 PROFITABILITY RATIOS</w:t>
      </w:r>
      <w:bookmarkEnd w:id="79"/>
    </w:p>
    <w:p w:rsidR="00C60294" w:rsidRDefault="005F5C40">
      <w:pPr>
        <w:tabs>
          <w:tab w:val="left" w:pos="6000"/>
        </w:tabs>
        <w:rPr>
          <w:sz w:val="24"/>
          <w:szCs w:val="24"/>
        </w:rPr>
      </w:pPr>
      <w:r>
        <w:rPr>
          <w:sz w:val="24"/>
          <w:szCs w:val="24"/>
        </w:rPr>
        <w:t>SALES TURN OVER = NET PROFIT AFTER TAX / TOTAL SALES*100</w:t>
      </w:r>
    </w:p>
    <w:p w:rsidR="00C60294" w:rsidRDefault="005F5C40">
      <w:pPr>
        <w:tabs>
          <w:tab w:val="left" w:pos="6000"/>
        </w:tabs>
        <w:rPr>
          <w:sz w:val="24"/>
          <w:szCs w:val="24"/>
        </w:rPr>
      </w:pPr>
      <w:r>
        <w:rPr>
          <w:sz w:val="24"/>
          <w:szCs w:val="24"/>
        </w:rPr>
        <w:t xml:space="preserve">                                  = 3 879 120/6 850 000*100</w:t>
      </w:r>
    </w:p>
    <w:p w:rsidR="00C60294" w:rsidRDefault="005F5C40">
      <w:pPr>
        <w:tabs>
          <w:tab w:val="left" w:pos="6000"/>
        </w:tabs>
        <w:rPr>
          <w:b/>
          <w:sz w:val="24"/>
          <w:szCs w:val="24"/>
        </w:rPr>
      </w:pPr>
      <w:r>
        <w:rPr>
          <w:b/>
          <w:sz w:val="24"/>
          <w:szCs w:val="24"/>
        </w:rPr>
        <w:t xml:space="preserve">                                  = 56.63%</w:t>
      </w:r>
    </w:p>
    <w:p w:rsidR="00C60294" w:rsidRDefault="005F5C40">
      <w:pPr>
        <w:tabs>
          <w:tab w:val="left" w:pos="6000"/>
        </w:tabs>
        <w:rPr>
          <w:sz w:val="24"/>
          <w:szCs w:val="24"/>
        </w:rPr>
      </w:pPr>
      <w:r>
        <w:rPr>
          <w:sz w:val="24"/>
          <w:szCs w:val="24"/>
        </w:rPr>
        <w:t xml:space="preserve">CAPITAL EMPLOYED RATIO = NET </w:t>
      </w:r>
      <w:r>
        <w:rPr>
          <w:sz w:val="24"/>
          <w:szCs w:val="24"/>
        </w:rPr>
        <w:t>PROFIT AFTER TAX/TOTAL ASSETS* 100</w:t>
      </w:r>
    </w:p>
    <w:p w:rsidR="00C60294" w:rsidRDefault="005F5C40">
      <w:pPr>
        <w:tabs>
          <w:tab w:val="left" w:pos="6000"/>
        </w:tabs>
        <w:rPr>
          <w:sz w:val="24"/>
          <w:szCs w:val="24"/>
        </w:rPr>
      </w:pPr>
      <w:r>
        <w:rPr>
          <w:sz w:val="24"/>
          <w:szCs w:val="24"/>
        </w:rPr>
        <w:t xml:space="preserve">                                                 = 3 879 120/8 496 000*100</w:t>
      </w:r>
    </w:p>
    <w:p w:rsidR="00C60294" w:rsidRDefault="005F5C40">
      <w:pPr>
        <w:tabs>
          <w:tab w:val="left" w:pos="6000"/>
        </w:tabs>
        <w:rPr>
          <w:b/>
          <w:sz w:val="24"/>
          <w:szCs w:val="24"/>
        </w:rPr>
      </w:pPr>
      <w:r>
        <w:rPr>
          <w:b/>
          <w:sz w:val="24"/>
          <w:szCs w:val="24"/>
        </w:rPr>
        <w:t xml:space="preserve">                                                 = 45.66%</w:t>
      </w:r>
    </w:p>
    <w:p w:rsidR="00C60294" w:rsidRDefault="005F5C40">
      <w:pPr>
        <w:tabs>
          <w:tab w:val="left" w:pos="6000"/>
        </w:tabs>
        <w:rPr>
          <w:sz w:val="24"/>
          <w:szCs w:val="24"/>
        </w:rPr>
      </w:pPr>
      <w:r>
        <w:rPr>
          <w:sz w:val="24"/>
          <w:szCs w:val="24"/>
        </w:rPr>
        <w:t>CURRENT ASSETS RATIO = NET PROFIT AFTER TAX/TOTAL CURRENT SALES*100</w:t>
      </w:r>
    </w:p>
    <w:p w:rsidR="00C60294" w:rsidRDefault="005F5C40">
      <w:pPr>
        <w:tabs>
          <w:tab w:val="left" w:pos="6000"/>
        </w:tabs>
        <w:rPr>
          <w:sz w:val="24"/>
          <w:szCs w:val="24"/>
        </w:rPr>
      </w:pPr>
      <w:r>
        <w:rPr>
          <w:sz w:val="24"/>
          <w:szCs w:val="24"/>
        </w:rPr>
        <w:t xml:space="preserve">                    </w:t>
      </w:r>
      <w:r>
        <w:rPr>
          <w:sz w:val="24"/>
          <w:szCs w:val="24"/>
        </w:rPr>
        <w:t xml:space="preserve">                         =3 879 120/5 000 000*100</w:t>
      </w:r>
    </w:p>
    <w:p w:rsidR="00C60294" w:rsidRDefault="005F5C40">
      <w:pPr>
        <w:tabs>
          <w:tab w:val="left" w:pos="6000"/>
        </w:tabs>
        <w:rPr>
          <w:b/>
          <w:sz w:val="24"/>
          <w:szCs w:val="24"/>
        </w:rPr>
      </w:pPr>
      <w:r>
        <w:rPr>
          <w:b/>
          <w:sz w:val="24"/>
          <w:szCs w:val="24"/>
        </w:rPr>
        <w:t xml:space="preserve">                                              = 77.03%</w:t>
      </w:r>
    </w:p>
    <w:p w:rsidR="00C60294" w:rsidRDefault="00C60294">
      <w:pPr>
        <w:tabs>
          <w:tab w:val="left" w:pos="6000"/>
        </w:tabs>
        <w:rPr>
          <w:sz w:val="24"/>
          <w:szCs w:val="24"/>
        </w:rPr>
      </w:pPr>
    </w:p>
    <w:p w:rsidR="00C60294" w:rsidRDefault="005F5C40">
      <w:pPr>
        <w:pStyle w:val="Heading2"/>
        <w:rPr>
          <w:szCs w:val="24"/>
        </w:rPr>
      </w:pPr>
      <w:bookmarkStart w:id="80" w:name="_Toc484007837"/>
      <w:r>
        <w:t>5.8 DESIRED FINANCE CAPITAL</w:t>
      </w:r>
      <w:bookmarkEnd w:id="80"/>
    </w:p>
    <w:tbl>
      <w:tblPr>
        <w:tblStyle w:val="TableGrid"/>
        <w:tblW w:w="0" w:type="auto"/>
        <w:tblLook w:val="0400" w:firstRow="0" w:lastRow="0" w:firstColumn="0" w:lastColumn="0" w:noHBand="0" w:noVBand="1"/>
      </w:tblPr>
      <w:tblGrid>
        <w:gridCol w:w="4675"/>
        <w:gridCol w:w="2340"/>
      </w:tblGrid>
      <w:tr w:rsidR="00C60294">
        <w:tc>
          <w:tcPr>
            <w:tcW w:w="4675" w:type="dxa"/>
          </w:tcPr>
          <w:p w:rsidR="00C60294" w:rsidRDefault="005F5C40">
            <w:pPr>
              <w:tabs>
                <w:tab w:val="left" w:pos="6000"/>
              </w:tabs>
              <w:rPr>
                <w:b/>
                <w:sz w:val="24"/>
                <w:szCs w:val="24"/>
              </w:rPr>
            </w:pPr>
            <w:r>
              <w:rPr>
                <w:b/>
                <w:sz w:val="24"/>
                <w:szCs w:val="24"/>
              </w:rPr>
              <w:t>ITEM</w:t>
            </w:r>
          </w:p>
        </w:tc>
        <w:tc>
          <w:tcPr>
            <w:tcW w:w="2340" w:type="dxa"/>
          </w:tcPr>
          <w:p w:rsidR="00C60294" w:rsidRDefault="005F5C40">
            <w:pPr>
              <w:tabs>
                <w:tab w:val="left" w:pos="6000"/>
              </w:tabs>
              <w:jc w:val="center"/>
              <w:rPr>
                <w:sz w:val="24"/>
                <w:szCs w:val="24"/>
              </w:rPr>
            </w:pPr>
            <w:r>
              <w:rPr>
                <w:b/>
                <w:sz w:val="24"/>
                <w:szCs w:val="24"/>
              </w:rPr>
              <w:t>AMOUNT (KSH)</w:t>
            </w:r>
          </w:p>
        </w:tc>
      </w:tr>
      <w:tr w:rsidR="00C60294">
        <w:tc>
          <w:tcPr>
            <w:tcW w:w="4675" w:type="dxa"/>
          </w:tcPr>
          <w:p w:rsidR="00C60294" w:rsidRDefault="005F5C40">
            <w:pPr>
              <w:tabs>
                <w:tab w:val="left" w:pos="6000"/>
              </w:tabs>
              <w:rPr>
                <w:sz w:val="24"/>
                <w:szCs w:val="24"/>
              </w:rPr>
            </w:pPr>
            <w:r>
              <w:rPr>
                <w:sz w:val="24"/>
                <w:szCs w:val="24"/>
              </w:rPr>
              <w:t>Preoperational cost</w:t>
            </w:r>
          </w:p>
        </w:tc>
        <w:tc>
          <w:tcPr>
            <w:tcW w:w="2340" w:type="dxa"/>
          </w:tcPr>
          <w:p w:rsidR="00C60294" w:rsidRDefault="005F5C40">
            <w:pPr>
              <w:tabs>
                <w:tab w:val="left" w:pos="6000"/>
              </w:tabs>
              <w:jc w:val="center"/>
              <w:rPr>
                <w:sz w:val="24"/>
                <w:szCs w:val="24"/>
              </w:rPr>
            </w:pPr>
            <w:r>
              <w:rPr>
                <w:sz w:val="24"/>
                <w:szCs w:val="24"/>
              </w:rPr>
              <w:t>5 143 000</w:t>
            </w:r>
          </w:p>
        </w:tc>
      </w:tr>
      <w:tr w:rsidR="00C60294">
        <w:tc>
          <w:tcPr>
            <w:tcW w:w="4675" w:type="dxa"/>
          </w:tcPr>
          <w:p w:rsidR="00C60294" w:rsidRDefault="005F5C40">
            <w:pPr>
              <w:tabs>
                <w:tab w:val="left" w:pos="6000"/>
              </w:tabs>
              <w:rPr>
                <w:sz w:val="24"/>
                <w:szCs w:val="24"/>
              </w:rPr>
            </w:pPr>
            <w:r>
              <w:rPr>
                <w:sz w:val="24"/>
                <w:szCs w:val="24"/>
              </w:rPr>
              <w:t>working capital</w:t>
            </w:r>
          </w:p>
        </w:tc>
        <w:tc>
          <w:tcPr>
            <w:tcW w:w="2340" w:type="dxa"/>
          </w:tcPr>
          <w:p w:rsidR="00C60294" w:rsidRDefault="005F5C40">
            <w:pPr>
              <w:tabs>
                <w:tab w:val="left" w:pos="6000"/>
              </w:tabs>
              <w:jc w:val="center"/>
              <w:rPr>
                <w:sz w:val="24"/>
                <w:szCs w:val="24"/>
              </w:rPr>
            </w:pPr>
            <w:r>
              <w:rPr>
                <w:sz w:val="24"/>
                <w:szCs w:val="24"/>
              </w:rPr>
              <w:t>3 970 000</w:t>
            </w:r>
          </w:p>
        </w:tc>
      </w:tr>
      <w:tr w:rsidR="00C60294">
        <w:tc>
          <w:tcPr>
            <w:tcW w:w="4675" w:type="dxa"/>
          </w:tcPr>
          <w:p w:rsidR="00C60294" w:rsidRDefault="005F5C40">
            <w:pPr>
              <w:tabs>
                <w:tab w:val="left" w:pos="6000"/>
              </w:tabs>
              <w:rPr>
                <w:b/>
                <w:sz w:val="24"/>
                <w:szCs w:val="24"/>
              </w:rPr>
            </w:pPr>
            <w:r>
              <w:rPr>
                <w:b/>
                <w:sz w:val="24"/>
                <w:szCs w:val="24"/>
              </w:rPr>
              <w:t>TOTAL</w:t>
            </w:r>
          </w:p>
        </w:tc>
        <w:tc>
          <w:tcPr>
            <w:tcW w:w="2340" w:type="dxa"/>
          </w:tcPr>
          <w:p w:rsidR="00C60294" w:rsidRDefault="005F5C40">
            <w:pPr>
              <w:tabs>
                <w:tab w:val="left" w:pos="6000"/>
              </w:tabs>
              <w:jc w:val="center"/>
              <w:rPr>
                <w:b/>
                <w:sz w:val="24"/>
                <w:szCs w:val="24"/>
              </w:rPr>
            </w:pPr>
            <w:r>
              <w:rPr>
                <w:b/>
                <w:sz w:val="24"/>
                <w:szCs w:val="24"/>
              </w:rPr>
              <w:t>9 113 000</w:t>
            </w:r>
          </w:p>
        </w:tc>
      </w:tr>
    </w:tbl>
    <w:p w:rsidR="00C60294" w:rsidRDefault="00C60294">
      <w:pPr>
        <w:tabs>
          <w:tab w:val="left" w:pos="6000"/>
        </w:tabs>
        <w:rPr>
          <w:sz w:val="28"/>
          <w:szCs w:val="28"/>
        </w:rPr>
      </w:pPr>
    </w:p>
    <w:p w:rsidR="00C60294" w:rsidRDefault="005F5C40">
      <w:pPr>
        <w:pStyle w:val="Heading2"/>
      </w:pPr>
      <w:bookmarkStart w:id="81" w:name="_Toc484007838"/>
      <w:r>
        <w:t>5.9 PROPOSED CAPITALIZATION</w:t>
      </w:r>
      <w:bookmarkEnd w:id="81"/>
    </w:p>
    <w:tbl>
      <w:tblPr>
        <w:tblStyle w:val="TableGrid"/>
        <w:tblW w:w="0" w:type="auto"/>
        <w:tblLook w:val="0400" w:firstRow="0" w:lastRow="0" w:firstColumn="0" w:lastColumn="0" w:noHBand="0" w:noVBand="1"/>
      </w:tblPr>
      <w:tblGrid>
        <w:gridCol w:w="4675"/>
        <w:gridCol w:w="2340"/>
      </w:tblGrid>
      <w:tr w:rsidR="00C60294">
        <w:tc>
          <w:tcPr>
            <w:tcW w:w="4675" w:type="dxa"/>
          </w:tcPr>
          <w:p w:rsidR="00C60294" w:rsidRDefault="005F5C40">
            <w:pPr>
              <w:tabs>
                <w:tab w:val="left" w:pos="6000"/>
              </w:tabs>
              <w:rPr>
                <w:b/>
                <w:sz w:val="24"/>
                <w:szCs w:val="24"/>
              </w:rPr>
            </w:pPr>
            <w:r>
              <w:rPr>
                <w:b/>
                <w:sz w:val="24"/>
                <w:szCs w:val="24"/>
              </w:rPr>
              <w:t>ITEM</w:t>
            </w:r>
          </w:p>
        </w:tc>
        <w:tc>
          <w:tcPr>
            <w:tcW w:w="2340" w:type="dxa"/>
          </w:tcPr>
          <w:p w:rsidR="00C60294" w:rsidRDefault="005F5C40">
            <w:pPr>
              <w:tabs>
                <w:tab w:val="left" w:pos="6000"/>
              </w:tabs>
              <w:rPr>
                <w:b/>
                <w:sz w:val="24"/>
                <w:szCs w:val="24"/>
              </w:rPr>
            </w:pPr>
            <w:r>
              <w:rPr>
                <w:b/>
                <w:sz w:val="24"/>
                <w:szCs w:val="24"/>
              </w:rPr>
              <w:t>AMOUNT (KSH)</w:t>
            </w:r>
          </w:p>
        </w:tc>
      </w:tr>
      <w:tr w:rsidR="00C60294">
        <w:tc>
          <w:tcPr>
            <w:tcW w:w="4675" w:type="dxa"/>
          </w:tcPr>
          <w:p w:rsidR="00C60294" w:rsidRDefault="005F5C40">
            <w:pPr>
              <w:tabs>
                <w:tab w:val="left" w:pos="6000"/>
              </w:tabs>
              <w:rPr>
                <w:sz w:val="24"/>
                <w:szCs w:val="24"/>
              </w:rPr>
            </w:pPr>
            <w:r>
              <w:rPr>
                <w:sz w:val="24"/>
                <w:szCs w:val="24"/>
              </w:rPr>
              <w:t xml:space="preserve">Friends contribution </w:t>
            </w:r>
          </w:p>
        </w:tc>
        <w:tc>
          <w:tcPr>
            <w:tcW w:w="2340" w:type="dxa"/>
          </w:tcPr>
          <w:p w:rsidR="00C60294" w:rsidRDefault="005F5C40">
            <w:pPr>
              <w:tabs>
                <w:tab w:val="left" w:pos="6000"/>
              </w:tabs>
              <w:rPr>
                <w:sz w:val="24"/>
                <w:szCs w:val="24"/>
              </w:rPr>
            </w:pPr>
            <w:r>
              <w:rPr>
                <w:sz w:val="24"/>
                <w:szCs w:val="24"/>
              </w:rPr>
              <w:t>1 500 000</w:t>
            </w:r>
          </w:p>
        </w:tc>
      </w:tr>
      <w:tr w:rsidR="00C60294">
        <w:tc>
          <w:tcPr>
            <w:tcW w:w="4675" w:type="dxa"/>
          </w:tcPr>
          <w:p w:rsidR="00C60294" w:rsidRDefault="005F5C40">
            <w:pPr>
              <w:tabs>
                <w:tab w:val="left" w:pos="6000"/>
              </w:tabs>
              <w:rPr>
                <w:sz w:val="24"/>
                <w:szCs w:val="24"/>
              </w:rPr>
            </w:pPr>
            <w:r>
              <w:rPr>
                <w:sz w:val="24"/>
                <w:szCs w:val="24"/>
              </w:rPr>
              <w:t>Bank loans</w:t>
            </w:r>
          </w:p>
        </w:tc>
        <w:tc>
          <w:tcPr>
            <w:tcW w:w="2340" w:type="dxa"/>
          </w:tcPr>
          <w:p w:rsidR="00C60294" w:rsidRDefault="005F5C40">
            <w:pPr>
              <w:tabs>
                <w:tab w:val="left" w:pos="6000"/>
              </w:tabs>
              <w:rPr>
                <w:sz w:val="24"/>
                <w:szCs w:val="24"/>
              </w:rPr>
            </w:pPr>
            <w:r>
              <w:rPr>
                <w:sz w:val="24"/>
                <w:szCs w:val="24"/>
              </w:rPr>
              <w:t>2 500 000</w:t>
            </w:r>
          </w:p>
        </w:tc>
      </w:tr>
      <w:tr w:rsidR="00C60294">
        <w:tc>
          <w:tcPr>
            <w:tcW w:w="4675" w:type="dxa"/>
          </w:tcPr>
          <w:p w:rsidR="00C60294" w:rsidRDefault="005F5C40">
            <w:pPr>
              <w:tabs>
                <w:tab w:val="left" w:pos="6000"/>
              </w:tabs>
              <w:rPr>
                <w:sz w:val="24"/>
                <w:szCs w:val="24"/>
              </w:rPr>
            </w:pPr>
            <w:r>
              <w:rPr>
                <w:sz w:val="24"/>
                <w:szCs w:val="24"/>
              </w:rPr>
              <w:t>Relatives contribution</w:t>
            </w:r>
          </w:p>
        </w:tc>
        <w:tc>
          <w:tcPr>
            <w:tcW w:w="2340" w:type="dxa"/>
          </w:tcPr>
          <w:p w:rsidR="00C60294" w:rsidRDefault="005F5C40">
            <w:pPr>
              <w:tabs>
                <w:tab w:val="left" w:pos="6000"/>
              </w:tabs>
              <w:rPr>
                <w:sz w:val="24"/>
                <w:szCs w:val="24"/>
              </w:rPr>
            </w:pPr>
            <w:r>
              <w:rPr>
                <w:sz w:val="24"/>
                <w:szCs w:val="24"/>
              </w:rPr>
              <w:t xml:space="preserve">1 727 120 </w:t>
            </w:r>
          </w:p>
        </w:tc>
      </w:tr>
      <w:tr w:rsidR="00C60294">
        <w:tc>
          <w:tcPr>
            <w:tcW w:w="4675" w:type="dxa"/>
          </w:tcPr>
          <w:p w:rsidR="00C60294" w:rsidRDefault="005F5C40">
            <w:pPr>
              <w:tabs>
                <w:tab w:val="left" w:pos="6000"/>
              </w:tabs>
              <w:rPr>
                <w:sz w:val="24"/>
                <w:szCs w:val="24"/>
              </w:rPr>
            </w:pPr>
            <w:r>
              <w:rPr>
                <w:sz w:val="24"/>
                <w:szCs w:val="24"/>
              </w:rPr>
              <w:t>Owner’s contribution</w:t>
            </w:r>
          </w:p>
        </w:tc>
        <w:tc>
          <w:tcPr>
            <w:tcW w:w="2340" w:type="dxa"/>
          </w:tcPr>
          <w:p w:rsidR="00C60294" w:rsidRDefault="005F5C40">
            <w:pPr>
              <w:tabs>
                <w:tab w:val="left" w:pos="6000"/>
              </w:tabs>
              <w:rPr>
                <w:sz w:val="24"/>
                <w:szCs w:val="24"/>
              </w:rPr>
            </w:pPr>
            <w:r>
              <w:rPr>
                <w:sz w:val="24"/>
                <w:szCs w:val="24"/>
              </w:rPr>
              <w:t>2 000 000</w:t>
            </w:r>
          </w:p>
        </w:tc>
      </w:tr>
      <w:tr w:rsidR="00C60294">
        <w:tc>
          <w:tcPr>
            <w:tcW w:w="4675" w:type="dxa"/>
          </w:tcPr>
          <w:p w:rsidR="00C60294" w:rsidRDefault="005F5C40">
            <w:pPr>
              <w:tabs>
                <w:tab w:val="left" w:pos="6000"/>
              </w:tabs>
              <w:rPr>
                <w:b/>
                <w:sz w:val="24"/>
                <w:szCs w:val="24"/>
              </w:rPr>
            </w:pPr>
            <w:r>
              <w:rPr>
                <w:b/>
                <w:sz w:val="24"/>
                <w:szCs w:val="24"/>
              </w:rPr>
              <w:t>TOTAL</w:t>
            </w:r>
          </w:p>
        </w:tc>
        <w:tc>
          <w:tcPr>
            <w:tcW w:w="2340" w:type="dxa"/>
          </w:tcPr>
          <w:p w:rsidR="00C60294" w:rsidRDefault="005F5C40">
            <w:pPr>
              <w:tabs>
                <w:tab w:val="left" w:pos="6000"/>
              </w:tabs>
              <w:rPr>
                <w:b/>
                <w:sz w:val="24"/>
                <w:szCs w:val="24"/>
              </w:rPr>
            </w:pPr>
            <w:r>
              <w:rPr>
                <w:b/>
                <w:sz w:val="24"/>
                <w:szCs w:val="24"/>
              </w:rPr>
              <w:t>7 727 120</w:t>
            </w:r>
          </w:p>
        </w:tc>
      </w:tr>
    </w:tbl>
    <w:p w:rsidR="00C60294" w:rsidRDefault="00C60294">
      <w:pPr>
        <w:tabs>
          <w:tab w:val="left" w:pos="6000"/>
        </w:tabs>
        <w:rPr>
          <w:sz w:val="28"/>
          <w:szCs w:val="28"/>
        </w:rPr>
      </w:pPr>
    </w:p>
    <w:p w:rsidR="00C60294" w:rsidRDefault="00C60294">
      <w:pPr>
        <w:tabs>
          <w:tab w:val="left" w:pos="6000"/>
        </w:tabs>
        <w:rPr>
          <w:sz w:val="28"/>
          <w:szCs w:val="28"/>
        </w:rPr>
      </w:pPr>
    </w:p>
    <w:p w:rsidR="00C60294" w:rsidRDefault="00C60294">
      <w:pPr>
        <w:tabs>
          <w:tab w:val="left" w:pos="6000"/>
        </w:tabs>
        <w:rPr>
          <w:sz w:val="28"/>
          <w:szCs w:val="28"/>
        </w:rPr>
      </w:pPr>
    </w:p>
    <w:p w:rsidR="00C60294" w:rsidRDefault="00C60294">
      <w:pPr>
        <w:tabs>
          <w:tab w:val="left" w:pos="6000"/>
        </w:tabs>
        <w:rPr>
          <w:sz w:val="28"/>
          <w:szCs w:val="28"/>
        </w:rPr>
      </w:pPr>
    </w:p>
    <w:p w:rsidR="00C60294" w:rsidRDefault="00C60294">
      <w:pPr>
        <w:tabs>
          <w:tab w:val="left" w:pos="6000"/>
        </w:tabs>
        <w:rPr>
          <w:sz w:val="28"/>
          <w:szCs w:val="28"/>
        </w:rPr>
      </w:pPr>
    </w:p>
    <w:p w:rsidR="00C60294" w:rsidRDefault="00C60294">
      <w:pPr>
        <w:tabs>
          <w:tab w:val="left" w:pos="6000"/>
        </w:tabs>
        <w:rPr>
          <w:b/>
          <w:sz w:val="36"/>
          <w:szCs w:val="36"/>
          <w:u w:val="single"/>
        </w:rPr>
      </w:pPr>
    </w:p>
    <w:sectPr w:rsidR="00C60294">
      <w:footerReference w:type="default" r:id="rId9"/>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F5C40" w:rsidRDefault="005F5C40">
      <w:pPr>
        <w:spacing w:after="0" w:line="240" w:lineRule="auto"/>
      </w:pPr>
      <w:r>
        <w:separator/>
      </w:r>
    </w:p>
  </w:endnote>
  <w:endnote w:type="continuationSeparator" w:id="0">
    <w:p w:rsidR="005F5C40" w:rsidRDefault="005F5C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 w:name="Tahoma">
    <w:altName w:val="Tahoma"/>
    <w:panose1 w:val="020B0604030504040204"/>
    <w:charset w:val="00"/>
    <w:family w:val="swiss"/>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60294" w:rsidRDefault="005F5C40">
    <w:pPr>
      <w:pStyle w:val="Footer"/>
    </w:pPr>
    <w:r>
      <w:fldChar w:fldCharType="begin"/>
    </w:r>
    <w:r>
      <w:instrText xml:space="preserve"> PAGE   \* MERGEFORMAT </w:instrText>
    </w:r>
    <w:r>
      <w:fldChar w:fldCharType="separate"/>
    </w:r>
    <w:r w:rsidR="003E2E74">
      <w:rPr>
        <w:noProof/>
      </w:rPr>
      <w:t>0</w:t>
    </w:r>
    <w:r>
      <w:fldChar w:fldCharType="end"/>
    </w:r>
  </w:p>
  <w:p w:rsidR="00C60294" w:rsidRDefault="00C6029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F5C40" w:rsidRDefault="005F5C40">
      <w:pPr>
        <w:spacing w:after="0" w:line="240" w:lineRule="auto"/>
      </w:pPr>
      <w:r>
        <w:separator/>
      </w:r>
    </w:p>
  </w:footnote>
  <w:footnote w:type="continuationSeparator" w:id="0">
    <w:p w:rsidR="005F5C40" w:rsidRDefault="005F5C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tmpl w:val="E36422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0000001"/>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
    <w:nsid w:val="00000002"/>
    <w:multiLevelType w:val="hybridMultilevel"/>
    <w:tmpl w:val="B51FAA05"/>
    <w:lvl w:ilvl="0" w:tplc="0409000F">
      <w:start w:val="1"/>
      <w:numFmt w:val="decimal"/>
      <w:lvlText w:val="%1."/>
      <w:lvlJc w:val="left"/>
      <w:pPr>
        <w:ind w:left="1080" w:hanging="360"/>
      </w:p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00000003"/>
    <w:multiLevelType w:val="hybridMultilevel"/>
    <w:tmpl w:val="AA2E46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D2C8BAD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5">
    <w:nsid w:val="00000005"/>
    <w:multiLevelType w:val="hybridMultilevel"/>
    <w:tmpl w:val="92F89F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0000006"/>
    <w:multiLevelType w:val="hybridMultilevel"/>
    <w:tmpl w:val="1690DA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00000007"/>
    <w:multiLevelType w:val="hybridMultilevel"/>
    <w:tmpl w:val="24E8627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0000008"/>
    <w:multiLevelType w:val="hybridMultilevel"/>
    <w:tmpl w:val="7B68D28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00000009"/>
    <w:multiLevelType w:val="hybridMultilevel"/>
    <w:tmpl w:val="58E84A3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000000A"/>
    <w:multiLevelType w:val="hybridMultilevel"/>
    <w:tmpl w:val="CE04425B"/>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000000B"/>
    <w:multiLevelType w:val="hybridMultilevel"/>
    <w:tmpl w:val="A2B8FD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249CDC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000000D"/>
    <w:multiLevelType w:val="hybridMultilevel"/>
    <w:tmpl w:val="D348FA0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0000000E"/>
    <w:multiLevelType w:val="hybridMultilevel"/>
    <w:tmpl w:val="AFA6ED7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000000F"/>
    <w:multiLevelType w:val="hybridMultilevel"/>
    <w:tmpl w:val="230E1C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00000010"/>
    <w:multiLevelType w:val="hybridMultilevel"/>
    <w:tmpl w:val="DFF201B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00000011"/>
    <w:multiLevelType w:val="hybridMultilevel"/>
    <w:tmpl w:val="87262FD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00000012"/>
    <w:multiLevelType w:val="hybridMultilevel"/>
    <w:tmpl w:val="0144E7C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00000013"/>
    <w:multiLevelType w:val="hybridMultilevel"/>
    <w:tmpl w:val="EBEA147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00000014"/>
    <w:multiLevelType w:val="hybridMultilevel"/>
    <w:tmpl w:val="CAD4AC8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00000015"/>
    <w:multiLevelType w:val="hybridMultilevel"/>
    <w:tmpl w:val="73526DE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00000016"/>
    <w:multiLevelType w:val="hybridMultilevel"/>
    <w:tmpl w:val="4DD2EE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00000017"/>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4">
    <w:nsid w:val="00000018"/>
    <w:multiLevelType w:val="hybridMultilevel"/>
    <w:tmpl w:val="2334C9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00000019"/>
    <w:multiLevelType w:val="hybridMultilevel"/>
    <w:tmpl w:val="B9184F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0000001A"/>
    <w:multiLevelType w:val="hybridMultilevel"/>
    <w:tmpl w:val="3CFA97D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000001B"/>
    <w:multiLevelType w:val="hybridMultilevel"/>
    <w:tmpl w:val="AD704F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0000001C"/>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29">
    <w:nsid w:val="0000001D"/>
    <w:multiLevelType w:val="hybridMultilevel"/>
    <w:tmpl w:val="B20A5956"/>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000001E"/>
    <w:multiLevelType w:val="hybridMultilevel"/>
    <w:tmpl w:val="5F6E89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0000001F"/>
    <w:multiLevelType w:val="hybridMultilevel"/>
    <w:tmpl w:val="8348D2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00000020"/>
    <w:multiLevelType w:val="hybridMultilevel"/>
    <w:tmpl w:val="FD74E2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nsid w:val="00000021"/>
    <w:multiLevelType w:val="hybridMultilevel"/>
    <w:tmpl w:val="A69AF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00000022"/>
    <w:multiLevelType w:val="hybridMultilevel"/>
    <w:tmpl w:val="BC4679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00000023"/>
    <w:multiLevelType w:val="hybridMultilevel"/>
    <w:tmpl w:val="E8A251B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00000024"/>
    <w:multiLevelType w:val="hybridMultilevel"/>
    <w:tmpl w:val="1A466A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00000025"/>
    <w:multiLevelType w:val="hybridMultilevel"/>
    <w:tmpl w:val="C6E80F02"/>
    <w:lvl w:ilvl="0" w:tplc="0409000F">
      <w:start w:val="1"/>
      <w:numFmt w:val="decimal"/>
      <w:lvlText w:val="%1."/>
      <w:lvlJc w:val="left"/>
      <w:pPr>
        <w:ind w:left="720" w:hanging="360"/>
      </w:p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00000026"/>
    <w:multiLevelType w:val="hybridMultilevel"/>
    <w:tmpl w:val="307C8D5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00000027"/>
    <w:multiLevelType w:val="hybridMultilevel"/>
    <w:tmpl w:val="000000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36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360"/>
      </w:pPr>
    </w:lvl>
  </w:abstractNum>
  <w:abstractNum w:abstractNumId="40">
    <w:nsid w:val="00000028"/>
    <w:multiLevelType w:val="hybridMultilevel"/>
    <w:tmpl w:val="760C3A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9"/>
  </w:num>
  <w:num w:numId="2">
    <w:abstractNumId w:val="24"/>
  </w:num>
  <w:num w:numId="3">
    <w:abstractNumId w:val="36"/>
  </w:num>
  <w:num w:numId="4">
    <w:abstractNumId w:val="32"/>
  </w:num>
  <w:num w:numId="5">
    <w:abstractNumId w:val="22"/>
  </w:num>
  <w:num w:numId="6">
    <w:abstractNumId w:val="18"/>
  </w:num>
  <w:num w:numId="7">
    <w:abstractNumId w:val="12"/>
  </w:num>
  <w:num w:numId="8">
    <w:abstractNumId w:val="14"/>
  </w:num>
  <w:num w:numId="9">
    <w:abstractNumId w:val="8"/>
  </w:num>
  <w:num w:numId="10">
    <w:abstractNumId w:val="38"/>
  </w:num>
  <w:num w:numId="11">
    <w:abstractNumId w:val="29"/>
  </w:num>
  <w:num w:numId="12">
    <w:abstractNumId w:val="9"/>
  </w:num>
  <w:num w:numId="13">
    <w:abstractNumId w:val="0"/>
  </w:num>
  <w:num w:numId="14">
    <w:abstractNumId w:val="21"/>
  </w:num>
  <w:num w:numId="15">
    <w:abstractNumId w:val="40"/>
  </w:num>
  <w:num w:numId="16">
    <w:abstractNumId w:val="20"/>
  </w:num>
  <w:num w:numId="17">
    <w:abstractNumId w:val="2"/>
  </w:num>
  <w:num w:numId="18">
    <w:abstractNumId w:val="26"/>
  </w:num>
  <w:num w:numId="19">
    <w:abstractNumId w:val="5"/>
  </w:num>
  <w:num w:numId="20">
    <w:abstractNumId w:val="28"/>
  </w:num>
  <w:num w:numId="21">
    <w:abstractNumId w:val="11"/>
  </w:num>
  <w:num w:numId="22">
    <w:abstractNumId w:val="1"/>
  </w:num>
  <w:num w:numId="23">
    <w:abstractNumId w:val="13"/>
  </w:num>
  <w:num w:numId="24">
    <w:abstractNumId w:val="25"/>
  </w:num>
  <w:num w:numId="25">
    <w:abstractNumId w:val="17"/>
  </w:num>
  <w:num w:numId="26">
    <w:abstractNumId w:val="10"/>
  </w:num>
  <w:num w:numId="27">
    <w:abstractNumId w:val="33"/>
  </w:num>
  <w:num w:numId="28">
    <w:abstractNumId w:val="6"/>
  </w:num>
  <w:num w:numId="29">
    <w:abstractNumId w:val="16"/>
  </w:num>
  <w:num w:numId="30">
    <w:abstractNumId w:val="23"/>
  </w:num>
  <w:num w:numId="31">
    <w:abstractNumId w:val="3"/>
  </w:num>
  <w:num w:numId="32">
    <w:abstractNumId w:val="31"/>
  </w:num>
  <w:num w:numId="33">
    <w:abstractNumId w:val="27"/>
  </w:num>
  <w:num w:numId="34">
    <w:abstractNumId w:val="30"/>
  </w:num>
  <w:num w:numId="35">
    <w:abstractNumId w:val="34"/>
  </w:num>
  <w:num w:numId="36">
    <w:abstractNumId w:val="15"/>
  </w:num>
  <w:num w:numId="37">
    <w:abstractNumId w:val="35"/>
  </w:num>
  <w:num w:numId="38">
    <w:abstractNumId w:val="37"/>
  </w:num>
  <w:num w:numId="39">
    <w:abstractNumId w:val="7"/>
  </w:num>
  <w:num w:numId="40">
    <w:abstractNumId w:val="19"/>
  </w:num>
  <w:num w:numId="4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0294"/>
    <w:rsid w:val="003E2E74"/>
    <w:rsid w:val="005F5C40"/>
    <w:rsid w:val="00C602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125BFE1-9073-42E5-9D41-8B09104421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jc w:val="center"/>
      <w:outlineLvl w:val="0"/>
    </w:pPr>
    <w:rPr>
      <w:rFonts w:ascii="Times New Roman" w:eastAsia="SimSun" w:hAnsi="Times New Roman"/>
      <w:b/>
      <w:bCs/>
      <w:sz w:val="28"/>
      <w:szCs w:val="28"/>
    </w:rPr>
  </w:style>
  <w:style w:type="paragraph" w:styleId="Heading2">
    <w:name w:val="heading 2"/>
    <w:basedOn w:val="Normal"/>
    <w:next w:val="Normal"/>
    <w:link w:val="Heading2Char"/>
    <w:uiPriority w:val="9"/>
    <w:qFormat/>
    <w:pPr>
      <w:keepNext/>
      <w:keepLines/>
      <w:spacing w:before="200" w:after="0" w:line="360" w:lineRule="auto"/>
      <w:outlineLvl w:val="1"/>
    </w:pPr>
    <w:rPr>
      <w:rFonts w:ascii="Times New Roman" w:eastAsia="SimSun" w:hAnsi="Times New Roman"/>
      <w:b/>
      <w:bCs/>
      <w:sz w:val="24"/>
      <w:szCs w:val="26"/>
    </w:rPr>
  </w:style>
  <w:style w:type="paragraph" w:styleId="Heading3">
    <w:name w:val="heading 3"/>
    <w:basedOn w:val="Normal"/>
    <w:next w:val="Normal"/>
    <w:link w:val="Heading3Char"/>
    <w:uiPriority w:val="9"/>
    <w:qFormat/>
    <w:pPr>
      <w:keepNext/>
      <w:keepLines/>
      <w:spacing w:before="200" w:after="0" w:line="480" w:lineRule="auto"/>
      <w:outlineLvl w:val="2"/>
    </w:pPr>
    <w:rPr>
      <w:rFonts w:ascii="Times New Roman" w:eastAsia="SimSun" w:hAnsi="Times New Roman"/>
      <w:b/>
      <w:b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ListParagraph">
    <w:name w:val="List Paragraph"/>
    <w:basedOn w:val="Normal"/>
    <w:uiPriority w:val="34"/>
    <w:qFormat/>
    <w:pPr>
      <w:ind w:left="720"/>
      <w:contextualSpacing/>
    </w:p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pPr>
      <w:spacing w:after="0" w:line="240" w:lineRule="auto"/>
    </w:pPr>
    <w:rPr>
      <w:rFonts w:eastAsia="SimSun"/>
    </w:rPr>
  </w:style>
  <w:style w:type="character" w:customStyle="1" w:styleId="NoSpacingChar">
    <w:name w:val="No Spacing Char"/>
    <w:basedOn w:val="DefaultParagraphFont"/>
    <w:link w:val="NoSpacing"/>
    <w:uiPriority w:val="1"/>
    <w:rPr>
      <w:rFonts w:eastAsia="SimSun"/>
    </w:r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character" w:customStyle="1" w:styleId="Heading1Char">
    <w:name w:val="Heading 1 Char"/>
    <w:basedOn w:val="DefaultParagraphFont"/>
    <w:link w:val="Heading1"/>
    <w:uiPriority w:val="9"/>
    <w:rPr>
      <w:rFonts w:ascii="Times New Roman" w:eastAsia="SimSun" w:hAnsi="Times New Roman" w:cs="SimSun"/>
      <w:b/>
      <w:bCs/>
      <w:sz w:val="28"/>
      <w:szCs w:val="28"/>
    </w:rPr>
  </w:style>
  <w:style w:type="character" w:customStyle="1" w:styleId="Heading2Char">
    <w:name w:val="Heading 2 Char"/>
    <w:basedOn w:val="DefaultParagraphFont"/>
    <w:link w:val="Heading2"/>
    <w:uiPriority w:val="9"/>
    <w:rPr>
      <w:rFonts w:ascii="Times New Roman" w:eastAsia="SimSun" w:hAnsi="Times New Roman" w:cs="SimSun"/>
      <w:b/>
      <w:bCs/>
      <w:sz w:val="24"/>
      <w:szCs w:val="26"/>
    </w:rPr>
  </w:style>
  <w:style w:type="character" w:customStyle="1" w:styleId="Heading3Char">
    <w:name w:val="Heading 3 Char"/>
    <w:basedOn w:val="DefaultParagraphFont"/>
    <w:link w:val="Heading3"/>
    <w:uiPriority w:val="9"/>
    <w:rPr>
      <w:rFonts w:ascii="Times New Roman" w:eastAsia="SimSun" w:hAnsi="Times New Roman" w:cs="SimSun"/>
      <w:b/>
      <w:bCs/>
      <w:sz w:val="24"/>
    </w:rPr>
  </w:style>
  <w:style w:type="paragraph" w:styleId="TOCHeading">
    <w:name w:val="TOC Heading"/>
    <w:basedOn w:val="Heading1"/>
    <w:next w:val="Normal"/>
    <w:uiPriority w:val="39"/>
    <w:qFormat/>
    <w:pPr>
      <w:spacing w:line="276" w:lineRule="auto"/>
      <w:jc w:val="left"/>
      <w:outlineLvl w:val="9"/>
    </w:pPr>
    <w:rPr>
      <w:rFonts w:ascii="Cambria" w:hAnsi="Cambria"/>
      <w:color w:val="2E74B5"/>
    </w:rPr>
  </w:style>
  <w:style w:type="paragraph" w:styleId="TOC1">
    <w:name w:val="toc 1"/>
    <w:basedOn w:val="Normal"/>
    <w:next w:val="Normal"/>
    <w:uiPriority w:val="39"/>
    <w:pPr>
      <w:spacing w:after="100"/>
    </w:pPr>
  </w:style>
  <w:style w:type="paragraph" w:styleId="TOC2">
    <w:name w:val="toc 2"/>
    <w:basedOn w:val="Normal"/>
    <w:next w:val="Normal"/>
    <w:uiPriority w:val="39"/>
    <w:pPr>
      <w:spacing w:after="100"/>
      <w:ind w:left="220"/>
    </w:pPr>
  </w:style>
  <w:style w:type="paragraph" w:styleId="TOC3">
    <w:name w:val="toc 3"/>
    <w:basedOn w:val="Normal"/>
    <w:next w:val="Normal"/>
    <w:uiPriority w:val="39"/>
    <w:pPr>
      <w:spacing w:after="100"/>
      <w:ind w:left="440"/>
    </w:pPr>
  </w:style>
  <w:style w:type="table" w:styleId="MediumGrid3">
    <w:name w:val="Medium Grid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C0C0C0"/>
      <w:tblCellMar>
        <w:top w:w="0" w:type="dxa"/>
        <w:left w:w="108" w:type="dxa"/>
        <w:bottom w:w="0" w:type="dxa"/>
        <w:right w:w="108" w:type="dxa"/>
      </w:tblCellMar>
    </w:tblPr>
    <w:tcPr>
      <w:shd w:val="clear" w:color="auto" w:fill="C0C0C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000000"/>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000000"/>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000000"/>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000000"/>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80808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808080"/>
      </w:tcPr>
    </w:tblStylePr>
  </w:style>
  <w:style w:type="table" w:styleId="MediumGrid3-Accent1">
    <w:name w:val="Medium Grid 3 Accent 1"/>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3DFEE"/>
      <w:tblCellMar>
        <w:top w:w="0" w:type="dxa"/>
        <w:left w:w="108" w:type="dxa"/>
        <w:bottom w:w="0" w:type="dxa"/>
        <w:right w:w="108" w:type="dxa"/>
      </w:tblCellMar>
    </w:tblPr>
    <w:tcPr>
      <w:shd w:val="clear" w:color="auto" w:fill="D3DFEE"/>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F81B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F81B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F81B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F81B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7BFDE"/>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7BFDE"/>
      </w:tcPr>
    </w:tblStylePr>
  </w:style>
  <w:style w:type="table" w:styleId="MediumGrid3-Accent2">
    <w:name w:val="Medium Grid 3 Accent 2"/>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FD3D2"/>
      <w:tblCellMar>
        <w:top w:w="0" w:type="dxa"/>
        <w:left w:w="108" w:type="dxa"/>
        <w:bottom w:w="0" w:type="dxa"/>
        <w:right w:w="108" w:type="dxa"/>
      </w:tblCellMar>
    </w:tblPr>
    <w:tcPr>
      <w:shd w:val="clear" w:color="auto" w:fill="EFD3D2"/>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C0504D"/>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C0504D"/>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C0504D"/>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C0504D"/>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DFA7A6"/>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DFA7A6"/>
      </w:tcPr>
    </w:tblStylePr>
  </w:style>
  <w:style w:type="table" w:styleId="MediumGrid3-Accent3">
    <w:name w:val="Medium Grid 3 Accent 3"/>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E6EED5"/>
      <w:tblCellMar>
        <w:top w:w="0" w:type="dxa"/>
        <w:left w:w="108" w:type="dxa"/>
        <w:bottom w:w="0" w:type="dxa"/>
        <w:right w:w="108" w:type="dxa"/>
      </w:tblCellMar>
    </w:tblPr>
    <w:tcPr>
      <w:shd w:val="clear" w:color="auto" w:fill="E6EED5"/>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9BBB59"/>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9BBB59"/>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9BBB59"/>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9BBB59"/>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CDDDAC"/>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CDDDAC"/>
      </w:tcPr>
    </w:tblStylePr>
  </w:style>
  <w:style w:type="table" w:styleId="MediumGrid3-Accent4">
    <w:name w:val="Medium Grid 3 Accent 4"/>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FD8E8"/>
      <w:tblCellMar>
        <w:top w:w="0" w:type="dxa"/>
        <w:left w:w="108" w:type="dxa"/>
        <w:bottom w:w="0" w:type="dxa"/>
        <w:right w:w="108" w:type="dxa"/>
      </w:tblCellMar>
    </w:tblPr>
    <w:tcPr>
      <w:shd w:val="clear" w:color="auto" w:fill="DFD8E8"/>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8064A2"/>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8064A2"/>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8064A2"/>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8064A2"/>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BFB1D0"/>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BFB1D0"/>
      </w:tcPr>
    </w:tblStylePr>
  </w:style>
  <w:style w:type="table" w:styleId="MediumGrid3-Accent5">
    <w:name w:val="Medium Grid 3 Accent 5"/>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D2EAF1"/>
      <w:tblCellMar>
        <w:top w:w="0" w:type="dxa"/>
        <w:left w:w="108" w:type="dxa"/>
        <w:bottom w:w="0" w:type="dxa"/>
        <w:right w:w="108" w:type="dxa"/>
      </w:tblCellMar>
    </w:tblPr>
    <w:tcPr>
      <w:shd w:val="clear" w:color="auto" w:fill="D2EAF1"/>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4BACC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4BACC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4BACC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4BACC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A5D5E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A5D5E2"/>
      </w:tcPr>
    </w:tblStylePr>
  </w:style>
  <w:style w:type="table" w:styleId="MediumGrid3-Accent6">
    <w:name w:val="Medium Grid 3 Accent 6"/>
    <w:basedOn w:val="TableNormal"/>
    <w:uiPriority w:val="69"/>
    <w:tblPr>
      <w:tblStyleRowBandSize w:val="1"/>
      <w:tblStyleColBandSize w:val="1"/>
      <w:tblInd w:w="0" w:type="dxa"/>
      <w:tblBorders>
        <w:top w:val="single" w:sz="8" w:space="0" w:color="CCE8CF"/>
        <w:left w:val="single" w:sz="8" w:space="0" w:color="CCE8CF"/>
        <w:bottom w:val="single" w:sz="8" w:space="0" w:color="CCE8CF"/>
        <w:right w:val="single" w:sz="8" w:space="0" w:color="CCE8CF"/>
        <w:insideH w:val="single" w:sz="6" w:space="0" w:color="CCE8CF"/>
        <w:insideV w:val="single" w:sz="6" w:space="0" w:color="CCE8CF"/>
      </w:tblBorders>
      <w:shd w:val="clear" w:color="auto" w:fill="FDE4D0"/>
      <w:tblCellMar>
        <w:top w:w="0" w:type="dxa"/>
        <w:left w:w="108" w:type="dxa"/>
        <w:bottom w:w="0" w:type="dxa"/>
        <w:right w:w="108" w:type="dxa"/>
      </w:tblCellMar>
    </w:tblPr>
    <w:tcPr>
      <w:shd w:val="clear" w:color="auto" w:fill="FDE4D0"/>
    </w:tcPr>
    <w:tblStylePr w:type="firstRow">
      <w:rPr>
        <w:b/>
        <w:bCs/>
        <w:i w:val="0"/>
        <w:iCs w:val="0"/>
        <w:color w:val="CCE8CF"/>
      </w:rPr>
      <w:tblPr/>
      <w:tcPr>
        <w:tcBorders>
          <w:top w:val="single" w:sz="8" w:space="0" w:color="CCE8CF"/>
          <w:left w:val="single" w:sz="8" w:space="0" w:color="CCE8CF"/>
          <w:bottom w:val="single" w:sz="24" w:space="0" w:color="CCE8CF"/>
          <w:right w:val="single" w:sz="8" w:space="0" w:color="CCE8CF"/>
          <w:insideH w:val="nil"/>
          <w:insideV w:val="single" w:sz="8" w:space="0" w:color="CCE8CF"/>
        </w:tcBorders>
        <w:shd w:val="clear" w:color="auto" w:fill="F79646"/>
      </w:tcPr>
    </w:tblStylePr>
    <w:tblStylePr w:type="lastRow">
      <w:rPr>
        <w:b/>
        <w:bCs/>
        <w:i w:val="0"/>
        <w:iCs w:val="0"/>
        <w:color w:val="CCE8CF"/>
      </w:rPr>
      <w:tblPr/>
      <w:tcPr>
        <w:tcBorders>
          <w:top w:val="single" w:sz="24" w:space="0" w:color="CCE8CF"/>
          <w:left w:val="single" w:sz="8" w:space="0" w:color="CCE8CF"/>
          <w:bottom w:val="single" w:sz="8" w:space="0" w:color="CCE8CF"/>
          <w:right w:val="single" w:sz="8" w:space="0" w:color="CCE8CF"/>
          <w:insideH w:val="nil"/>
          <w:insideV w:val="single" w:sz="8" w:space="0" w:color="CCE8CF"/>
        </w:tcBorders>
        <w:shd w:val="clear" w:color="auto" w:fill="F79646"/>
      </w:tcPr>
    </w:tblStylePr>
    <w:tblStylePr w:type="firstCol">
      <w:rPr>
        <w:b/>
        <w:bCs/>
        <w:i w:val="0"/>
        <w:iCs w:val="0"/>
        <w:color w:val="CCE8CF"/>
      </w:rPr>
      <w:tblPr/>
      <w:tcPr>
        <w:tcBorders>
          <w:left w:val="single" w:sz="8" w:space="0" w:color="CCE8CF"/>
          <w:right w:val="single" w:sz="24" w:space="0" w:color="CCE8CF"/>
          <w:insideH w:val="nil"/>
          <w:insideV w:val="nil"/>
        </w:tcBorders>
        <w:shd w:val="clear" w:color="auto" w:fill="F79646"/>
      </w:tcPr>
    </w:tblStylePr>
    <w:tblStylePr w:type="lastCol">
      <w:rPr>
        <w:b/>
        <w:bCs/>
        <w:i w:val="0"/>
        <w:iCs w:val="0"/>
        <w:color w:val="CCE8CF"/>
      </w:rPr>
      <w:tblPr/>
      <w:tcPr>
        <w:tcBorders>
          <w:top w:val="nil"/>
          <w:left w:val="single" w:sz="24" w:space="0" w:color="CCE8CF"/>
          <w:bottom w:val="nil"/>
          <w:right w:val="nil"/>
          <w:insideH w:val="nil"/>
          <w:insideV w:val="nil"/>
        </w:tcBorders>
        <w:shd w:val="clear" w:color="auto" w:fill="F79646"/>
      </w:tcPr>
    </w:tblStylePr>
    <w:tblStylePr w:type="band1Vert">
      <w:tblPr/>
      <w:tcPr>
        <w:tcBorders>
          <w:top w:val="single" w:sz="8" w:space="0" w:color="CCE8CF"/>
          <w:left w:val="single" w:sz="8" w:space="0" w:color="CCE8CF"/>
          <w:bottom w:val="single" w:sz="8" w:space="0" w:color="CCE8CF"/>
          <w:right w:val="single" w:sz="8" w:space="0" w:color="CCE8CF"/>
          <w:insideH w:val="nil"/>
          <w:insideV w:val="nil"/>
        </w:tcBorders>
        <w:shd w:val="clear" w:color="auto" w:fill="FBCAA2"/>
      </w:tcPr>
    </w:tblStylePr>
    <w:tblStylePr w:type="band1Horz">
      <w:tblPr/>
      <w:tcPr>
        <w:tcBorders>
          <w:top w:val="single" w:sz="8" w:space="0" w:color="CCE8CF"/>
          <w:left w:val="single" w:sz="8" w:space="0" w:color="CCE8CF"/>
          <w:bottom w:val="single" w:sz="8" w:space="0" w:color="CCE8CF"/>
          <w:right w:val="single" w:sz="8" w:space="0" w:color="CCE8CF"/>
          <w:insideH w:val="single" w:sz="8" w:space="0" w:color="CCE8CF"/>
          <w:insideV w:val="single" w:sz="8" w:space="0" w:color="CCE8CF"/>
        </w:tcBorders>
        <w:shd w:val="clear" w:color="auto" w:fill="FBCAA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6629</Words>
  <Characters>37787</Characters>
  <Application>Microsoft Office Word</Application>
  <DocSecurity>0</DocSecurity>
  <Lines>314</Lines>
  <Paragraphs>88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44328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USER</cp:lastModifiedBy>
  <cp:revision>3</cp:revision>
  <dcterms:created xsi:type="dcterms:W3CDTF">2019-05-24T12:32:00Z</dcterms:created>
  <dcterms:modified xsi:type="dcterms:W3CDTF">2019-05-24T12:32:00Z</dcterms:modified>
</cp:coreProperties>
</file>